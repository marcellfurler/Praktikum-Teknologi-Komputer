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B90D7" w14:textId="749A2EC5" w:rsidR="00835DE6" w:rsidRDefault="00835DE6">
      <w:pPr>
        <w:spacing w:before="7" w:line="180" w:lineRule="exact"/>
        <w:rPr>
          <w:sz w:val="19"/>
          <w:szCs w:val="19"/>
        </w:rPr>
      </w:pPr>
    </w:p>
    <w:p w14:paraId="76F06BFB" w14:textId="77777777" w:rsidR="00835DE6" w:rsidRDefault="00835DE6">
      <w:pPr>
        <w:spacing w:line="200" w:lineRule="exact"/>
      </w:pPr>
    </w:p>
    <w:p w14:paraId="41CC3080" w14:textId="1AA040A8" w:rsidR="00835DE6" w:rsidRPr="002E0FAD" w:rsidRDefault="001C1F95" w:rsidP="002E0FAD">
      <w:pPr>
        <w:spacing w:line="720" w:lineRule="exact"/>
        <w:ind w:left="1955"/>
        <w:rPr>
          <w:rFonts w:ascii="Bookman Old Style" w:hAnsi="Bookman Old Style"/>
          <w:sz w:val="26"/>
          <w:szCs w:val="26"/>
        </w:rPr>
      </w:pPr>
      <w:r>
        <w:rPr>
          <w:rFonts w:ascii="Microsoft Himalaya" w:hAnsi="Microsoft Himalaya" w:cs="Microsoft Himalaya"/>
          <w:sz w:val="96"/>
          <w:szCs w:val="96"/>
        </w:rPr>
        <w:pict w14:anchorId="19BC77E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4" type="#_x0000_t75" style="position:absolute;left:0;text-align:left;margin-left:1in;margin-top:59.55pt;width:75.75pt;height:75.75pt;z-index:-251658240;mso-position-horizontal-relative:page;mso-position-vertical-relative:page">
            <v:imagedata r:id="rId7" o:title=""/>
            <w10:wrap anchorx="page" anchory="page"/>
          </v:shape>
        </w:pict>
      </w:r>
      <w:r w:rsidR="002E0FAD" w:rsidRPr="002E0FAD">
        <w:rPr>
          <w:rFonts w:ascii="Microsoft Himalaya" w:hAnsi="Microsoft Himalaya" w:cs="Microsoft Himalaya"/>
          <w:color w:val="1B4586"/>
          <w:w w:val="75"/>
          <w:sz w:val="96"/>
          <w:szCs w:val="96"/>
        </w:rPr>
        <w:t>BRANCHING</w:t>
      </w:r>
    </w:p>
    <w:p w14:paraId="6D8F2BB8" w14:textId="34E72FE9" w:rsidR="00835DE6" w:rsidRDefault="00835DE6">
      <w:pPr>
        <w:spacing w:line="200" w:lineRule="exact"/>
      </w:pPr>
    </w:p>
    <w:p w14:paraId="2425D8C2" w14:textId="5AF95F85" w:rsidR="002E0FAD" w:rsidRDefault="002E0FAD">
      <w:pPr>
        <w:spacing w:line="200" w:lineRule="exact"/>
      </w:pPr>
    </w:p>
    <w:p w14:paraId="2BD25160" w14:textId="77777777" w:rsidR="002E0FAD" w:rsidRDefault="002E0FAD">
      <w:pPr>
        <w:spacing w:line="200" w:lineRule="exact"/>
      </w:pPr>
    </w:p>
    <w:p w14:paraId="288D16D9" w14:textId="77777777" w:rsidR="00835DE6" w:rsidRDefault="00835DE6">
      <w:pPr>
        <w:spacing w:before="2" w:line="260" w:lineRule="exact"/>
        <w:rPr>
          <w:sz w:val="26"/>
          <w:szCs w:val="26"/>
        </w:rPr>
      </w:pPr>
    </w:p>
    <w:p w14:paraId="47B256FA" w14:textId="77777777" w:rsidR="00835DE6" w:rsidRDefault="0012421D">
      <w:pPr>
        <w:spacing w:before="15"/>
        <w:ind w:left="1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b/>
          <w:sz w:val="22"/>
          <w:szCs w:val="22"/>
        </w:rPr>
        <w:t>tuan pen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>erjaan :</w:t>
      </w:r>
    </w:p>
    <w:p w14:paraId="1FBF8DFD" w14:textId="77777777" w:rsidR="00835DE6" w:rsidRDefault="00835DE6">
      <w:pPr>
        <w:spacing w:before="1" w:line="220" w:lineRule="exact"/>
        <w:rPr>
          <w:sz w:val="22"/>
          <w:szCs w:val="22"/>
        </w:rPr>
      </w:pPr>
    </w:p>
    <w:p w14:paraId="12B6DC3C" w14:textId="77777777" w:rsidR="00835DE6" w:rsidRDefault="0012421D">
      <w:pPr>
        <w:spacing w:line="258" w:lineRule="auto"/>
        <w:ind w:left="820" w:right="882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1.  </w:t>
      </w:r>
      <w:r>
        <w:rPr>
          <w:rFonts w:ascii="Calibri" w:eastAsia="Calibri" w:hAnsi="Calibri" w:cs="Calibri"/>
          <w:spacing w:val="39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8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tu  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pen</w:t>
      </w:r>
      <w:r>
        <w:rPr>
          <w:rFonts w:ascii="Calibri" w:eastAsia="Calibri" w:hAnsi="Calibri" w:cs="Calibri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erjaan  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unguided  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disesuai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an  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an  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tu  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 xml:space="preserve">ang  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ada  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pada   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 xml:space="preserve">-class.  </w:t>
      </w:r>
      <w:r>
        <w:rPr>
          <w:rFonts w:ascii="Calibri" w:eastAsia="Calibri" w:hAnsi="Calibri" w:cs="Calibri"/>
          <w:spacing w:val="1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erlu diperh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ti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 ba</w:t>
      </w:r>
      <w:r>
        <w:rPr>
          <w:rFonts w:ascii="Calibri" w:eastAsia="Calibri" w:hAnsi="Calibri" w:cs="Calibri"/>
          <w:spacing w:val="-2"/>
          <w:sz w:val="22"/>
          <w:szCs w:val="22"/>
        </w:rPr>
        <w:t>h</w:t>
      </w:r>
      <w:r>
        <w:rPr>
          <w:rFonts w:ascii="Calibri" w:eastAsia="Calibri" w:hAnsi="Calibri" w:cs="Calibri"/>
          <w:spacing w:val="-3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5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orm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spacing w:val="-3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tu </w:t>
      </w:r>
      <w:r>
        <w:rPr>
          <w:rFonts w:ascii="Calibri" w:eastAsia="Calibri" w:hAnsi="Calibri" w:cs="Calibri"/>
          <w:spacing w:val="-3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ang diguna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 adalah WIB.</w:t>
      </w:r>
    </w:p>
    <w:p w14:paraId="0C2B9B8E" w14:textId="77777777" w:rsidR="00835DE6" w:rsidRDefault="00835DE6">
      <w:pPr>
        <w:spacing w:line="200" w:lineRule="exact"/>
      </w:pPr>
    </w:p>
    <w:p w14:paraId="7FFB3B13" w14:textId="77777777" w:rsidR="00835DE6" w:rsidRDefault="0012421D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2.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ala be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 xml:space="preserve">tuk </w:t>
      </w:r>
      <w:r>
        <w:rPr>
          <w:rFonts w:ascii="Calibri" w:eastAsia="Calibri" w:hAnsi="Calibri" w:cs="Calibri"/>
          <w:spacing w:val="-7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erlamb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an a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 mendap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 pengu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an nilai sesuai </w:t>
      </w:r>
      <w:r>
        <w:rPr>
          <w:rFonts w:ascii="Calibri" w:eastAsia="Calibri" w:hAnsi="Calibri" w:cs="Calibri"/>
          <w:spacing w:val="-7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tuan beri</w:t>
      </w:r>
      <w:r>
        <w:rPr>
          <w:rFonts w:ascii="Calibri" w:eastAsia="Calibri" w:hAnsi="Calibri" w:cs="Calibri"/>
          <w:spacing w:val="-3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ut :</w:t>
      </w:r>
    </w:p>
    <w:p w14:paraId="64163359" w14:textId="08FED785" w:rsidR="00835DE6" w:rsidRDefault="0012421D">
      <w:pPr>
        <w:spacing w:before="21" w:line="258" w:lineRule="auto"/>
        <w:ind w:left="1540" w:right="892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a.    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erlamb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k</w:t>
      </w:r>
      <w:r>
        <w:rPr>
          <w:rFonts w:ascii="Calibri" w:eastAsia="Calibri" w:hAnsi="Calibri" w:cs="Calibri"/>
          <w:b/>
          <w:sz w:val="22"/>
          <w:szCs w:val="22"/>
        </w:rPr>
        <w:t>u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ang dari 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>tu jam 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elah b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at</w:t>
      </w:r>
      <w:r>
        <w:rPr>
          <w:rFonts w:ascii="Calibri" w:eastAsia="Calibri" w:hAnsi="Calibri" w:cs="Calibri"/>
          <w:b/>
          <w:sz w:val="22"/>
          <w:szCs w:val="22"/>
        </w:rPr>
        <w:t xml:space="preserve">as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b/>
          <w:sz w:val="22"/>
          <w:szCs w:val="22"/>
        </w:rPr>
        <w:t>tu pengumpulan</w:t>
      </w:r>
      <w:r>
        <w:rPr>
          <w:rFonts w:ascii="Calibri" w:eastAsia="Calibri" w:hAnsi="Calibri" w:cs="Calibri"/>
          <w:sz w:val="22"/>
          <w:szCs w:val="22"/>
        </w:rPr>
        <w:t>, ma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al nilai </w:t>
      </w:r>
      <w:r>
        <w:rPr>
          <w:rFonts w:ascii="Calibri" w:eastAsia="Calibri" w:hAnsi="Calibri" w:cs="Calibri"/>
          <w:spacing w:val="-3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ang dipe</w:t>
      </w:r>
      <w:r>
        <w:rPr>
          <w:rFonts w:ascii="Calibri" w:eastAsia="Calibri" w:hAnsi="Calibri" w:cs="Calibri"/>
          <w:spacing w:val="-4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oleh a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an </w:t>
      </w:r>
      <w:r w:rsidR="002E0FAD">
        <w:rPr>
          <w:rFonts w:ascii="Calibri" w:eastAsia="Calibri" w:hAnsi="Calibri" w:cs="Calibri"/>
          <w:sz w:val="22"/>
          <w:szCs w:val="22"/>
        </w:rPr>
        <w:t>dikurangi 1/60 detik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42BCC974" w14:textId="77777777" w:rsidR="00835DE6" w:rsidRDefault="0012421D">
      <w:pPr>
        <w:spacing w:line="258" w:lineRule="auto"/>
        <w:ind w:left="1540" w:right="891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b.  </w:t>
      </w:r>
      <w:r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erlamb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an 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lebih </w:t>
      </w:r>
      <w:r>
        <w:rPr>
          <w:rFonts w:ascii="Calibri" w:eastAsia="Calibri" w:hAnsi="Calibri" w:cs="Calibri"/>
          <w:b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dari </w:t>
      </w:r>
      <w:r>
        <w:rPr>
          <w:rFonts w:ascii="Calibri" w:eastAsia="Calibri" w:hAnsi="Calibri" w:cs="Calibri"/>
          <w:b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b/>
          <w:sz w:val="22"/>
          <w:szCs w:val="22"/>
        </w:rPr>
        <w:t xml:space="preserve">tu </w:t>
      </w:r>
      <w:r>
        <w:rPr>
          <w:rFonts w:ascii="Calibri" w:eastAsia="Calibri" w:hAnsi="Calibri" w:cs="Calibri"/>
          <w:b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 xml:space="preserve">jam </w:t>
      </w:r>
      <w:r>
        <w:rPr>
          <w:rFonts w:ascii="Calibri" w:eastAsia="Calibri" w:hAnsi="Calibri" w:cs="Calibri"/>
          <w:b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s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 xml:space="preserve">elah </w:t>
      </w:r>
      <w:r>
        <w:rPr>
          <w:rFonts w:ascii="Calibri" w:eastAsia="Calibri" w:hAnsi="Calibri" w:cs="Calibri"/>
          <w:b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b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at</w:t>
      </w:r>
      <w:r>
        <w:rPr>
          <w:rFonts w:ascii="Calibri" w:eastAsia="Calibri" w:hAnsi="Calibri" w:cs="Calibri"/>
          <w:b/>
          <w:sz w:val="22"/>
          <w:szCs w:val="22"/>
        </w:rPr>
        <w:t xml:space="preserve">as </w:t>
      </w:r>
      <w:r>
        <w:rPr>
          <w:rFonts w:ascii="Calibri" w:eastAsia="Calibri" w:hAnsi="Calibri" w:cs="Calibri"/>
          <w:b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w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k</w:t>
      </w:r>
      <w:r>
        <w:rPr>
          <w:rFonts w:ascii="Calibri" w:eastAsia="Calibri" w:hAnsi="Calibri" w:cs="Calibri"/>
          <w:b/>
          <w:sz w:val="22"/>
          <w:szCs w:val="22"/>
        </w:rPr>
        <w:t xml:space="preserve">tu </w:t>
      </w:r>
      <w:r>
        <w:rPr>
          <w:rFonts w:ascii="Calibri" w:eastAsia="Calibri" w:hAnsi="Calibri" w:cs="Calibri"/>
          <w:b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pengumpulan</w:t>
      </w:r>
      <w:r>
        <w:rPr>
          <w:rFonts w:ascii="Calibri" w:eastAsia="Calibri" w:hAnsi="Calibri" w:cs="Calibri"/>
          <w:sz w:val="22"/>
          <w:szCs w:val="22"/>
        </w:rPr>
        <w:t xml:space="preserve">, 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ma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a </w:t>
      </w:r>
      <w:r>
        <w:rPr>
          <w:rFonts w:ascii="Calibri" w:eastAsia="Calibri" w:hAnsi="Calibri" w:cs="Calibri"/>
          <w:spacing w:val="1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 diberi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 nilai nol (0).</w:t>
      </w:r>
    </w:p>
    <w:p w14:paraId="5F894519" w14:textId="77777777" w:rsidR="00835DE6" w:rsidRDefault="00835DE6">
      <w:pPr>
        <w:spacing w:line="200" w:lineRule="exact"/>
      </w:pPr>
    </w:p>
    <w:p w14:paraId="302CC7BE" w14:textId="744A582A" w:rsidR="00835DE6" w:rsidRDefault="0012421D">
      <w:pPr>
        <w:spacing w:line="258" w:lineRule="auto"/>
        <w:ind w:left="820" w:right="894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3.  </w:t>
      </w:r>
      <w:r>
        <w:rPr>
          <w:rFonts w:ascii="Calibri" w:eastAsia="Calibri" w:hAnsi="Calibri" w:cs="Calibri"/>
          <w:spacing w:val="34"/>
          <w:sz w:val="22"/>
          <w:szCs w:val="22"/>
        </w:rPr>
        <w:t xml:space="preserve"> </w:t>
      </w:r>
      <w:r w:rsidR="002E0FAD">
        <w:rPr>
          <w:rFonts w:ascii="Calibri" w:eastAsia="Calibri" w:hAnsi="Calibri" w:cs="Calibri"/>
          <w:b/>
          <w:sz w:val="22"/>
          <w:szCs w:val="22"/>
        </w:rPr>
        <w:t>Plagiasi internet maupun teman = 0!</w:t>
      </w:r>
    </w:p>
    <w:p w14:paraId="40F7A0EF" w14:textId="77777777" w:rsidR="00835DE6" w:rsidRDefault="00835DE6">
      <w:pPr>
        <w:spacing w:line="200" w:lineRule="exact"/>
      </w:pPr>
    </w:p>
    <w:p w14:paraId="76E5D3A7" w14:textId="4955027F" w:rsidR="00835DE6" w:rsidRDefault="0012421D">
      <w:pPr>
        <w:spacing w:line="258" w:lineRule="auto"/>
        <w:ind w:left="820" w:right="881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4.  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erjaan dila</w:t>
      </w:r>
      <w:r>
        <w:rPr>
          <w:rFonts w:ascii="Calibri" w:eastAsia="Calibri" w:hAnsi="Calibri" w:cs="Calibri"/>
          <w:spacing w:val="-3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 den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 men</w:t>
      </w:r>
      <w:r>
        <w:rPr>
          <w:rFonts w:ascii="Calibri" w:eastAsia="Calibri" w:hAnsi="Calibri" w:cs="Calibri"/>
          <w:spacing w:val="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guna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 be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tuk pe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aban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an dan </w:t>
      </w:r>
      <w:r>
        <w:rPr>
          <w:rFonts w:ascii="Calibri" w:eastAsia="Calibri" w:hAnsi="Calibri" w:cs="Calibri"/>
          <w:b/>
          <w:sz w:val="22"/>
          <w:szCs w:val="22"/>
        </w:rPr>
        <w:t>belum  men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>guna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k</w:t>
      </w:r>
      <w:r>
        <w:rPr>
          <w:rFonts w:ascii="Calibri" w:eastAsia="Calibri" w:hAnsi="Calibri" w:cs="Calibri"/>
          <w:b/>
          <w:sz w:val="22"/>
          <w:szCs w:val="22"/>
        </w:rPr>
        <w:t>an import lib</w:t>
      </w:r>
      <w:r>
        <w:rPr>
          <w:rFonts w:ascii="Calibri" w:eastAsia="Calibri" w:hAnsi="Calibri" w:cs="Calibri"/>
          <w:b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>a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b/>
          <w:sz w:val="22"/>
          <w:szCs w:val="22"/>
        </w:rPr>
        <w:t xml:space="preserve">y </w:t>
      </w:r>
      <w:r>
        <w:rPr>
          <w:rFonts w:ascii="Calibri" w:eastAsia="Calibri" w:hAnsi="Calibri" w:cs="Calibri"/>
          <w:b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 xml:space="preserve">ambahan </w:t>
      </w:r>
      <w:r>
        <w:rPr>
          <w:rFonts w:ascii="Calibri" w:eastAsia="Calibri" w:hAnsi="Calibri" w:cs="Calibri"/>
          <w:sz w:val="22"/>
          <w:szCs w:val="22"/>
        </w:rPr>
        <w:t>(import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th).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Ji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ap mengimport lib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y ma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 poin j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pacing w:val="-3"/>
          <w:sz w:val="22"/>
          <w:szCs w:val="22"/>
        </w:rPr>
        <w:t>w</w:t>
      </w:r>
      <w:r>
        <w:rPr>
          <w:rFonts w:ascii="Calibri" w:eastAsia="Calibri" w:hAnsi="Calibri" w:cs="Calibri"/>
          <w:sz w:val="22"/>
          <w:szCs w:val="22"/>
        </w:rPr>
        <w:t xml:space="preserve">aban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sebut a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an </w:t>
      </w:r>
      <w:r>
        <w:rPr>
          <w:rFonts w:ascii="Calibri" w:eastAsia="Calibri" w:hAnsi="Calibri" w:cs="Calibri"/>
          <w:b/>
          <w:sz w:val="22"/>
          <w:szCs w:val="22"/>
        </w:rPr>
        <w:t>dibagi den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b/>
          <w:sz w:val="22"/>
          <w:szCs w:val="22"/>
        </w:rPr>
        <w:t>an 2 (50%)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69F59DE9" w14:textId="77777777" w:rsidR="00835DE6" w:rsidRDefault="00835DE6">
      <w:pPr>
        <w:spacing w:line="200" w:lineRule="exact"/>
      </w:pPr>
    </w:p>
    <w:p w14:paraId="0EB7D162" w14:textId="77777777" w:rsidR="00835DE6" w:rsidRDefault="0012421D">
      <w:pPr>
        <w:ind w:left="423" w:right="286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5.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</w:t>
      </w:r>
      <w:r>
        <w:rPr>
          <w:rFonts w:ascii="Calibri" w:eastAsia="Calibri" w:hAnsi="Calibri" w:cs="Calibri"/>
          <w:spacing w:val="-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erjaan unguided dila</w:t>
      </w:r>
      <w:r>
        <w:rPr>
          <w:rFonts w:ascii="Calibri" w:eastAsia="Calibri" w:hAnsi="Calibri" w:cs="Calibri"/>
          <w:spacing w:val="-3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u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 men</w:t>
      </w:r>
      <w:r>
        <w:rPr>
          <w:rFonts w:ascii="Calibri" w:eastAsia="Calibri" w:hAnsi="Calibri" w:cs="Calibri"/>
          <w:spacing w:val="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guna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an </w:t>
      </w:r>
      <w:r>
        <w:rPr>
          <w:rFonts w:ascii="Calibri" w:eastAsia="Calibri" w:hAnsi="Calibri" w:cs="Calibri"/>
          <w:spacing w:val="1"/>
          <w:sz w:val="22"/>
          <w:szCs w:val="22"/>
        </w:rPr>
        <w:t>Py</w:t>
      </w:r>
      <w:r>
        <w:rPr>
          <w:rFonts w:ascii="Calibri" w:eastAsia="Calibri" w:hAnsi="Calibri" w:cs="Calibri"/>
          <w:sz w:val="22"/>
          <w:szCs w:val="22"/>
        </w:rPr>
        <w:t xml:space="preserve">thon </w:t>
      </w:r>
      <w:r>
        <w:rPr>
          <w:rFonts w:ascii="Calibri" w:eastAsia="Calibri" w:hAnsi="Calibri" w:cs="Calibri"/>
          <w:b/>
          <w:sz w:val="22"/>
          <w:szCs w:val="22"/>
        </w:rPr>
        <w:t>(Bu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k</w:t>
      </w:r>
      <w:r>
        <w:rPr>
          <w:rFonts w:ascii="Calibri" w:eastAsia="Calibri" w:hAnsi="Calibri" w:cs="Calibri"/>
          <w:b/>
          <w:sz w:val="22"/>
          <w:szCs w:val="22"/>
        </w:rPr>
        <w:t>an shell / cmd)</w:t>
      </w:r>
      <w:r>
        <w:rPr>
          <w:rFonts w:ascii="Calibri" w:eastAsia="Calibri" w:hAnsi="Calibri" w:cs="Calibri"/>
          <w:sz w:val="22"/>
          <w:szCs w:val="22"/>
        </w:rPr>
        <w:t>.</w:t>
      </w:r>
    </w:p>
    <w:p w14:paraId="3CE858FF" w14:textId="77777777" w:rsidR="00835DE6" w:rsidRDefault="00835DE6">
      <w:pPr>
        <w:spacing w:before="1" w:line="220" w:lineRule="exact"/>
        <w:rPr>
          <w:sz w:val="22"/>
          <w:szCs w:val="22"/>
        </w:rPr>
      </w:pPr>
    </w:p>
    <w:p w14:paraId="38AAF18C" w14:textId="77777777" w:rsidR="00835DE6" w:rsidRDefault="0012421D">
      <w:pPr>
        <w:ind w:left="423" w:right="2868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6.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engumpulan file men</w:t>
      </w:r>
      <w:r>
        <w:rPr>
          <w:rFonts w:ascii="Calibri" w:eastAsia="Calibri" w:hAnsi="Calibri" w:cs="Calibri"/>
          <w:spacing w:val="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guna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 men</w:t>
      </w:r>
      <w:r>
        <w:rPr>
          <w:rFonts w:ascii="Calibri" w:eastAsia="Calibri" w:hAnsi="Calibri" w:cs="Calibri"/>
          <w:spacing w:val="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guna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an </w:t>
      </w:r>
      <w:r>
        <w:rPr>
          <w:rFonts w:ascii="Calibri" w:eastAsia="Calibri" w:hAnsi="Calibri" w:cs="Calibri"/>
          <w:spacing w:val="-7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tuan seba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ai beri</w:t>
      </w:r>
      <w:r>
        <w:rPr>
          <w:rFonts w:ascii="Calibri" w:eastAsia="Calibri" w:hAnsi="Calibri" w:cs="Calibri"/>
          <w:spacing w:val="-3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ut :</w:t>
      </w:r>
    </w:p>
    <w:p w14:paraId="11016992" w14:textId="73F10600" w:rsidR="00835DE6" w:rsidRDefault="0012421D">
      <w:pPr>
        <w:spacing w:before="21" w:line="258" w:lineRule="auto"/>
        <w:ind w:left="1180" w:right="2715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a.    File </w:t>
      </w:r>
      <w:r>
        <w:rPr>
          <w:rFonts w:ascii="Calibri" w:eastAsia="Calibri" w:hAnsi="Calibri" w:cs="Calibri"/>
          <w:spacing w:val="-3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ang di</w:t>
      </w:r>
      <w:r>
        <w:rPr>
          <w:rFonts w:ascii="Calibri" w:eastAsia="Calibri" w:hAnsi="Calibri" w:cs="Calibri"/>
          <w:spacing w:val="-3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umpul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 merupa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 file den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 e</w:t>
      </w:r>
      <w:r>
        <w:rPr>
          <w:rFonts w:ascii="Calibri" w:eastAsia="Calibri" w:hAnsi="Calibri" w:cs="Calibri"/>
          <w:spacing w:val="-2"/>
          <w:sz w:val="22"/>
          <w:szCs w:val="22"/>
        </w:rPr>
        <w:t>k</w:t>
      </w:r>
      <w:r>
        <w:rPr>
          <w:rFonts w:ascii="Calibri" w:eastAsia="Calibri" w:hAnsi="Calibri" w:cs="Calibri"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ensi </w:t>
      </w:r>
      <w:r>
        <w:rPr>
          <w:rFonts w:ascii="Calibri" w:eastAsia="Calibri" w:hAnsi="Calibri" w:cs="Calibri"/>
          <w:b/>
          <w:spacing w:val="2"/>
          <w:sz w:val="22"/>
          <w:szCs w:val="22"/>
        </w:rPr>
        <w:t>P</w:t>
      </w:r>
      <w:r>
        <w:rPr>
          <w:rFonts w:ascii="Calibri" w:eastAsia="Calibri" w:hAnsi="Calibri" w:cs="Calibri"/>
          <w:b/>
          <w:spacing w:val="1"/>
          <w:sz w:val="22"/>
          <w:szCs w:val="22"/>
        </w:rPr>
        <w:t>y</w:t>
      </w:r>
      <w:r>
        <w:rPr>
          <w:rFonts w:ascii="Calibri" w:eastAsia="Calibri" w:hAnsi="Calibri" w:cs="Calibri"/>
          <w:b/>
          <w:sz w:val="22"/>
          <w:szCs w:val="22"/>
        </w:rPr>
        <w:t>thon (.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y)</w:t>
      </w:r>
      <w:r w:rsidR="008D4E05">
        <w:rPr>
          <w:rFonts w:ascii="Calibri" w:eastAsia="Calibri" w:hAnsi="Calibri" w:cs="Calibri"/>
          <w:b/>
          <w:sz w:val="22"/>
          <w:szCs w:val="22"/>
        </w:rPr>
        <w:t>.</w:t>
      </w:r>
      <w:r>
        <w:rPr>
          <w:rFonts w:ascii="Calibri" w:eastAsia="Calibri" w:hAnsi="Calibri" w:cs="Calibri"/>
          <w:sz w:val="22"/>
          <w:szCs w:val="22"/>
        </w:rPr>
        <w:t xml:space="preserve"> b.  </w:t>
      </w:r>
      <w:r>
        <w:rPr>
          <w:rFonts w:ascii="Calibri" w:eastAsia="Calibri" w:hAnsi="Calibri" w:cs="Calibri"/>
          <w:spacing w:val="4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sz w:val="22"/>
          <w:szCs w:val="22"/>
        </w:rPr>
        <w:t>emberian nama file men</w:t>
      </w:r>
      <w:r>
        <w:rPr>
          <w:rFonts w:ascii="Calibri" w:eastAsia="Calibri" w:hAnsi="Calibri" w:cs="Calibri"/>
          <w:spacing w:val="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guna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an </w:t>
      </w:r>
      <w:r>
        <w:rPr>
          <w:rFonts w:ascii="Calibri" w:eastAsia="Calibri" w:hAnsi="Calibri" w:cs="Calibri"/>
          <w:spacing w:val="-5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orm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t </w:t>
      </w:r>
      <w:r>
        <w:rPr>
          <w:rFonts w:ascii="Calibri" w:eastAsia="Calibri" w:hAnsi="Calibri" w:cs="Calibri"/>
          <w:b/>
          <w:sz w:val="22"/>
          <w:szCs w:val="22"/>
        </w:rPr>
        <w:t>NoSoal_Grup_NIM.</w:t>
      </w:r>
      <w:r>
        <w:rPr>
          <w:rFonts w:ascii="Calibri" w:eastAsia="Calibri" w:hAnsi="Calibri" w:cs="Calibri"/>
          <w:b/>
          <w:spacing w:val="-1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y</w:t>
      </w:r>
      <w:r w:rsidR="008D4E05">
        <w:rPr>
          <w:rFonts w:ascii="Calibri" w:eastAsia="Calibri" w:hAnsi="Calibri" w:cs="Calibri"/>
          <w:sz w:val="22"/>
          <w:szCs w:val="22"/>
        </w:rPr>
        <w:t>.</w:t>
      </w:r>
    </w:p>
    <w:p w14:paraId="5379D7F0" w14:textId="1FC19D61" w:rsidR="00835DE6" w:rsidRDefault="0012421D">
      <w:pPr>
        <w:spacing w:before="21" w:line="258" w:lineRule="auto"/>
        <w:ind w:left="1540" w:right="890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c.   </w:t>
      </w:r>
      <w:r>
        <w:rPr>
          <w:rFonts w:ascii="Calibri" w:eastAsia="Calibri" w:hAnsi="Calibri" w:cs="Calibri"/>
          <w:spacing w:val="1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Ji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5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orm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pengumpulan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file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tidak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sesuai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7"/>
          <w:sz w:val="22"/>
          <w:szCs w:val="22"/>
        </w:rPr>
        <w:t>k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tuan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ang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diberi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an,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ma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file 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-4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sebut tidak a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 dinilai</w:t>
      </w:r>
      <w:r w:rsidR="008D4E05">
        <w:rPr>
          <w:rFonts w:ascii="Calibri" w:eastAsia="Calibri" w:hAnsi="Calibri" w:cs="Calibri"/>
          <w:sz w:val="22"/>
          <w:szCs w:val="22"/>
        </w:rPr>
        <w:t xml:space="preserve"> dan otomatis 0</w:t>
      </w:r>
    </w:p>
    <w:p w14:paraId="045DE18A" w14:textId="77777777" w:rsidR="00835DE6" w:rsidRDefault="00835DE6">
      <w:pPr>
        <w:spacing w:line="200" w:lineRule="exact"/>
      </w:pPr>
    </w:p>
    <w:p w14:paraId="088B20AE" w14:textId="05CC1216" w:rsidR="00835DE6" w:rsidRPr="008D4E05" w:rsidRDefault="0012421D" w:rsidP="008D4E05">
      <w:pPr>
        <w:spacing w:line="258" w:lineRule="auto"/>
        <w:ind w:left="820" w:right="880" w:hanging="360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7.  </w:t>
      </w:r>
      <w:r>
        <w:rPr>
          <w:rFonts w:ascii="Calibri" w:eastAsia="Calibri" w:hAnsi="Calibri" w:cs="Calibri"/>
          <w:spacing w:val="29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Seluruh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file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unguided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di-</w:t>
      </w:r>
      <w:r>
        <w:rPr>
          <w:rFonts w:ascii="Calibri" w:eastAsia="Calibri" w:hAnsi="Calibri" w:cs="Calibri"/>
          <w:i/>
          <w:sz w:val="22"/>
          <w:szCs w:val="22"/>
        </w:rPr>
        <w:t>push</w:t>
      </w:r>
      <w:r>
        <w:rPr>
          <w:rFonts w:ascii="Calibri" w:eastAsia="Calibri" w:hAnsi="Calibri" w:cs="Calibri"/>
          <w:i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7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e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dalam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GitHub</w:t>
      </w:r>
      <w:r>
        <w:rPr>
          <w:rFonts w:ascii="Calibri" w:eastAsia="Calibri" w:hAnsi="Calibri" w:cs="Calibri"/>
          <w:b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men</w:t>
      </w:r>
      <w:r>
        <w:rPr>
          <w:rFonts w:ascii="Calibri" w:eastAsia="Calibri" w:hAnsi="Calibri" w:cs="Calibri"/>
          <w:spacing w:val="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guna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an </w:t>
      </w:r>
      <w:r>
        <w:rPr>
          <w:rFonts w:ascii="Calibri" w:eastAsia="Calibri" w:hAnsi="Calibri" w:cs="Calibri"/>
          <w:spacing w:val="-5"/>
          <w:sz w:val="22"/>
          <w:szCs w:val="22"/>
        </w:rPr>
        <w:t>f</w:t>
      </w:r>
      <w:r>
        <w:rPr>
          <w:rFonts w:ascii="Calibri" w:eastAsia="Calibri" w:hAnsi="Calibri" w:cs="Calibri"/>
          <w:sz w:val="22"/>
          <w:szCs w:val="22"/>
        </w:rPr>
        <w:t>orm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 xml:space="preserve">t nama 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eposi</w:t>
      </w:r>
      <w:r>
        <w:rPr>
          <w:rFonts w:ascii="Calibri" w:eastAsia="Calibri" w:hAnsi="Calibri" w:cs="Calibri"/>
          <w:spacing w:val="-2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o</w:t>
      </w:r>
      <w:r>
        <w:rPr>
          <w:rFonts w:ascii="Calibri" w:eastAsia="Calibri" w:hAnsi="Calibri" w:cs="Calibri"/>
          <w:spacing w:val="1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y </w:t>
      </w:r>
      <w:r>
        <w:rPr>
          <w:rFonts w:ascii="Calibri" w:eastAsia="Calibri" w:hAnsi="Calibri" w:cs="Calibri"/>
          <w:spacing w:val="-3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 xml:space="preserve">aitu </w:t>
      </w:r>
      <w:r>
        <w:rPr>
          <w:rFonts w:ascii="Calibri" w:eastAsia="Calibri" w:hAnsi="Calibri" w:cs="Calibri"/>
          <w:b/>
          <w:sz w:val="22"/>
          <w:szCs w:val="22"/>
        </w:rPr>
        <w:t>UG10_Grup_NIM</w:t>
      </w:r>
      <w:r>
        <w:rPr>
          <w:rFonts w:ascii="Calibri" w:eastAsia="Calibri" w:hAnsi="Calibri" w:cs="Calibri"/>
          <w:sz w:val="22"/>
          <w:szCs w:val="22"/>
        </w:rPr>
        <w:t>, Grup dan NIM disesuai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an. </w:t>
      </w:r>
    </w:p>
    <w:p w14:paraId="5C717359" w14:textId="77777777" w:rsidR="00835DE6" w:rsidRDefault="0012421D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8.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umpul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an </w:t>
      </w:r>
      <w:r>
        <w:rPr>
          <w:rFonts w:ascii="Calibri" w:eastAsia="Calibri" w:hAnsi="Calibri" w:cs="Calibri"/>
          <w:b/>
          <w:sz w:val="22"/>
          <w:szCs w:val="22"/>
        </w:rPr>
        <w:t xml:space="preserve">link GitHub </w:t>
      </w:r>
      <w:r>
        <w:rPr>
          <w:rFonts w:ascii="Calibri" w:eastAsia="Calibri" w:hAnsi="Calibri" w:cs="Calibri"/>
          <w:spacing w:val="-7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e dalam </w:t>
      </w:r>
      <w:r>
        <w:rPr>
          <w:rFonts w:ascii="Calibri" w:eastAsia="Calibri" w:hAnsi="Calibri" w:cs="Calibri"/>
          <w:spacing w:val="-7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olom pengumpulan Unguided 10 di </w:t>
      </w:r>
      <w:r>
        <w:rPr>
          <w:rFonts w:ascii="Calibri" w:eastAsia="Calibri" w:hAnsi="Calibri" w:cs="Calibri"/>
          <w:spacing w:val="-3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-Class.</w:t>
      </w:r>
    </w:p>
    <w:p w14:paraId="076309C2" w14:textId="77777777" w:rsidR="00835DE6" w:rsidRDefault="00835DE6">
      <w:pPr>
        <w:spacing w:line="100" w:lineRule="exact"/>
        <w:rPr>
          <w:sz w:val="11"/>
          <w:szCs w:val="11"/>
        </w:rPr>
      </w:pPr>
    </w:p>
    <w:p w14:paraId="7D7A0494" w14:textId="77777777" w:rsidR="00835DE6" w:rsidRDefault="00835DE6">
      <w:pPr>
        <w:spacing w:line="200" w:lineRule="exact"/>
      </w:pPr>
    </w:p>
    <w:p w14:paraId="4D0EAF4E" w14:textId="77777777" w:rsidR="00835DE6" w:rsidRDefault="00835DE6">
      <w:pPr>
        <w:spacing w:line="200" w:lineRule="exact"/>
      </w:pPr>
    </w:p>
    <w:p w14:paraId="476821D2" w14:textId="77777777" w:rsidR="00835DE6" w:rsidRDefault="00835DE6">
      <w:pPr>
        <w:spacing w:line="200" w:lineRule="exact"/>
      </w:pPr>
    </w:p>
    <w:p w14:paraId="00E65101" w14:textId="77777777" w:rsidR="00835DE6" w:rsidRDefault="00835DE6">
      <w:pPr>
        <w:spacing w:line="200" w:lineRule="exact"/>
      </w:pPr>
    </w:p>
    <w:p w14:paraId="1EBE536E" w14:textId="77777777" w:rsidR="00835DE6" w:rsidRDefault="00835DE6">
      <w:pPr>
        <w:spacing w:line="200" w:lineRule="exact"/>
      </w:pPr>
    </w:p>
    <w:p w14:paraId="6F95AB62" w14:textId="00DE8B7F" w:rsidR="00835DE6" w:rsidRDefault="00835DE6">
      <w:pPr>
        <w:ind w:left="3006" w:right="5626"/>
        <w:jc w:val="center"/>
        <w:rPr>
          <w:sz w:val="26"/>
          <w:szCs w:val="26"/>
        </w:rPr>
        <w:sectPr w:rsidR="00835DE6">
          <w:headerReference w:type="default" r:id="rId8"/>
          <w:pgSz w:w="12240" w:h="15840"/>
          <w:pgMar w:top="980" w:right="520" w:bottom="280" w:left="1340" w:header="585" w:footer="0" w:gutter="0"/>
          <w:cols w:space="720"/>
        </w:sectPr>
      </w:pPr>
    </w:p>
    <w:p w14:paraId="5BDCC729" w14:textId="77777777" w:rsidR="00835DE6" w:rsidRDefault="00835DE6">
      <w:pPr>
        <w:spacing w:line="200" w:lineRule="exact"/>
      </w:pPr>
    </w:p>
    <w:p w14:paraId="3FD153C6" w14:textId="77777777" w:rsidR="00835DE6" w:rsidRDefault="00835DE6">
      <w:pPr>
        <w:spacing w:line="200" w:lineRule="exact"/>
      </w:pPr>
    </w:p>
    <w:p w14:paraId="5C87B1A3" w14:textId="77777777" w:rsidR="00835DE6" w:rsidRDefault="00835DE6">
      <w:pPr>
        <w:spacing w:before="18" w:line="220" w:lineRule="exact"/>
        <w:rPr>
          <w:sz w:val="22"/>
          <w:szCs w:val="22"/>
        </w:rPr>
      </w:pPr>
    </w:p>
    <w:p w14:paraId="5CB6AAD5" w14:textId="68C6F552" w:rsidR="00835DE6" w:rsidRDefault="0012421D" w:rsidP="00FD45A2">
      <w:pPr>
        <w:ind w:left="100" w:right="9476"/>
        <w:jc w:val="both"/>
        <w:rPr>
          <w:sz w:val="26"/>
          <w:szCs w:val="26"/>
        </w:rPr>
      </w:pPr>
      <w:r>
        <w:rPr>
          <w:b/>
          <w:color w:val="1154CC"/>
          <w:sz w:val="26"/>
          <w:szCs w:val="26"/>
        </w:rPr>
        <w:t xml:space="preserve">Soal </w:t>
      </w:r>
      <w:r>
        <w:rPr>
          <w:b/>
          <w:color w:val="1154CC"/>
          <w:spacing w:val="1"/>
          <w:sz w:val="26"/>
          <w:szCs w:val="26"/>
        </w:rPr>
        <w:t xml:space="preserve"> </w:t>
      </w:r>
      <w:r w:rsidR="00A23C67">
        <w:rPr>
          <w:b/>
          <w:color w:val="1154CC"/>
          <w:w w:val="120"/>
          <w:sz w:val="26"/>
          <w:szCs w:val="26"/>
        </w:rPr>
        <w:t>1</w:t>
      </w:r>
    </w:p>
    <w:p w14:paraId="7DD62858" w14:textId="1BD6A358" w:rsidR="00A23C67" w:rsidRDefault="00A23C67">
      <w:pPr>
        <w:spacing w:line="200" w:lineRule="exact"/>
      </w:pPr>
    </w:p>
    <w:p w14:paraId="7F71D48B" w14:textId="793F6431" w:rsidR="00A23C67" w:rsidRPr="00A23C67" w:rsidRDefault="00A23C67" w:rsidP="00FD45A2">
      <w:pPr>
        <w:spacing w:line="276" w:lineRule="auto"/>
        <w:ind w:left="100"/>
        <w:rPr>
          <w:rFonts w:asciiTheme="minorHAnsi" w:hAnsiTheme="minorHAnsi" w:cstheme="minorHAnsi"/>
          <w:sz w:val="24"/>
          <w:szCs w:val="24"/>
        </w:rPr>
      </w:pPr>
      <w:r w:rsidRPr="00A23C67">
        <w:rPr>
          <w:rFonts w:asciiTheme="minorHAnsi" w:hAnsiTheme="minorHAnsi" w:cstheme="minorHAnsi"/>
          <w:sz w:val="24"/>
          <w:szCs w:val="24"/>
        </w:rPr>
        <w:t xml:space="preserve">Anda diminta untuk membuat kalkulator sederhana yang memiliki </w:t>
      </w:r>
      <w:r>
        <w:rPr>
          <w:rFonts w:asciiTheme="minorHAnsi" w:hAnsiTheme="minorHAnsi" w:cstheme="minorHAnsi"/>
          <w:sz w:val="24"/>
          <w:szCs w:val="24"/>
        </w:rPr>
        <w:t>4</w:t>
      </w:r>
      <w:r w:rsidRPr="00A23C67">
        <w:rPr>
          <w:rFonts w:asciiTheme="minorHAnsi" w:hAnsiTheme="minorHAnsi" w:cstheme="minorHAnsi"/>
          <w:sz w:val="24"/>
          <w:szCs w:val="24"/>
        </w:rPr>
        <w:t xml:space="preserve"> buah menu yaitu</w:t>
      </w:r>
      <w:r>
        <w:rPr>
          <w:rFonts w:asciiTheme="minorHAnsi" w:hAnsiTheme="minorHAnsi" w:cstheme="minorHAnsi"/>
          <w:sz w:val="24"/>
          <w:szCs w:val="24"/>
        </w:rPr>
        <w:t xml:space="preserve"> penjumlahan, pengurangan, perkalian, dan pembagian</w:t>
      </w:r>
      <w:r w:rsidRPr="00A23C67">
        <w:rPr>
          <w:rFonts w:asciiTheme="minorHAnsi" w:hAnsiTheme="minorHAnsi" w:cstheme="minorHAnsi"/>
          <w:sz w:val="24"/>
          <w:szCs w:val="24"/>
        </w:rPr>
        <w:t>. Masing-masing menu harus dapat menjalankan fungsinya</w:t>
      </w:r>
    </w:p>
    <w:p w14:paraId="144525B0" w14:textId="41E13BF2" w:rsidR="00A23C67" w:rsidRPr="00A23C67" w:rsidRDefault="00A23C67" w:rsidP="00FD45A2">
      <w:pPr>
        <w:spacing w:line="276" w:lineRule="auto"/>
        <w:ind w:firstLine="100"/>
        <w:rPr>
          <w:rFonts w:asciiTheme="minorHAnsi" w:hAnsiTheme="minorHAnsi" w:cstheme="minorHAnsi"/>
          <w:sz w:val="24"/>
          <w:szCs w:val="24"/>
        </w:rPr>
      </w:pPr>
      <w:r w:rsidRPr="00A23C67">
        <w:rPr>
          <w:rFonts w:asciiTheme="minorHAnsi" w:hAnsiTheme="minorHAnsi" w:cstheme="minorHAnsi"/>
          <w:sz w:val="24"/>
          <w:szCs w:val="24"/>
        </w:rPr>
        <w:t>dengan tepat dan menampilkan hasil perhitungannya.</w:t>
      </w:r>
    </w:p>
    <w:p w14:paraId="78C57D64" w14:textId="77777777" w:rsidR="00A23C67" w:rsidRDefault="00A23C67" w:rsidP="00A23C67">
      <w:pPr>
        <w:spacing w:line="200" w:lineRule="exact"/>
        <w:ind w:firstLine="100"/>
      </w:pPr>
    </w:p>
    <w:p w14:paraId="63924D83" w14:textId="77777777" w:rsidR="00835DE6" w:rsidRDefault="0012421D">
      <w:pPr>
        <w:ind w:left="100" w:right="909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9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t Case</w:t>
      </w:r>
      <w:r>
        <w:rPr>
          <w:rFonts w:ascii="Calibri" w:eastAsia="Calibri" w:hAnsi="Calibri" w:cs="Calibri"/>
          <w:b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1 :</w:t>
      </w:r>
    </w:p>
    <w:p w14:paraId="7010C185" w14:textId="309B88D6" w:rsidR="00835DE6" w:rsidRPr="00903AFC" w:rsidRDefault="004A0927" w:rsidP="00903AFC">
      <w:pPr>
        <w:ind w:left="100" w:right="2699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4"/>
          <w:sz w:val="22"/>
          <w:szCs w:val="22"/>
        </w:rPr>
        <w:t>Penjumlahan</w:t>
      </w:r>
    </w:p>
    <w:p w14:paraId="3F88476C" w14:textId="57BFD17E" w:rsidR="00835DE6" w:rsidRDefault="00903AFC" w:rsidP="00903AFC">
      <w:pPr>
        <w:ind w:left="130"/>
      </w:pPr>
      <w:r w:rsidRPr="00903AFC">
        <w:rPr>
          <w:noProof/>
        </w:rPr>
        <w:drawing>
          <wp:inline distT="0" distB="0" distL="0" distR="0" wp14:anchorId="07DA1364" wp14:editId="3A22155E">
            <wp:extent cx="1981200" cy="1111045"/>
            <wp:effectExtent l="0" t="0" r="0" b="0"/>
            <wp:docPr id="2" name="Picture 2" descr="Sebuah gambar berisi te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ebuah gambar berisi tek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1821" cy="111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8CA55" w14:textId="77777777" w:rsidR="00835DE6" w:rsidRDefault="0012421D" w:rsidP="00903AFC">
      <w:pPr>
        <w:ind w:left="100" w:right="909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9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t Case</w:t>
      </w:r>
      <w:r>
        <w:rPr>
          <w:rFonts w:ascii="Calibri" w:eastAsia="Calibri" w:hAnsi="Calibri" w:cs="Calibri"/>
          <w:b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2 :</w:t>
      </w:r>
    </w:p>
    <w:p w14:paraId="39E6FF63" w14:textId="0196AEF1" w:rsidR="00835DE6" w:rsidRDefault="004A0927" w:rsidP="00903AFC">
      <w:pPr>
        <w:ind w:left="100" w:right="2523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4"/>
          <w:sz w:val="22"/>
          <w:szCs w:val="22"/>
        </w:rPr>
        <w:t>Pengurangan</w:t>
      </w:r>
    </w:p>
    <w:p w14:paraId="54E8047F" w14:textId="6D821678" w:rsidR="00835DE6" w:rsidRDefault="00903AFC" w:rsidP="00903AFC">
      <w:pPr>
        <w:ind w:firstLine="100"/>
      </w:pPr>
      <w:r w:rsidRPr="00903AFC">
        <w:rPr>
          <w:noProof/>
        </w:rPr>
        <w:drawing>
          <wp:inline distT="0" distB="0" distL="0" distR="0" wp14:anchorId="7DEEE940" wp14:editId="42D37EFE">
            <wp:extent cx="2032000" cy="1180393"/>
            <wp:effectExtent l="0" t="0" r="6350" b="1270"/>
            <wp:docPr id="3" name="Picture 3" descr="Sebuah gambar berisi te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ebuah gambar berisi tek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6760" cy="118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6DCD" w14:textId="77777777" w:rsidR="00835DE6" w:rsidRDefault="0012421D">
      <w:pPr>
        <w:ind w:left="100" w:right="909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9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t Case</w:t>
      </w:r>
      <w:r>
        <w:rPr>
          <w:rFonts w:ascii="Calibri" w:eastAsia="Calibri" w:hAnsi="Calibri" w:cs="Calibri"/>
          <w:b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3 :</w:t>
      </w:r>
    </w:p>
    <w:p w14:paraId="5A582964" w14:textId="59DD347C" w:rsidR="00835DE6" w:rsidRPr="00903AFC" w:rsidRDefault="004A0927" w:rsidP="00903AFC">
      <w:pPr>
        <w:ind w:left="100" w:right="1788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>Perkalian</w:t>
      </w:r>
    </w:p>
    <w:p w14:paraId="370E9D24" w14:textId="7B68E1C1" w:rsidR="00835DE6" w:rsidRPr="00903AFC" w:rsidRDefault="00903AFC" w:rsidP="00903AFC">
      <w:pPr>
        <w:ind w:left="130"/>
      </w:pPr>
      <w:r w:rsidRPr="00903AFC">
        <w:rPr>
          <w:noProof/>
        </w:rPr>
        <w:drawing>
          <wp:inline distT="0" distB="0" distL="0" distR="0" wp14:anchorId="1AFD47F9" wp14:editId="1B7B336B">
            <wp:extent cx="2055104" cy="1136650"/>
            <wp:effectExtent l="0" t="0" r="2540" b="6350"/>
            <wp:docPr id="6" name="Picture 6" descr="Sebuah gambar berisi te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ebuah gambar berisi tek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4183" cy="114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EFB08" w14:textId="586A270C" w:rsidR="004A0927" w:rsidRDefault="004A0927" w:rsidP="004A0927">
      <w:pPr>
        <w:ind w:left="100" w:right="909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9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 xml:space="preserve">t </w:t>
      </w:r>
      <w:r w:rsidR="00903AFC">
        <w:rPr>
          <w:rFonts w:ascii="Calibri" w:eastAsia="Calibri" w:hAnsi="Calibri" w:cs="Calibri"/>
          <w:b/>
          <w:sz w:val="22"/>
          <w:szCs w:val="22"/>
        </w:rPr>
        <w:t>C</w:t>
      </w:r>
      <w:r>
        <w:rPr>
          <w:rFonts w:ascii="Calibri" w:eastAsia="Calibri" w:hAnsi="Calibri" w:cs="Calibri"/>
          <w:b/>
          <w:sz w:val="22"/>
          <w:szCs w:val="22"/>
        </w:rPr>
        <w:t>ase</w:t>
      </w:r>
      <w:r>
        <w:rPr>
          <w:rFonts w:ascii="Calibri" w:eastAsia="Calibri" w:hAnsi="Calibri" w:cs="Calibri"/>
          <w:b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4 :</w:t>
      </w:r>
    </w:p>
    <w:p w14:paraId="19315C44" w14:textId="08FB9476" w:rsidR="004A0927" w:rsidRDefault="004A0927" w:rsidP="00903AFC">
      <w:pPr>
        <w:ind w:left="100" w:right="1788"/>
        <w:jc w:val="both"/>
        <w:rPr>
          <w:rFonts w:ascii="Calibri" w:eastAsia="Calibri" w:hAnsi="Calibri" w:cs="Calibri"/>
          <w:spacing w:val="-4"/>
          <w:sz w:val="22"/>
          <w:szCs w:val="22"/>
        </w:rPr>
      </w:pPr>
      <w:r>
        <w:rPr>
          <w:rFonts w:ascii="Calibri" w:eastAsia="Calibri" w:hAnsi="Calibri" w:cs="Calibri"/>
          <w:spacing w:val="-4"/>
          <w:sz w:val="22"/>
          <w:szCs w:val="22"/>
        </w:rPr>
        <w:t>Pembagian</w:t>
      </w:r>
    </w:p>
    <w:p w14:paraId="367B3302" w14:textId="16336279" w:rsidR="00903AFC" w:rsidRDefault="00903AFC" w:rsidP="00903AFC">
      <w:pPr>
        <w:spacing w:before="40"/>
        <w:ind w:right="1788"/>
        <w:jc w:val="both"/>
        <w:rPr>
          <w:rFonts w:ascii="Calibri" w:eastAsia="Calibri" w:hAnsi="Calibri" w:cs="Calibri"/>
          <w:sz w:val="22"/>
          <w:szCs w:val="22"/>
        </w:rPr>
      </w:pPr>
      <w:r w:rsidRPr="00903AFC">
        <w:rPr>
          <w:rFonts w:ascii="Calibri" w:eastAsia="Calibri" w:hAnsi="Calibri" w:cs="Calibri"/>
          <w:noProof/>
          <w:sz w:val="22"/>
          <w:szCs w:val="22"/>
        </w:rPr>
        <w:drawing>
          <wp:anchor distT="0" distB="0" distL="114300" distR="114300" simplePos="0" relativeHeight="251657216" behindDoc="0" locked="0" layoutInCell="1" allowOverlap="1" wp14:anchorId="2438A2C8" wp14:editId="0F7DE57E">
            <wp:simplePos x="0" y="0"/>
            <wp:positionH relativeFrom="column">
              <wp:posOffset>82550</wp:posOffset>
            </wp:positionH>
            <wp:positionV relativeFrom="paragraph">
              <wp:posOffset>60325</wp:posOffset>
            </wp:positionV>
            <wp:extent cx="2254250" cy="1285240"/>
            <wp:effectExtent l="0" t="0" r="0" b="0"/>
            <wp:wrapSquare wrapText="bothSides"/>
            <wp:docPr id="1" name="Picture 1" descr="Sebuah gambar berisi te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ebuah gambar berisi teks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25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AF41B3" w14:textId="4C55853D" w:rsidR="00835DE6" w:rsidRDefault="00835DE6">
      <w:pPr>
        <w:spacing w:line="200" w:lineRule="exact"/>
      </w:pPr>
    </w:p>
    <w:p w14:paraId="07E5415E" w14:textId="01095C37" w:rsidR="00903AFC" w:rsidRDefault="00903AFC">
      <w:pPr>
        <w:spacing w:line="200" w:lineRule="exact"/>
      </w:pPr>
    </w:p>
    <w:p w14:paraId="5F234BC6" w14:textId="681EC1B2" w:rsidR="00903AFC" w:rsidRDefault="00903AFC">
      <w:pPr>
        <w:spacing w:line="200" w:lineRule="exact"/>
      </w:pPr>
    </w:p>
    <w:p w14:paraId="7EF9BC00" w14:textId="4DAE533F" w:rsidR="00903AFC" w:rsidRDefault="00903AFC">
      <w:pPr>
        <w:spacing w:line="200" w:lineRule="exact"/>
      </w:pPr>
    </w:p>
    <w:p w14:paraId="33BC6C7B" w14:textId="77777777" w:rsidR="00903AFC" w:rsidRDefault="00903AFC">
      <w:pPr>
        <w:spacing w:line="200" w:lineRule="exact"/>
      </w:pPr>
    </w:p>
    <w:p w14:paraId="69453590" w14:textId="77777777" w:rsidR="00903AFC" w:rsidRDefault="00903AFC">
      <w:pPr>
        <w:ind w:left="100" w:right="7981"/>
        <w:jc w:val="both"/>
        <w:rPr>
          <w:rFonts w:ascii="Calibri" w:eastAsia="Calibri" w:hAnsi="Calibri" w:cs="Calibri"/>
          <w:b/>
          <w:spacing w:val="-4"/>
          <w:sz w:val="22"/>
          <w:szCs w:val="22"/>
        </w:rPr>
      </w:pPr>
    </w:p>
    <w:p w14:paraId="4C7855C8" w14:textId="3E6B098C" w:rsidR="00835DE6" w:rsidRDefault="0012421D" w:rsidP="00903AFC">
      <w:pPr>
        <w:ind w:left="100" w:right="6127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 xml:space="preserve">oin 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>enilaian</w:t>
      </w:r>
      <w:r w:rsidR="00903AFC">
        <w:rPr>
          <w:rFonts w:ascii="Calibri" w:eastAsia="Calibri" w:hAnsi="Calibri" w:cs="Calibri"/>
          <w:b/>
          <w:sz w:val="22"/>
          <w:szCs w:val="22"/>
        </w:rPr>
        <w:t xml:space="preserve"> nomor 1</w:t>
      </w:r>
      <w:r>
        <w:rPr>
          <w:rFonts w:ascii="Calibri" w:eastAsia="Calibri" w:hAnsi="Calibri" w:cs="Calibri"/>
          <w:b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>(</w:t>
      </w:r>
      <w:r w:rsidR="00017C14">
        <w:rPr>
          <w:rFonts w:ascii="Calibri" w:eastAsia="Calibri" w:hAnsi="Calibri" w:cs="Calibri"/>
          <w:b/>
          <w:color w:val="FF0000"/>
          <w:sz w:val="22"/>
          <w:szCs w:val="22"/>
        </w:rPr>
        <w:t>25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FF0000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 xml:space="preserve">oin)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</w:p>
    <w:p w14:paraId="3F7FA6C2" w14:textId="77777777" w:rsidR="00835DE6" w:rsidRDefault="00835DE6">
      <w:pPr>
        <w:spacing w:before="4" w:line="120" w:lineRule="exact"/>
        <w:rPr>
          <w:sz w:val="13"/>
          <w:szCs w:val="13"/>
        </w:rPr>
      </w:pPr>
    </w:p>
    <w:p w14:paraId="778B155F" w14:textId="272DD600" w:rsidR="00903AFC" w:rsidRPr="00903AFC" w:rsidRDefault="0012421D" w:rsidP="00903AFC">
      <w:pPr>
        <w:pStyle w:val="ListParagraph"/>
        <w:numPr>
          <w:ilvl w:val="0"/>
          <w:numId w:val="2"/>
        </w:numPr>
        <w:spacing w:line="276" w:lineRule="auto"/>
        <w:ind w:right="883"/>
        <w:rPr>
          <w:rFonts w:ascii="Calibri" w:eastAsia="Calibri" w:hAnsi="Calibri" w:cs="Calibri"/>
          <w:b/>
          <w:color w:val="FF0000"/>
          <w:sz w:val="22"/>
          <w:szCs w:val="22"/>
        </w:rPr>
      </w:pPr>
      <w:r w:rsidRPr="00903AFC">
        <w:rPr>
          <w:rFonts w:ascii="Calibri" w:eastAsia="Calibri" w:hAnsi="Calibri" w:cs="Calibri"/>
          <w:sz w:val="22"/>
          <w:szCs w:val="22"/>
        </w:rPr>
        <w:t>Men</w:t>
      </w:r>
      <w:r w:rsidRPr="00903AFC">
        <w:rPr>
          <w:rFonts w:ascii="Calibri" w:eastAsia="Calibri" w:hAnsi="Calibri" w:cs="Calibri"/>
          <w:spacing w:val="2"/>
          <w:sz w:val="22"/>
          <w:szCs w:val="22"/>
        </w:rPr>
        <w:t>g</w:t>
      </w:r>
      <w:r w:rsidRPr="00903AFC">
        <w:rPr>
          <w:rFonts w:ascii="Calibri" w:eastAsia="Calibri" w:hAnsi="Calibri" w:cs="Calibri"/>
          <w:sz w:val="22"/>
          <w:szCs w:val="22"/>
        </w:rPr>
        <w:t>guna</w:t>
      </w:r>
      <w:r w:rsidRPr="00903AFC">
        <w:rPr>
          <w:rFonts w:ascii="Calibri" w:eastAsia="Calibri" w:hAnsi="Calibri" w:cs="Calibri"/>
          <w:spacing w:val="-4"/>
          <w:sz w:val="22"/>
          <w:szCs w:val="22"/>
        </w:rPr>
        <w:t>k</w:t>
      </w:r>
      <w:r w:rsidRPr="00903AFC">
        <w:rPr>
          <w:rFonts w:ascii="Calibri" w:eastAsia="Calibri" w:hAnsi="Calibri" w:cs="Calibri"/>
          <w:sz w:val="22"/>
          <w:szCs w:val="22"/>
        </w:rPr>
        <w:t>an</w:t>
      </w:r>
      <w:r w:rsidRPr="00903AFC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903AFC">
        <w:rPr>
          <w:rFonts w:ascii="Calibri" w:eastAsia="Calibri" w:hAnsi="Calibri" w:cs="Calibri"/>
          <w:sz w:val="22"/>
          <w:szCs w:val="22"/>
        </w:rPr>
        <w:t>pe</w:t>
      </w:r>
      <w:r w:rsidRPr="00903AFC">
        <w:rPr>
          <w:rFonts w:ascii="Calibri" w:eastAsia="Calibri" w:hAnsi="Calibri" w:cs="Calibri"/>
          <w:spacing w:val="-3"/>
          <w:sz w:val="22"/>
          <w:szCs w:val="22"/>
        </w:rPr>
        <w:t>r</w:t>
      </w:r>
      <w:r w:rsidRPr="00903AFC">
        <w:rPr>
          <w:rFonts w:ascii="Calibri" w:eastAsia="Calibri" w:hAnsi="Calibri" w:cs="Calibri"/>
          <w:spacing w:val="-2"/>
          <w:sz w:val="22"/>
          <w:szCs w:val="22"/>
        </w:rPr>
        <w:t>c</w:t>
      </w:r>
      <w:r w:rsidRPr="00903AFC">
        <w:rPr>
          <w:rFonts w:ascii="Calibri" w:eastAsia="Calibri" w:hAnsi="Calibri" w:cs="Calibri"/>
          <w:sz w:val="22"/>
          <w:szCs w:val="22"/>
        </w:rPr>
        <w:t>aban</w:t>
      </w:r>
      <w:r w:rsidRPr="00903AFC">
        <w:rPr>
          <w:rFonts w:ascii="Calibri" w:eastAsia="Calibri" w:hAnsi="Calibri" w:cs="Calibri"/>
          <w:spacing w:val="-4"/>
          <w:sz w:val="22"/>
          <w:szCs w:val="22"/>
        </w:rPr>
        <w:t>g</w:t>
      </w:r>
      <w:r w:rsidRPr="00903AFC">
        <w:rPr>
          <w:rFonts w:ascii="Calibri" w:eastAsia="Calibri" w:hAnsi="Calibri" w:cs="Calibri"/>
          <w:sz w:val="22"/>
          <w:szCs w:val="22"/>
        </w:rPr>
        <w:t>an</w:t>
      </w:r>
      <w:r w:rsidRPr="00903AFC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903AFC">
        <w:rPr>
          <w:rFonts w:ascii="Calibri" w:eastAsia="Calibri" w:hAnsi="Calibri" w:cs="Calibri"/>
          <w:sz w:val="22"/>
          <w:szCs w:val="22"/>
        </w:rPr>
        <w:t>u</w:t>
      </w:r>
      <w:r w:rsidRPr="00903AFC">
        <w:rPr>
          <w:rFonts w:ascii="Calibri" w:eastAsia="Calibri" w:hAnsi="Calibri" w:cs="Calibri"/>
          <w:spacing w:val="-2"/>
          <w:sz w:val="22"/>
          <w:szCs w:val="22"/>
        </w:rPr>
        <w:t>n</w:t>
      </w:r>
      <w:r w:rsidRPr="00903AFC">
        <w:rPr>
          <w:rFonts w:ascii="Calibri" w:eastAsia="Calibri" w:hAnsi="Calibri" w:cs="Calibri"/>
          <w:sz w:val="22"/>
          <w:szCs w:val="22"/>
        </w:rPr>
        <w:t>tuk</w:t>
      </w:r>
      <w:r w:rsidRPr="00903AFC">
        <w:rPr>
          <w:rFonts w:ascii="Calibri" w:eastAsia="Calibri" w:hAnsi="Calibri" w:cs="Calibri"/>
          <w:spacing w:val="15"/>
          <w:sz w:val="22"/>
          <w:szCs w:val="22"/>
        </w:rPr>
        <w:t xml:space="preserve"> </w:t>
      </w:r>
      <w:r w:rsidRPr="00903AFC">
        <w:rPr>
          <w:rFonts w:ascii="Calibri" w:eastAsia="Calibri" w:hAnsi="Calibri" w:cs="Calibri"/>
          <w:sz w:val="22"/>
          <w:szCs w:val="22"/>
        </w:rPr>
        <w:t>menan</w:t>
      </w:r>
      <w:r w:rsidRPr="00903AFC">
        <w:rPr>
          <w:rFonts w:ascii="Calibri" w:eastAsia="Calibri" w:hAnsi="Calibri" w:cs="Calibri"/>
          <w:spacing w:val="-4"/>
          <w:sz w:val="22"/>
          <w:szCs w:val="22"/>
        </w:rPr>
        <w:t>g</w:t>
      </w:r>
      <w:r w:rsidRPr="00903AFC">
        <w:rPr>
          <w:rFonts w:ascii="Calibri" w:eastAsia="Calibri" w:hAnsi="Calibri" w:cs="Calibri"/>
          <w:sz w:val="22"/>
          <w:szCs w:val="22"/>
        </w:rPr>
        <w:t xml:space="preserve">ani </w:t>
      </w:r>
      <w:r w:rsidRPr="00903AFC">
        <w:rPr>
          <w:rFonts w:ascii="Calibri" w:eastAsia="Calibri" w:hAnsi="Calibri" w:cs="Calibri"/>
          <w:spacing w:val="-4"/>
          <w:sz w:val="22"/>
          <w:szCs w:val="22"/>
        </w:rPr>
        <w:t>k</w:t>
      </w:r>
      <w:r w:rsidRPr="00903AFC">
        <w:rPr>
          <w:rFonts w:ascii="Calibri" w:eastAsia="Calibri" w:hAnsi="Calibri" w:cs="Calibri"/>
          <w:sz w:val="22"/>
          <w:szCs w:val="22"/>
        </w:rPr>
        <w:t xml:space="preserve">asus </w:t>
      </w:r>
      <w:r w:rsidR="00903AFC">
        <w:rPr>
          <w:rFonts w:ascii="Calibri" w:eastAsia="Calibri" w:hAnsi="Calibri" w:cs="Calibri"/>
          <w:sz w:val="22"/>
          <w:szCs w:val="22"/>
        </w:rPr>
        <w:t xml:space="preserve">diatas </w:t>
      </w:r>
      <w:r w:rsidRPr="00903AFC">
        <w:rPr>
          <w:rFonts w:ascii="Calibri" w:eastAsia="Calibri" w:hAnsi="Calibri" w:cs="Calibri"/>
          <w:b/>
          <w:color w:val="FF0000"/>
          <w:sz w:val="22"/>
          <w:szCs w:val="22"/>
        </w:rPr>
        <w:t>(1</w:t>
      </w:r>
      <w:r w:rsidR="000C4DFA">
        <w:rPr>
          <w:rFonts w:ascii="Calibri" w:eastAsia="Calibri" w:hAnsi="Calibri" w:cs="Calibri"/>
          <w:b/>
          <w:color w:val="FF0000"/>
          <w:sz w:val="22"/>
          <w:szCs w:val="22"/>
        </w:rPr>
        <w:t>0</w:t>
      </w:r>
      <w:r w:rsidRPr="00903AFC">
        <w:rPr>
          <w:rFonts w:ascii="Calibri" w:eastAsia="Calibri" w:hAnsi="Calibri" w:cs="Calibri"/>
          <w:b/>
          <w:color w:val="FF0000"/>
          <w:sz w:val="22"/>
          <w:szCs w:val="22"/>
        </w:rPr>
        <w:t xml:space="preserve"> </w:t>
      </w:r>
      <w:r w:rsidRPr="00903AFC">
        <w:rPr>
          <w:rFonts w:ascii="Calibri" w:eastAsia="Calibri" w:hAnsi="Calibri" w:cs="Calibri"/>
          <w:b/>
          <w:color w:val="FF0000"/>
          <w:spacing w:val="-4"/>
          <w:sz w:val="22"/>
          <w:szCs w:val="22"/>
        </w:rPr>
        <w:t>P</w:t>
      </w:r>
      <w:r w:rsidRPr="00903AFC">
        <w:rPr>
          <w:rFonts w:ascii="Calibri" w:eastAsia="Calibri" w:hAnsi="Calibri" w:cs="Calibri"/>
          <w:b/>
          <w:color w:val="FF0000"/>
          <w:sz w:val="22"/>
          <w:szCs w:val="22"/>
        </w:rPr>
        <w:t>oin)</w:t>
      </w:r>
    </w:p>
    <w:p w14:paraId="2DBFCCA2" w14:textId="66052FF1" w:rsidR="00903AFC" w:rsidRPr="00903AFC" w:rsidRDefault="00903AFC" w:rsidP="00903AFC">
      <w:pPr>
        <w:pStyle w:val="ListParagraph"/>
        <w:numPr>
          <w:ilvl w:val="0"/>
          <w:numId w:val="2"/>
        </w:numPr>
        <w:spacing w:line="240" w:lineRule="exact"/>
        <w:ind w:right="-33"/>
        <w:rPr>
          <w:rFonts w:ascii="Calibri" w:eastAsia="Calibri" w:hAnsi="Calibri" w:cs="Calibri"/>
          <w:sz w:val="22"/>
          <w:szCs w:val="22"/>
        </w:rPr>
      </w:pPr>
      <w:r w:rsidRPr="00903AFC">
        <w:rPr>
          <w:rFonts w:ascii="Calibri" w:eastAsia="Calibri" w:hAnsi="Calibri" w:cs="Calibri"/>
          <w:position w:val="1"/>
          <w:sz w:val="22"/>
          <w:szCs w:val="22"/>
        </w:rPr>
        <w:t xml:space="preserve">Hasil output sesuai seperti </w:t>
      </w:r>
      <w:r w:rsidRPr="00903AFC">
        <w:rPr>
          <w:rFonts w:ascii="Calibri" w:eastAsia="Calibri" w:hAnsi="Calibri" w:cs="Calibri"/>
          <w:spacing w:val="-3"/>
          <w:position w:val="1"/>
          <w:sz w:val="22"/>
          <w:szCs w:val="22"/>
        </w:rPr>
        <w:t>y</w:t>
      </w:r>
      <w:r w:rsidRPr="00903AFC">
        <w:rPr>
          <w:rFonts w:ascii="Calibri" w:eastAsia="Calibri" w:hAnsi="Calibri" w:cs="Calibri"/>
          <w:position w:val="1"/>
          <w:sz w:val="22"/>
          <w:szCs w:val="22"/>
        </w:rPr>
        <w:t>ang diha</w:t>
      </w:r>
      <w:r w:rsidRPr="00903AFC">
        <w:rPr>
          <w:rFonts w:ascii="Calibri" w:eastAsia="Calibri" w:hAnsi="Calibri" w:cs="Calibri"/>
          <w:spacing w:val="-5"/>
          <w:position w:val="1"/>
          <w:sz w:val="22"/>
          <w:szCs w:val="22"/>
        </w:rPr>
        <w:t>r</w:t>
      </w:r>
      <w:r w:rsidRPr="00903AFC">
        <w:rPr>
          <w:rFonts w:ascii="Calibri" w:eastAsia="Calibri" w:hAnsi="Calibri" w:cs="Calibri"/>
          <w:position w:val="1"/>
          <w:sz w:val="22"/>
          <w:szCs w:val="22"/>
        </w:rPr>
        <w:t>ap</w:t>
      </w:r>
      <w:r w:rsidRPr="00903AFC">
        <w:rPr>
          <w:rFonts w:ascii="Calibri" w:eastAsia="Calibri" w:hAnsi="Calibri" w:cs="Calibri"/>
          <w:spacing w:val="-4"/>
          <w:position w:val="1"/>
          <w:sz w:val="22"/>
          <w:szCs w:val="22"/>
        </w:rPr>
        <w:t>k</w:t>
      </w:r>
      <w:r w:rsidRPr="00903AFC">
        <w:rPr>
          <w:rFonts w:ascii="Calibri" w:eastAsia="Calibri" w:hAnsi="Calibri" w:cs="Calibri"/>
          <w:position w:val="1"/>
          <w:sz w:val="22"/>
          <w:szCs w:val="22"/>
        </w:rPr>
        <w:t xml:space="preserve">an. </w:t>
      </w:r>
      <w:r w:rsidRPr="00903AFC">
        <w:rPr>
          <w:rFonts w:ascii="Calibri" w:eastAsia="Calibri" w:hAnsi="Calibri" w:cs="Calibri"/>
          <w:b/>
          <w:color w:val="FF0000"/>
          <w:position w:val="1"/>
          <w:sz w:val="22"/>
          <w:szCs w:val="22"/>
        </w:rPr>
        <w:t>(1</w:t>
      </w:r>
      <w:r>
        <w:rPr>
          <w:rFonts w:ascii="Calibri" w:eastAsia="Calibri" w:hAnsi="Calibri" w:cs="Calibri"/>
          <w:b/>
          <w:color w:val="FF0000"/>
          <w:position w:val="1"/>
          <w:sz w:val="22"/>
          <w:szCs w:val="22"/>
        </w:rPr>
        <w:t>5</w:t>
      </w:r>
      <w:r w:rsidRPr="00903AFC">
        <w:rPr>
          <w:rFonts w:ascii="Calibri" w:eastAsia="Calibri" w:hAnsi="Calibri" w:cs="Calibri"/>
          <w:b/>
          <w:color w:val="FF0000"/>
          <w:position w:val="1"/>
          <w:sz w:val="22"/>
          <w:szCs w:val="22"/>
        </w:rPr>
        <w:t xml:space="preserve"> </w:t>
      </w:r>
      <w:r w:rsidRPr="00903AFC">
        <w:rPr>
          <w:rFonts w:ascii="Calibri" w:eastAsia="Calibri" w:hAnsi="Calibri" w:cs="Calibri"/>
          <w:b/>
          <w:color w:val="FF0000"/>
          <w:spacing w:val="-4"/>
          <w:position w:val="1"/>
          <w:sz w:val="22"/>
          <w:szCs w:val="22"/>
        </w:rPr>
        <w:t>P</w:t>
      </w:r>
      <w:r w:rsidRPr="00903AFC">
        <w:rPr>
          <w:rFonts w:ascii="Calibri" w:eastAsia="Calibri" w:hAnsi="Calibri" w:cs="Calibri"/>
          <w:b/>
          <w:color w:val="FF0000"/>
          <w:position w:val="1"/>
          <w:sz w:val="22"/>
          <w:szCs w:val="22"/>
        </w:rPr>
        <w:t>oin)</w:t>
      </w:r>
    </w:p>
    <w:p w14:paraId="1F2D36CC" w14:textId="641E4006" w:rsidR="00903AFC" w:rsidRDefault="00903AFC" w:rsidP="00903AFC">
      <w:pPr>
        <w:spacing w:line="276" w:lineRule="auto"/>
        <w:ind w:right="883"/>
        <w:rPr>
          <w:rFonts w:ascii="Calibri" w:eastAsia="Calibri" w:hAnsi="Calibri" w:cs="Calibri"/>
          <w:sz w:val="22"/>
          <w:szCs w:val="22"/>
        </w:rPr>
        <w:sectPr w:rsidR="00903AFC">
          <w:footerReference w:type="default" r:id="rId13"/>
          <w:pgSz w:w="12240" w:h="15840"/>
          <w:pgMar w:top="980" w:right="520" w:bottom="280" w:left="1340" w:header="585" w:footer="2629" w:gutter="0"/>
          <w:cols w:space="720"/>
        </w:sectPr>
      </w:pPr>
    </w:p>
    <w:p w14:paraId="095EEDA8" w14:textId="77777777" w:rsidR="00835DE6" w:rsidRDefault="00835DE6">
      <w:pPr>
        <w:spacing w:before="18" w:line="220" w:lineRule="exact"/>
        <w:rPr>
          <w:sz w:val="22"/>
          <w:szCs w:val="22"/>
        </w:rPr>
      </w:pPr>
    </w:p>
    <w:p w14:paraId="19CFF77D" w14:textId="77777777" w:rsidR="00835DE6" w:rsidRDefault="0012421D">
      <w:pPr>
        <w:spacing w:before="10"/>
        <w:ind w:left="100" w:right="9476"/>
        <w:jc w:val="both"/>
        <w:rPr>
          <w:sz w:val="26"/>
          <w:szCs w:val="26"/>
        </w:rPr>
      </w:pPr>
      <w:r>
        <w:rPr>
          <w:b/>
          <w:color w:val="1154CC"/>
          <w:sz w:val="26"/>
          <w:szCs w:val="26"/>
        </w:rPr>
        <w:t xml:space="preserve">Soal </w:t>
      </w:r>
      <w:r>
        <w:rPr>
          <w:b/>
          <w:color w:val="1154CC"/>
          <w:spacing w:val="1"/>
          <w:sz w:val="26"/>
          <w:szCs w:val="26"/>
        </w:rPr>
        <w:t xml:space="preserve"> </w:t>
      </w:r>
      <w:r>
        <w:rPr>
          <w:b/>
          <w:color w:val="1154CC"/>
          <w:w w:val="120"/>
          <w:sz w:val="26"/>
          <w:szCs w:val="26"/>
        </w:rPr>
        <w:t>2</w:t>
      </w:r>
    </w:p>
    <w:p w14:paraId="7C866CBC" w14:textId="77777777" w:rsidR="00FD45A2" w:rsidRDefault="00FD45A2" w:rsidP="00FD45A2">
      <w:pPr>
        <w:spacing w:line="240" w:lineRule="exact"/>
        <w:ind w:firstLine="100"/>
        <w:rPr>
          <w:rFonts w:ascii="Calibri" w:eastAsia="Calibri" w:hAnsi="Calibri" w:cs="Calibri"/>
          <w:sz w:val="22"/>
          <w:szCs w:val="22"/>
        </w:rPr>
      </w:pPr>
    </w:p>
    <w:p w14:paraId="6935C1C5" w14:textId="5237F347" w:rsidR="00835DE6" w:rsidRPr="00FD45A2" w:rsidRDefault="00FD45A2" w:rsidP="00D60B87">
      <w:pPr>
        <w:spacing w:line="276" w:lineRule="auto"/>
        <w:ind w:firstLine="100"/>
        <w:jc w:val="both"/>
        <w:rPr>
          <w:rFonts w:ascii="Calibri" w:eastAsia="Calibri" w:hAnsi="Calibri" w:cs="Calibri"/>
          <w:sz w:val="22"/>
          <w:szCs w:val="22"/>
        </w:rPr>
      </w:pPr>
      <w:r w:rsidRPr="00FD45A2">
        <w:rPr>
          <w:rFonts w:ascii="Calibri" w:eastAsia="Calibri" w:hAnsi="Calibri" w:cs="Calibri"/>
          <w:sz w:val="22"/>
          <w:szCs w:val="22"/>
        </w:rPr>
        <w:t>Buatlah sebuah program sederhana p</w:t>
      </w:r>
      <w:r w:rsidR="00D60B87">
        <w:rPr>
          <w:rFonts w:ascii="Calibri" w:eastAsia="Calibri" w:hAnsi="Calibri" w:cs="Calibri"/>
          <w:sz w:val="22"/>
          <w:szCs w:val="22"/>
        </w:rPr>
        <w:t>enghitung jumlah hari pada bulan yang diinputkan oleh user!</w:t>
      </w:r>
    </w:p>
    <w:p w14:paraId="2B3D3B2F" w14:textId="6ADD09AD" w:rsidR="00FD45A2" w:rsidRDefault="00FD45A2">
      <w:pPr>
        <w:ind w:left="100" w:right="9091"/>
        <w:jc w:val="both"/>
        <w:rPr>
          <w:rFonts w:ascii="Calibri" w:eastAsia="Calibri" w:hAnsi="Calibri" w:cs="Calibri"/>
          <w:b/>
          <w:spacing w:val="-19"/>
          <w:sz w:val="22"/>
          <w:szCs w:val="22"/>
        </w:rPr>
      </w:pPr>
    </w:p>
    <w:p w14:paraId="4E57864C" w14:textId="21D56B2B" w:rsidR="00835DE6" w:rsidRDefault="0012421D">
      <w:pPr>
        <w:ind w:left="100" w:right="9091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pacing w:val="-19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t Case</w:t>
      </w:r>
      <w:r>
        <w:rPr>
          <w:rFonts w:ascii="Calibri" w:eastAsia="Calibri" w:hAnsi="Calibri" w:cs="Calibri"/>
          <w:b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1 :</w:t>
      </w:r>
    </w:p>
    <w:p w14:paraId="34BDC450" w14:textId="439561FE" w:rsidR="00835DE6" w:rsidRPr="00772010" w:rsidRDefault="00F06F5B" w:rsidP="00772010">
      <w:pPr>
        <w:ind w:left="100" w:right="9091"/>
        <w:jc w:val="both"/>
        <w:rPr>
          <w:rFonts w:ascii="Calibri" w:eastAsia="Calibri" w:hAnsi="Calibri" w:cs="Calibri"/>
          <w:sz w:val="22"/>
          <w:szCs w:val="22"/>
        </w:rPr>
      </w:pPr>
      <w:r w:rsidRPr="00F06F5B"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54DD2F47" wp14:editId="446BA71C">
            <wp:extent cx="2622685" cy="361969"/>
            <wp:effectExtent l="0" t="0" r="6350" b="0"/>
            <wp:docPr id="4" name="Picture 4" descr="Sebuah gambar berisi te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ebuah gambar berisi tek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22685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100EF" w14:textId="0EBE0F9F" w:rsidR="00835DE6" w:rsidRDefault="0012421D">
      <w:pPr>
        <w:ind w:left="100" w:right="9091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pacing w:val="-19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t Case</w:t>
      </w:r>
      <w:r>
        <w:rPr>
          <w:rFonts w:ascii="Calibri" w:eastAsia="Calibri" w:hAnsi="Calibri" w:cs="Calibri"/>
          <w:b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2 :</w:t>
      </w:r>
    </w:p>
    <w:p w14:paraId="1AC7AC1B" w14:textId="37A2828E" w:rsidR="00835DE6" w:rsidRPr="00772010" w:rsidRDefault="00F06F5B" w:rsidP="00772010">
      <w:pPr>
        <w:ind w:left="100" w:right="9091"/>
        <w:jc w:val="both"/>
        <w:rPr>
          <w:rFonts w:ascii="Calibri" w:eastAsia="Calibri" w:hAnsi="Calibri" w:cs="Calibri"/>
          <w:sz w:val="22"/>
          <w:szCs w:val="22"/>
        </w:rPr>
      </w:pPr>
      <w:r w:rsidRPr="00F06F5B"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70775E1F" wp14:editId="2E62B19D">
            <wp:extent cx="1949550" cy="355618"/>
            <wp:effectExtent l="0" t="0" r="0" b="6350"/>
            <wp:docPr id="5" name="Picture 5" descr="Sebuah gambar berisi te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ebuah gambar berisi tek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2EC50" w14:textId="0314011E" w:rsidR="00835DE6" w:rsidRDefault="0012421D" w:rsidP="00FE1745">
      <w:pPr>
        <w:ind w:left="100" w:right="909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9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t Case</w:t>
      </w:r>
      <w:r>
        <w:rPr>
          <w:rFonts w:ascii="Calibri" w:eastAsia="Calibri" w:hAnsi="Calibri" w:cs="Calibri"/>
          <w:b/>
          <w:spacing w:val="5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3 :</w:t>
      </w:r>
    </w:p>
    <w:p w14:paraId="317B803D" w14:textId="5C25CBDC" w:rsidR="00FE1745" w:rsidRPr="00FE1745" w:rsidRDefault="00F06F5B" w:rsidP="00FE1745">
      <w:pPr>
        <w:ind w:left="100" w:right="9091"/>
        <w:jc w:val="both"/>
        <w:rPr>
          <w:rFonts w:ascii="Calibri" w:eastAsia="Calibri" w:hAnsi="Calibri" w:cs="Calibri"/>
          <w:sz w:val="22"/>
          <w:szCs w:val="22"/>
        </w:rPr>
      </w:pPr>
      <w:r w:rsidRPr="00F06F5B"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310A915D" wp14:editId="7D775979">
            <wp:extent cx="2057506" cy="381020"/>
            <wp:effectExtent l="0" t="0" r="0" b="0"/>
            <wp:docPr id="7" name="Picture 7" descr="Sebuah gambar berisi te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ebuah gambar berisi tek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506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93DF" w14:textId="4D7BD256" w:rsidR="00835DE6" w:rsidRDefault="0012421D">
      <w:pPr>
        <w:ind w:left="100" w:right="798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 xml:space="preserve">oin 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 xml:space="preserve">enilaian 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>(</w:t>
      </w:r>
      <w:r w:rsidR="00017C14">
        <w:rPr>
          <w:rFonts w:ascii="Calibri" w:eastAsia="Calibri" w:hAnsi="Calibri" w:cs="Calibri"/>
          <w:b/>
          <w:color w:val="FF0000"/>
          <w:sz w:val="22"/>
          <w:szCs w:val="22"/>
        </w:rPr>
        <w:t>3</w:t>
      </w:r>
      <w:r w:rsidR="005C7106">
        <w:rPr>
          <w:rFonts w:ascii="Calibri" w:eastAsia="Calibri" w:hAnsi="Calibri" w:cs="Calibri"/>
          <w:b/>
          <w:color w:val="FF0000"/>
          <w:sz w:val="22"/>
          <w:szCs w:val="22"/>
        </w:rPr>
        <w:t>0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FF0000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 xml:space="preserve">oin)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</w:p>
    <w:p w14:paraId="7E15D7E8" w14:textId="77777777" w:rsidR="00835DE6" w:rsidRDefault="00835DE6">
      <w:pPr>
        <w:spacing w:before="4" w:line="120" w:lineRule="exact"/>
        <w:rPr>
          <w:sz w:val="13"/>
          <w:szCs w:val="13"/>
        </w:rPr>
      </w:pPr>
    </w:p>
    <w:p w14:paraId="2708CFE6" w14:textId="055B38EB" w:rsidR="00835DE6" w:rsidRDefault="0012421D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1.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Men</w:t>
      </w:r>
      <w:r>
        <w:rPr>
          <w:rFonts w:ascii="Calibri" w:eastAsia="Calibri" w:hAnsi="Calibri" w:cs="Calibri"/>
          <w:spacing w:val="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guna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 pe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aban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an 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>(</w:t>
      </w:r>
      <w:r w:rsidR="00C96207">
        <w:rPr>
          <w:rFonts w:ascii="Calibri" w:eastAsia="Calibri" w:hAnsi="Calibri" w:cs="Calibri"/>
          <w:b/>
          <w:color w:val="FF0000"/>
          <w:sz w:val="22"/>
          <w:szCs w:val="22"/>
        </w:rPr>
        <w:t>1</w:t>
      </w:r>
      <w:r w:rsidR="005C7106">
        <w:rPr>
          <w:rFonts w:ascii="Calibri" w:eastAsia="Calibri" w:hAnsi="Calibri" w:cs="Calibri"/>
          <w:b/>
          <w:color w:val="FF0000"/>
          <w:sz w:val="22"/>
          <w:szCs w:val="22"/>
        </w:rPr>
        <w:t>0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FF0000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>oin)</w:t>
      </w:r>
    </w:p>
    <w:p w14:paraId="181C84B2" w14:textId="1E3F9466" w:rsidR="00835DE6" w:rsidRDefault="0012421D">
      <w:pPr>
        <w:spacing w:before="40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2.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 w:rsidR="00FE1745">
        <w:rPr>
          <w:rFonts w:ascii="Calibri" w:eastAsia="Calibri" w:hAnsi="Calibri" w:cs="Calibri"/>
          <w:sz w:val="22"/>
          <w:szCs w:val="22"/>
        </w:rPr>
        <w:t>Bisa memasukkan</w:t>
      </w:r>
      <w:r w:rsidR="00C96207">
        <w:rPr>
          <w:rFonts w:ascii="Calibri" w:eastAsia="Calibri" w:hAnsi="Calibri" w:cs="Calibri"/>
          <w:sz w:val="22"/>
          <w:szCs w:val="22"/>
        </w:rPr>
        <w:t xml:space="preserve"> bulan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>(</w:t>
      </w:r>
      <w:r w:rsidR="00C96207">
        <w:rPr>
          <w:rFonts w:ascii="Calibri" w:eastAsia="Calibri" w:hAnsi="Calibri" w:cs="Calibri"/>
          <w:b/>
          <w:color w:val="FF0000"/>
          <w:sz w:val="22"/>
          <w:szCs w:val="22"/>
        </w:rPr>
        <w:t>5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FF0000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>oin)</w:t>
      </w:r>
    </w:p>
    <w:p w14:paraId="191B67D9" w14:textId="76624259" w:rsidR="00835DE6" w:rsidRDefault="0012421D">
      <w:pPr>
        <w:spacing w:before="40"/>
        <w:ind w:left="460"/>
        <w:rPr>
          <w:rFonts w:ascii="Calibri" w:eastAsia="Calibri" w:hAnsi="Calibri" w:cs="Calibri"/>
          <w:sz w:val="22"/>
          <w:szCs w:val="22"/>
        </w:rPr>
        <w:sectPr w:rsidR="00835DE6">
          <w:footerReference w:type="default" r:id="rId17"/>
          <w:pgSz w:w="12240" w:h="15840"/>
          <w:pgMar w:top="980" w:right="520" w:bottom="280" w:left="1340" w:header="585" w:footer="2629" w:gutter="0"/>
          <w:cols w:space="720"/>
        </w:sectPr>
      </w:pPr>
      <w:r>
        <w:rPr>
          <w:rFonts w:ascii="Calibri" w:eastAsia="Calibri" w:hAnsi="Calibri" w:cs="Calibri"/>
          <w:sz w:val="22"/>
          <w:szCs w:val="22"/>
        </w:rPr>
        <w:t>3.</w:t>
      </w:r>
      <w:r w:rsidR="00C96207">
        <w:rPr>
          <w:rFonts w:ascii="Calibri" w:eastAsia="Calibri" w:hAnsi="Calibri" w:cs="Calibri"/>
          <w:sz w:val="22"/>
          <w:szCs w:val="22"/>
        </w:rPr>
        <w:t xml:space="preserve">    Output sesuai dengan kenyataan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>(</w:t>
      </w:r>
      <w:r w:rsidR="00FE1745">
        <w:rPr>
          <w:rFonts w:ascii="Calibri" w:eastAsia="Calibri" w:hAnsi="Calibri" w:cs="Calibri"/>
          <w:b/>
          <w:color w:val="FF0000"/>
          <w:sz w:val="22"/>
          <w:szCs w:val="22"/>
        </w:rPr>
        <w:t>10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FF0000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>oin)</w:t>
      </w:r>
    </w:p>
    <w:p w14:paraId="4B6BB8BD" w14:textId="77777777" w:rsidR="00835DE6" w:rsidRDefault="00835DE6">
      <w:pPr>
        <w:spacing w:before="9" w:line="160" w:lineRule="exact"/>
        <w:rPr>
          <w:sz w:val="16"/>
          <w:szCs w:val="16"/>
        </w:rPr>
      </w:pPr>
    </w:p>
    <w:p w14:paraId="7E9AFA61" w14:textId="77777777" w:rsidR="00835DE6" w:rsidRDefault="00835DE6">
      <w:pPr>
        <w:spacing w:line="200" w:lineRule="exact"/>
      </w:pPr>
    </w:p>
    <w:p w14:paraId="1A8465A2" w14:textId="77777777" w:rsidR="00835DE6" w:rsidRDefault="0012421D">
      <w:pPr>
        <w:spacing w:before="10"/>
        <w:ind w:left="100" w:right="9476"/>
        <w:jc w:val="both"/>
        <w:rPr>
          <w:sz w:val="26"/>
          <w:szCs w:val="26"/>
        </w:rPr>
      </w:pPr>
      <w:r>
        <w:rPr>
          <w:b/>
          <w:color w:val="1154CC"/>
          <w:sz w:val="26"/>
          <w:szCs w:val="26"/>
        </w:rPr>
        <w:t xml:space="preserve">Soal </w:t>
      </w:r>
      <w:r>
        <w:rPr>
          <w:b/>
          <w:color w:val="1154CC"/>
          <w:spacing w:val="1"/>
          <w:sz w:val="26"/>
          <w:szCs w:val="26"/>
        </w:rPr>
        <w:t xml:space="preserve"> </w:t>
      </w:r>
      <w:r>
        <w:rPr>
          <w:b/>
          <w:color w:val="1154CC"/>
          <w:w w:val="120"/>
          <w:sz w:val="26"/>
          <w:szCs w:val="26"/>
        </w:rPr>
        <w:t>3</w:t>
      </w:r>
    </w:p>
    <w:p w14:paraId="31D655FE" w14:textId="77777777" w:rsidR="00A032E3" w:rsidRDefault="00A032E3" w:rsidP="00A032E3">
      <w:pPr>
        <w:ind w:left="100" w:right="32"/>
        <w:jc w:val="both"/>
        <w:rPr>
          <w:rFonts w:ascii="Calibri" w:eastAsia="Calibri" w:hAnsi="Calibri" w:cs="Calibri"/>
          <w:sz w:val="22"/>
          <w:szCs w:val="22"/>
        </w:rPr>
      </w:pPr>
    </w:p>
    <w:p w14:paraId="366F4DA4" w14:textId="67026BF6" w:rsidR="00A032E3" w:rsidRDefault="00A032E3" w:rsidP="00A032E3">
      <w:pPr>
        <w:spacing w:line="276" w:lineRule="auto"/>
        <w:ind w:left="100" w:right="32"/>
        <w:jc w:val="both"/>
        <w:rPr>
          <w:rFonts w:ascii="Calibri" w:eastAsia="Calibri" w:hAnsi="Calibri" w:cs="Calibri"/>
          <w:sz w:val="22"/>
          <w:szCs w:val="22"/>
        </w:rPr>
      </w:pPr>
      <w:r w:rsidRPr="00A032E3">
        <w:rPr>
          <w:rFonts w:ascii="Calibri" w:eastAsia="Calibri" w:hAnsi="Calibri" w:cs="Calibri"/>
          <w:sz w:val="22"/>
          <w:szCs w:val="22"/>
        </w:rPr>
        <w:t>Suatu ketika Anda diminta oleh</w:t>
      </w:r>
      <w:r>
        <w:rPr>
          <w:rFonts w:ascii="Calibri" w:eastAsia="Calibri" w:hAnsi="Calibri" w:cs="Calibri"/>
          <w:sz w:val="22"/>
          <w:szCs w:val="22"/>
        </w:rPr>
        <w:t xml:space="preserve"> boss</w:t>
      </w:r>
      <w:r w:rsidRPr="00A032E3">
        <w:rPr>
          <w:rFonts w:ascii="Calibri" w:eastAsia="Calibri" w:hAnsi="Calibri" w:cs="Calibri"/>
          <w:sz w:val="22"/>
          <w:szCs w:val="22"/>
        </w:rPr>
        <w:t xml:space="preserve"> Anda untuk membuat program yang akan digunakan untuk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A032E3">
        <w:rPr>
          <w:rFonts w:ascii="Calibri" w:eastAsia="Calibri" w:hAnsi="Calibri" w:cs="Calibri"/>
          <w:sz w:val="22"/>
          <w:szCs w:val="22"/>
        </w:rPr>
        <w:t>menampung daftar</w:t>
      </w:r>
      <w:r>
        <w:rPr>
          <w:rFonts w:ascii="Calibri" w:eastAsia="Calibri" w:hAnsi="Calibri" w:cs="Calibri"/>
          <w:sz w:val="22"/>
          <w:szCs w:val="22"/>
        </w:rPr>
        <w:t xml:space="preserve"> pesanan restoran miliknya</w:t>
      </w:r>
      <w:r w:rsidRPr="00A032E3">
        <w:rPr>
          <w:rFonts w:ascii="Calibri" w:eastAsia="Calibri" w:hAnsi="Calibri" w:cs="Calibri"/>
          <w:sz w:val="22"/>
          <w:szCs w:val="22"/>
        </w:rPr>
        <w:t>. Program tersebut diharapkan dapat menerima input berupa daftar</w:t>
      </w:r>
      <w:r>
        <w:rPr>
          <w:rFonts w:ascii="Calibri" w:eastAsia="Calibri" w:hAnsi="Calibri" w:cs="Calibri"/>
          <w:sz w:val="22"/>
          <w:szCs w:val="22"/>
        </w:rPr>
        <w:t xml:space="preserve"> pesanan </w:t>
      </w:r>
      <w:r w:rsidRPr="00A032E3">
        <w:rPr>
          <w:rFonts w:ascii="Calibri" w:eastAsia="Calibri" w:hAnsi="Calibri" w:cs="Calibri"/>
          <w:sz w:val="22"/>
          <w:szCs w:val="22"/>
        </w:rPr>
        <w:t>yang berisikan lebih dari satu</w:t>
      </w:r>
      <w:r>
        <w:rPr>
          <w:rFonts w:ascii="Calibri" w:eastAsia="Calibri" w:hAnsi="Calibri" w:cs="Calibri"/>
          <w:sz w:val="22"/>
          <w:szCs w:val="22"/>
        </w:rPr>
        <w:t xml:space="preserve"> item</w:t>
      </w:r>
      <w:r w:rsidRPr="00A032E3">
        <w:rPr>
          <w:rFonts w:ascii="Calibri" w:eastAsia="Calibri" w:hAnsi="Calibri" w:cs="Calibri"/>
          <w:sz w:val="22"/>
          <w:szCs w:val="22"/>
        </w:rPr>
        <w:t xml:space="preserve"> sekaligus dengan pemisah koma “,”.</w:t>
      </w:r>
      <w:r>
        <w:rPr>
          <w:rFonts w:ascii="Calibri" w:eastAsia="Calibri" w:hAnsi="Calibri" w:cs="Calibri"/>
          <w:sz w:val="22"/>
          <w:szCs w:val="22"/>
        </w:rPr>
        <w:t xml:space="preserve"> </w:t>
      </w:r>
    </w:p>
    <w:p w14:paraId="169744E3" w14:textId="3BDC8420" w:rsidR="00A032E3" w:rsidRPr="00A032E3" w:rsidRDefault="00A032E3" w:rsidP="00A032E3">
      <w:pPr>
        <w:spacing w:line="276" w:lineRule="auto"/>
        <w:ind w:left="100" w:right="32"/>
        <w:jc w:val="both"/>
        <w:rPr>
          <w:rFonts w:ascii="Calibri" w:eastAsia="Calibri" w:hAnsi="Calibri" w:cs="Calibri"/>
          <w:sz w:val="22"/>
          <w:szCs w:val="22"/>
        </w:rPr>
      </w:pPr>
      <w:r w:rsidRPr="00A032E3">
        <w:rPr>
          <w:rFonts w:ascii="Calibri" w:eastAsia="Calibri" w:hAnsi="Calibri" w:cs="Calibri"/>
          <w:sz w:val="22"/>
          <w:szCs w:val="22"/>
        </w:rPr>
        <w:t>Kemudian Anda diminta untuk membuat sebuah fitur menambahkan</w:t>
      </w:r>
      <w:r>
        <w:rPr>
          <w:rFonts w:ascii="Calibri" w:eastAsia="Calibri" w:hAnsi="Calibri" w:cs="Calibri"/>
          <w:sz w:val="22"/>
          <w:szCs w:val="22"/>
        </w:rPr>
        <w:t xml:space="preserve"> pesanan</w:t>
      </w:r>
      <w:r w:rsidRPr="00A032E3">
        <w:rPr>
          <w:rFonts w:ascii="Calibri" w:eastAsia="Calibri" w:hAnsi="Calibri" w:cs="Calibri"/>
          <w:sz w:val="22"/>
          <w:szCs w:val="22"/>
        </w:rPr>
        <w:t xml:space="preserve"> baru pada daftar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A032E3">
        <w:rPr>
          <w:rFonts w:ascii="Calibri" w:eastAsia="Calibri" w:hAnsi="Calibri" w:cs="Calibri"/>
          <w:sz w:val="22"/>
          <w:szCs w:val="22"/>
        </w:rPr>
        <w:t>tersebut. Jika</w:t>
      </w:r>
      <w:r>
        <w:rPr>
          <w:rFonts w:ascii="Calibri" w:eastAsia="Calibri" w:hAnsi="Calibri" w:cs="Calibri"/>
          <w:sz w:val="22"/>
          <w:szCs w:val="22"/>
        </w:rPr>
        <w:t xml:space="preserve"> pesanan</w:t>
      </w:r>
      <w:r w:rsidRPr="00A032E3">
        <w:rPr>
          <w:rFonts w:ascii="Calibri" w:eastAsia="Calibri" w:hAnsi="Calibri" w:cs="Calibri"/>
          <w:sz w:val="22"/>
          <w:szCs w:val="22"/>
        </w:rPr>
        <w:t xml:space="preserve"> yang akan ditambahkan telah berada di daftar yang dimasukkan di awal maka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A032E3">
        <w:rPr>
          <w:rFonts w:ascii="Calibri" w:eastAsia="Calibri" w:hAnsi="Calibri" w:cs="Calibri"/>
          <w:sz w:val="22"/>
          <w:szCs w:val="22"/>
        </w:rPr>
        <w:t xml:space="preserve">akan ditampilkan informasi bahwa </w:t>
      </w:r>
      <w:r>
        <w:rPr>
          <w:rFonts w:ascii="Calibri" w:eastAsia="Calibri" w:hAnsi="Calibri" w:cs="Calibri"/>
          <w:sz w:val="22"/>
          <w:szCs w:val="22"/>
        </w:rPr>
        <w:t>pesanan</w:t>
      </w:r>
      <w:r w:rsidRPr="00A032E3">
        <w:rPr>
          <w:rFonts w:ascii="Calibri" w:eastAsia="Calibri" w:hAnsi="Calibri" w:cs="Calibri"/>
          <w:sz w:val="22"/>
          <w:szCs w:val="22"/>
        </w:rPr>
        <w:t xml:space="preserve"> tersebut telah masuk dalam daftar </w:t>
      </w:r>
      <w:r>
        <w:rPr>
          <w:rFonts w:ascii="Calibri" w:eastAsia="Calibri" w:hAnsi="Calibri" w:cs="Calibri"/>
          <w:sz w:val="22"/>
          <w:szCs w:val="22"/>
        </w:rPr>
        <w:t>pesanan</w:t>
      </w:r>
      <w:r w:rsidRPr="00A032E3">
        <w:rPr>
          <w:rFonts w:ascii="Calibri" w:eastAsia="Calibri" w:hAnsi="Calibri" w:cs="Calibri"/>
          <w:sz w:val="22"/>
          <w:szCs w:val="22"/>
        </w:rPr>
        <w:t>.</w:t>
      </w:r>
    </w:p>
    <w:p w14:paraId="6C5C7555" w14:textId="5804E2C1" w:rsidR="00A032E3" w:rsidRDefault="00A032E3" w:rsidP="00A032E3">
      <w:pPr>
        <w:spacing w:line="276" w:lineRule="auto"/>
        <w:ind w:left="100" w:right="32"/>
        <w:jc w:val="both"/>
        <w:rPr>
          <w:rFonts w:ascii="Calibri" w:eastAsia="Calibri" w:hAnsi="Calibri" w:cs="Calibri"/>
          <w:sz w:val="22"/>
          <w:szCs w:val="22"/>
        </w:rPr>
      </w:pPr>
      <w:r w:rsidRPr="00A032E3">
        <w:rPr>
          <w:rFonts w:ascii="Calibri" w:eastAsia="Calibri" w:hAnsi="Calibri" w:cs="Calibri"/>
          <w:sz w:val="22"/>
          <w:szCs w:val="22"/>
        </w:rPr>
        <w:t>Sedangkan jika</w:t>
      </w:r>
      <w:r>
        <w:rPr>
          <w:rFonts w:ascii="Calibri" w:eastAsia="Calibri" w:hAnsi="Calibri" w:cs="Calibri"/>
          <w:sz w:val="22"/>
          <w:szCs w:val="22"/>
        </w:rPr>
        <w:t xml:space="preserve"> pesanan</w:t>
      </w:r>
      <w:r w:rsidRPr="00A032E3">
        <w:rPr>
          <w:rFonts w:ascii="Calibri" w:eastAsia="Calibri" w:hAnsi="Calibri" w:cs="Calibri"/>
          <w:sz w:val="22"/>
          <w:szCs w:val="22"/>
        </w:rPr>
        <w:t xml:space="preserve"> yang akan ditambahkan belum berada di dalam daftar, maka</w:t>
      </w:r>
      <w:r>
        <w:rPr>
          <w:rFonts w:ascii="Calibri" w:eastAsia="Calibri" w:hAnsi="Calibri" w:cs="Calibri"/>
          <w:sz w:val="22"/>
          <w:szCs w:val="22"/>
        </w:rPr>
        <w:t xml:space="preserve"> pesanan</w:t>
      </w:r>
      <w:r w:rsidRPr="00A032E3">
        <w:rPr>
          <w:rFonts w:ascii="Calibri" w:eastAsia="Calibri" w:hAnsi="Calibri" w:cs="Calibri"/>
          <w:sz w:val="22"/>
          <w:szCs w:val="22"/>
        </w:rPr>
        <w:t xml:space="preserve"> tersebut</w:t>
      </w:r>
      <w:r>
        <w:rPr>
          <w:rFonts w:ascii="Calibri" w:eastAsia="Calibri" w:hAnsi="Calibri" w:cs="Calibri"/>
          <w:sz w:val="22"/>
          <w:szCs w:val="22"/>
        </w:rPr>
        <w:t xml:space="preserve"> </w:t>
      </w:r>
      <w:r w:rsidRPr="00A032E3">
        <w:rPr>
          <w:rFonts w:ascii="Calibri" w:eastAsia="Calibri" w:hAnsi="Calibri" w:cs="Calibri"/>
          <w:sz w:val="22"/>
          <w:szCs w:val="22"/>
        </w:rPr>
        <w:t xml:space="preserve">akan dimasukkan ke dalam daftar dengan menggunakan </w:t>
      </w:r>
      <w:r w:rsidRPr="00A032E3">
        <w:rPr>
          <w:rFonts w:ascii="Calibri" w:eastAsia="Calibri" w:hAnsi="Calibri" w:cs="Calibri"/>
          <w:b/>
          <w:bCs/>
          <w:sz w:val="22"/>
          <w:szCs w:val="22"/>
        </w:rPr>
        <w:t>huruf besar semua</w:t>
      </w:r>
      <w:r w:rsidRPr="00A032E3">
        <w:rPr>
          <w:rFonts w:ascii="Calibri" w:eastAsia="Calibri" w:hAnsi="Calibri" w:cs="Calibri"/>
          <w:sz w:val="22"/>
          <w:szCs w:val="22"/>
        </w:rPr>
        <w:t>.</w:t>
      </w:r>
    </w:p>
    <w:p w14:paraId="054BEDEE" w14:textId="77777777" w:rsidR="00A032E3" w:rsidRDefault="00A032E3" w:rsidP="00A032E3">
      <w:pPr>
        <w:spacing w:line="276" w:lineRule="auto"/>
        <w:ind w:left="100" w:right="32"/>
        <w:jc w:val="both"/>
        <w:rPr>
          <w:rFonts w:ascii="Calibri" w:eastAsia="Calibri" w:hAnsi="Calibri" w:cs="Calibri"/>
          <w:sz w:val="22"/>
          <w:szCs w:val="22"/>
        </w:rPr>
      </w:pPr>
    </w:p>
    <w:p w14:paraId="0BEC2A86" w14:textId="205FC5A4" w:rsidR="00835DE6" w:rsidRDefault="0012421D">
      <w:pPr>
        <w:ind w:left="100" w:right="9141"/>
        <w:jc w:val="both"/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pacing w:val="-19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t Case 1 :</w:t>
      </w:r>
    </w:p>
    <w:p w14:paraId="152DEF6F" w14:textId="6E418626" w:rsidR="00A032E3" w:rsidRDefault="00A032E3">
      <w:pPr>
        <w:ind w:left="100" w:right="9141"/>
        <w:jc w:val="both"/>
        <w:rPr>
          <w:rFonts w:ascii="Calibri" w:eastAsia="Calibri" w:hAnsi="Calibri" w:cs="Calibri"/>
          <w:sz w:val="22"/>
          <w:szCs w:val="22"/>
        </w:rPr>
      </w:pPr>
      <w:r w:rsidRPr="00A032E3"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62C457EA" wp14:editId="216D8C71">
            <wp:extent cx="3460928" cy="730288"/>
            <wp:effectExtent l="0" t="0" r="6350" b="0"/>
            <wp:docPr id="19" name="Picture 19" descr="Sebuah gambar berisi tek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ebuah gambar berisi teks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092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4F3A7" w14:textId="77777777" w:rsidR="00835DE6" w:rsidRDefault="00835DE6">
      <w:pPr>
        <w:spacing w:line="200" w:lineRule="exact"/>
      </w:pPr>
    </w:p>
    <w:p w14:paraId="7A5A9C60" w14:textId="72BF3FA1" w:rsidR="00835DE6" w:rsidRDefault="0012421D" w:rsidP="00A032E3">
      <w:pPr>
        <w:ind w:left="100" w:right="914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19"/>
          <w:sz w:val="22"/>
          <w:szCs w:val="22"/>
        </w:rPr>
        <w:t>T</w:t>
      </w:r>
      <w:r>
        <w:rPr>
          <w:rFonts w:ascii="Calibri" w:eastAsia="Calibri" w:hAnsi="Calibri" w:cs="Calibri"/>
          <w:b/>
          <w:sz w:val="22"/>
          <w:szCs w:val="22"/>
        </w:rPr>
        <w:t>e</w:t>
      </w:r>
      <w:r>
        <w:rPr>
          <w:rFonts w:ascii="Calibri" w:eastAsia="Calibri" w:hAnsi="Calibri" w:cs="Calibri"/>
          <w:b/>
          <w:spacing w:val="-3"/>
          <w:sz w:val="22"/>
          <w:szCs w:val="22"/>
        </w:rPr>
        <w:t>s</w:t>
      </w:r>
      <w:r>
        <w:rPr>
          <w:rFonts w:ascii="Calibri" w:eastAsia="Calibri" w:hAnsi="Calibri" w:cs="Calibri"/>
          <w:b/>
          <w:sz w:val="22"/>
          <w:szCs w:val="22"/>
        </w:rPr>
        <w:t>t Case 2 :</w:t>
      </w:r>
    </w:p>
    <w:p w14:paraId="2DF8F2B0" w14:textId="2F11F3F4" w:rsidR="00A032E3" w:rsidRPr="00A032E3" w:rsidRDefault="00A032E3" w:rsidP="00A032E3">
      <w:pPr>
        <w:ind w:left="100" w:right="9141"/>
        <w:jc w:val="both"/>
        <w:rPr>
          <w:rFonts w:ascii="Calibri" w:eastAsia="Calibri" w:hAnsi="Calibri" w:cs="Calibri"/>
          <w:sz w:val="22"/>
          <w:szCs w:val="22"/>
        </w:rPr>
      </w:pPr>
      <w:r w:rsidRPr="00A032E3">
        <w:rPr>
          <w:rFonts w:ascii="Calibri" w:eastAsia="Calibri" w:hAnsi="Calibri" w:cs="Calibri"/>
          <w:noProof/>
          <w:sz w:val="22"/>
          <w:szCs w:val="22"/>
        </w:rPr>
        <w:drawing>
          <wp:inline distT="0" distB="0" distL="0" distR="0" wp14:anchorId="5EC8B6F3" wp14:editId="551F63EA">
            <wp:extent cx="5969307" cy="71123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69307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E141A" w14:textId="77777777" w:rsidR="00835DE6" w:rsidRDefault="00835DE6">
      <w:pPr>
        <w:spacing w:line="200" w:lineRule="exact"/>
      </w:pPr>
    </w:p>
    <w:p w14:paraId="5FC5DB6C" w14:textId="1B7E8420" w:rsidR="00835DE6" w:rsidRDefault="0012421D">
      <w:pPr>
        <w:ind w:left="100" w:right="7981"/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 xml:space="preserve">oin </w:t>
      </w:r>
      <w:r>
        <w:rPr>
          <w:rFonts w:ascii="Calibri" w:eastAsia="Calibri" w:hAnsi="Calibri" w:cs="Calibri"/>
          <w:b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b/>
          <w:sz w:val="22"/>
          <w:szCs w:val="22"/>
        </w:rPr>
        <w:t xml:space="preserve">enilaian 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>(</w:t>
      </w:r>
      <w:r w:rsidR="005C7106">
        <w:rPr>
          <w:rFonts w:ascii="Calibri" w:eastAsia="Calibri" w:hAnsi="Calibri" w:cs="Calibri"/>
          <w:b/>
          <w:color w:val="FF0000"/>
          <w:sz w:val="22"/>
          <w:szCs w:val="22"/>
        </w:rPr>
        <w:t>4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 xml:space="preserve">0 </w:t>
      </w:r>
      <w:r>
        <w:rPr>
          <w:rFonts w:ascii="Calibri" w:eastAsia="Calibri" w:hAnsi="Calibri" w:cs="Calibri"/>
          <w:b/>
          <w:color w:val="FF0000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 xml:space="preserve">oin)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</w:p>
    <w:p w14:paraId="447F9DFE" w14:textId="77777777" w:rsidR="00835DE6" w:rsidRDefault="00835DE6">
      <w:pPr>
        <w:spacing w:before="4" w:line="120" w:lineRule="exact"/>
        <w:rPr>
          <w:sz w:val="13"/>
          <w:szCs w:val="13"/>
        </w:rPr>
      </w:pPr>
    </w:p>
    <w:p w14:paraId="6EDD03D2" w14:textId="77777777" w:rsidR="00835DE6" w:rsidRDefault="0012421D">
      <w:pPr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1.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Men</w:t>
      </w:r>
      <w:r>
        <w:rPr>
          <w:rFonts w:ascii="Calibri" w:eastAsia="Calibri" w:hAnsi="Calibri" w:cs="Calibri"/>
          <w:spacing w:val="2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guna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 pe</w:t>
      </w:r>
      <w:r>
        <w:rPr>
          <w:rFonts w:ascii="Calibri" w:eastAsia="Calibri" w:hAnsi="Calibri" w:cs="Calibri"/>
          <w:spacing w:val="-3"/>
          <w:sz w:val="22"/>
          <w:szCs w:val="22"/>
        </w:rPr>
        <w:t>r</w:t>
      </w:r>
      <w:r>
        <w:rPr>
          <w:rFonts w:ascii="Calibri" w:eastAsia="Calibri" w:hAnsi="Calibri" w:cs="Calibri"/>
          <w:spacing w:val="-2"/>
          <w:sz w:val="22"/>
          <w:szCs w:val="22"/>
        </w:rPr>
        <w:t>c</w:t>
      </w:r>
      <w:r>
        <w:rPr>
          <w:rFonts w:ascii="Calibri" w:eastAsia="Calibri" w:hAnsi="Calibri" w:cs="Calibri"/>
          <w:sz w:val="22"/>
          <w:szCs w:val="22"/>
        </w:rPr>
        <w:t>aban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 u</w:t>
      </w:r>
      <w:r>
        <w:rPr>
          <w:rFonts w:ascii="Calibri" w:eastAsia="Calibri" w:hAnsi="Calibri" w:cs="Calibri"/>
          <w:spacing w:val="-2"/>
          <w:sz w:val="22"/>
          <w:szCs w:val="22"/>
        </w:rPr>
        <w:t>n</w:t>
      </w:r>
      <w:r>
        <w:rPr>
          <w:rFonts w:ascii="Calibri" w:eastAsia="Calibri" w:hAnsi="Calibri" w:cs="Calibri"/>
          <w:sz w:val="22"/>
          <w:szCs w:val="22"/>
        </w:rPr>
        <w:t>tuk menan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 xml:space="preserve">ani 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asus penambahan ba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ang. 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 xml:space="preserve">(10 </w:t>
      </w:r>
      <w:r>
        <w:rPr>
          <w:rFonts w:ascii="Calibri" w:eastAsia="Calibri" w:hAnsi="Calibri" w:cs="Calibri"/>
          <w:b/>
          <w:color w:val="FF0000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>oin)</w:t>
      </w:r>
    </w:p>
    <w:p w14:paraId="2FE8745E" w14:textId="7A6C20A6" w:rsidR="00835DE6" w:rsidRDefault="0012421D">
      <w:pPr>
        <w:spacing w:before="40"/>
        <w:ind w:left="4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2.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 xml:space="preserve">Hasil output sesuai seperti </w:t>
      </w:r>
      <w:r>
        <w:rPr>
          <w:rFonts w:ascii="Calibri" w:eastAsia="Calibri" w:hAnsi="Calibri" w:cs="Calibri"/>
          <w:spacing w:val="-3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ang diha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ap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 xml:space="preserve">an. 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>(</w:t>
      </w:r>
      <w:r w:rsidR="00A032E3">
        <w:rPr>
          <w:rFonts w:ascii="Calibri" w:eastAsia="Calibri" w:hAnsi="Calibri" w:cs="Calibri"/>
          <w:b/>
          <w:color w:val="FF0000"/>
          <w:sz w:val="22"/>
          <w:szCs w:val="22"/>
        </w:rPr>
        <w:t>15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FF0000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>oin)</w:t>
      </w:r>
    </w:p>
    <w:p w14:paraId="03C51557" w14:textId="02EF92A2" w:rsidR="00835DE6" w:rsidRDefault="0012421D">
      <w:pPr>
        <w:spacing w:before="40" w:line="276" w:lineRule="auto"/>
        <w:ind w:left="820" w:right="894" w:hanging="36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3.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</w:t>
      </w:r>
      <w:r>
        <w:rPr>
          <w:rFonts w:ascii="Calibri" w:eastAsia="Calibri" w:hAnsi="Calibri" w:cs="Calibri"/>
          <w:spacing w:val="-4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oses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penambahan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sesuai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dan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membu</w:t>
      </w:r>
      <w:r>
        <w:rPr>
          <w:rFonts w:ascii="Calibri" w:eastAsia="Calibri" w:hAnsi="Calibri" w:cs="Calibri"/>
          <w:spacing w:val="-2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t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ba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ang</w:t>
      </w:r>
      <w:r>
        <w:rPr>
          <w:rFonts w:ascii="Calibri" w:eastAsia="Calibri" w:hAnsi="Calibri" w:cs="Calibri"/>
          <w:spacing w:val="45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3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>ang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ambah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ditulis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den</w:t>
      </w:r>
      <w:r>
        <w:rPr>
          <w:rFonts w:ascii="Calibri" w:eastAsia="Calibri" w:hAnsi="Calibri" w:cs="Calibri"/>
          <w:spacing w:val="-4"/>
          <w:sz w:val="22"/>
          <w:szCs w:val="22"/>
        </w:rPr>
        <w:t>g</w:t>
      </w:r>
      <w:r>
        <w:rPr>
          <w:rFonts w:ascii="Calibri" w:eastAsia="Calibri" w:hAnsi="Calibri" w:cs="Calibri"/>
          <w:sz w:val="22"/>
          <w:szCs w:val="22"/>
        </w:rPr>
        <w:t>an</w:t>
      </w:r>
      <w:r>
        <w:rPr>
          <w:rFonts w:ascii="Calibri" w:eastAsia="Calibri" w:hAnsi="Calibri" w:cs="Calibri"/>
          <w:spacing w:val="30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huruf besa</w:t>
      </w:r>
      <w:r>
        <w:rPr>
          <w:rFonts w:ascii="Calibri" w:eastAsia="Calibri" w:hAnsi="Calibri" w:cs="Calibri"/>
          <w:spacing w:val="-22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 xml:space="preserve">. 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>(</w:t>
      </w:r>
      <w:r w:rsidR="00A032E3">
        <w:rPr>
          <w:rFonts w:ascii="Calibri" w:eastAsia="Calibri" w:hAnsi="Calibri" w:cs="Calibri"/>
          <w:b/>
          <w:color w:val="FF0000"/>
          <w:sz w:val="22"/>
          <w:szCs w:val="22"/>
        </w:rPr>
        <w:t>10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FF0000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>oin)</w:t>
      </w:r>
    </w:p>
    <w:p w14:paraId="6709798C" w14:textId="0F450544" w:rsidR="00835DE6" w:rsidRDefault="0012421D" w:rsidP="005C7106">
      <w:pPr>
        <w:ind w:left="460"/>
        <w:rPr>
          <w:sz w:val="16"/>
          <w:szCs w:val="16"/>
        </w:rPr>
      </w:pPr>
      <w:r>
        <w:rPr>
          <w:rFonts w:ascii="Calibri" w:eastAsia="Calibri" w:hAnsi="Calibri" w:cs="Calibri"/>
          <w:sz w:val="22"/>
          <w:szCs w:val="22"/>
        </w:rPr>
        <w:t xml:space="preserve">4.  </w:t>
      </w:r>
      <w:r>
        <w:rPr>
          <w:rFonts w:ascii="Calibri" w:eastAsia="Calibri" w:hAnsi="Calibri" w:cs="Calibri"/>
          <w:spacing w:val="44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Berhasil mengubah d</w:t>
      </w:r>
      <w:r>
        <w:rPr>
          <w:rFonts w:ascii="Calibri" w:eastAsia="Calibri" w:hAnsi="Calibri" w:cs="Calibri"/>
          <w:spacing w:val="-1"/>
          <w:sz w:val="22"/>
          <w:szCs w:val="22"/>
        </w:rPr>
        <w:t>a</w:t>
      </w:r>
      <w:r>
        <w:rPr>
          <w:rFonts w:ascii="Calibri" w:eastAsia="Calibri" w:hAnsi="Calibri" w:cs="Calibri"/>
          <w:sz w:val="22"/>
          <w:szCs w:val="22"/>
        </w:rPr>
        <w:t>f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 xml:space="preserve">ar belanja menjadi huruf </w:t>
      </w:r>
      <w:r>
        <w:rPr>
          <w:rFonts w:ascii="Calibri" w:eastAsia="Calibri" w:hAnsi="Calibri" w:cs="Calibri"/>
          <w:spacing w:val="-4"/>
          <w:sz w:val="22"/>
          <w:szCs w:val="22"/>
        </w:rPr>
        <w:t>k</w:t>
      </w:r>
      <w:r>
        <w:rPr>
          <w:rFonts w:ascii="Calibri" w:eastAsia="Calibri" w:hAnsi="Calibri" w:cs="Calibri"/>
          <w:sz w:val="22"/>
          <w:szCs w:val="22"/>
        </w:rPr>
        <w:t>api</w:t>
      </w:r>
      <w:r>
        <w:rPr>
          <w:rFonts w:ascii="Calibri" w:eastAsia="Calibri" w:hAnsi="Calibri" w:cs="Calibri"/>
          <w:spacing w:val="-3"/>
          <w:sz w:val="22"/>
          <w:szCs w:val="22"/>
        </w:rPr>
        <w:t>t</w:t>
      </w:r>
      <w:r>
        <w:rPr>
          <w:rFonts w:ascii="Calibri" w:eastAsia="Calibri" w:hAnsi="Calibri" w:cs="Calibri"/>
          <w:sz w:val="22"/>
          <w:szCs w:val="22"/>
        </w:rPr>
        <w:t>al di s</w:t>
      </w:r>
      <w:r>
        <w:rPr>
          <w:rFonts w:ascii="Calibri" w:eastAsia="Calibri" w:hAnsi="Calibri" w:cs="Calibri"/>
          <w:spacing w:val="-1"/>
          <w:sz w:val="22"/>
          <w:szCs w:val="22"/>
        </w:rPr>
        <w:t>e</w:t>
      </w:r>
      <w:r>
        <w:rPr>
          <w:rFonts w:ascii="Calibri" w:eastAsia="Calibri" w:hAnsi="Calibri" w:cs="Calibri"/>
          <w:sz w:val="22"/>
          <w:szCs w:val="22"/>
        </w:rPr>
        <w:t>tiap ba</w:t>
      </w:r>
      <w:r>
        <w:rPr>
          <w:rFonts w:ascii="Calibri" w:eastAsia="Calibri" w:hAnsi="Calibri" w:cs="Calibri"/>
          <w:spacing w:val="-5"/>
          <w:sz w:val="22"/>
          <w:szCs w:val="22"/>
        </w:rPr>
        <w:t>r</w:t>
      </w:r>
      <w:r>
        <w:rPr>
          <w:rFonts w:ascii="Calibri" w:eastAsia="Calibri" w:hAnsi="Calibri" w:cs="Calibri"/>
          <w:sz w:val="22"/>
          <w:szCs w:val="22"/>
        </w:rPr>
        <w:t>ang</w:t>
      </w:r>
      <w:r>
        <w:rPr>
          <w:rFonts w:ascii="Calibri" w:eastAsia="Calibri" w:hAnsi="Calibri" w:cs="Calibri"/>
          <w:spacing w:val="-4"/>
          <w:sz w:val="22"/>
          <w:szCs w:val="22"/>
        </w:rPr>
        <w:t>n</w:t>
      </w:r>
      <w:r>
        <w:rPr>
          <w:rFonts w:ascii="Calibri" w:eastAsia="Calibri" w:hAnsi="Calibri" w:cs="Calibri"/>
          <w:spacing w:val="-3"/>
          <w:sz w:val="22"/>
          <w:szCs w:val="22"/>
        </w:rPr>
        <w:t>y</w:t>
      </w:r>
      <w:r>
        <w:rPr>
          <w:rFonts w:ascii="Calibri" w:eastAsia="Calibri" w:hAnsi="Calibri" w:cs="Calibri"/>
          <w:sz w:val="22"/>
          <w:szCs w:val="22"/>
        </w:rPr>
        <w:t xml:space="preserve">a. 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 xml:space="preserve">(5 </w:t>
      </w:r>
      <w:r>
        <w:rPr>
          <w:rFonts w:ascii="Calibri" w:eastAsia="Calibri" w:hAnsi="Calibri" w:cs="Calibri"/>
          <w:b/>
          <w:color w:val="FF0000"/>
          <w:spacing w:val="-4"/>
          <w:sz w:val="22"/>
          <w:szCs w:val="22"/>
        </w:rPr>
        <w:t>P</w:t>
      </w:r>
      <w:r>
        <w:rPr>
          <w:rFonts w:ascii="Calibri" w:eastAsia="Calibri" w:hAnsi="Calibri" w:cs="Calibri"/>
          <w:b/>
          <w:color w:val="FF0000"/>
          <w:sz w:val="22"/>
          <w:szCs w:val="22"/>
        </w:rPr>
        <w:t>oi</w:t>
      </w:r>
      <w:r w:rsidR="005C7106">
        <w:rPr>
          <w:rFonts w:ascii="Calibri" w:eastAsia="Calibri" w:hAnsi="Calibri" w:cs="Calibri"/>
          <w:b/>
          <w:color w:val="FF0000"/>
          <w:sz w:val="22"/>
          <w:szCs w:val="22"/>
        </w:rPr>
        <w:t>n)</w:t>
      </w:r>
      <w:r w:rsidR="005C7106">
        <w:rPr>
          <w:sz w:val="16"/>
          <w:szCs w:val="16"/>
        </w:rPr>
        <w:t xml:space="preserve"> </w:t>
      </w:r>
    </w:p>
    <w:sectPr w:rsidR="00835DE6">
      <w:headerReference w:type="default" r:id="rId20"/>
      <w:footerReference w:type="default" r:id="rId21"/>
      <w:pgSz w:w="12240" w:h="15840"/>
      <w:pgMar w:top="1260" w:right="520" w:bottom="280" w:left="1340" w:header="5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F2EB9F" w14:textId="77777777" w:rsidR="001C1F95" w:rsidRDefault="001C1F95">
      <w:r>
        <w:separator/>
      </w:r>
    </w:p>
  </w:endnote>
  <w:endnote w:type="continuationSeparator" w:id="0">
    <w:p w14:paraId="36F8A13C" w14:textId="77777777" w:rsidR="001C1F95" w:rsidRDefault="001C1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3D9A0" w14:textId="2EF59C2C" w:rsidR="00835DE6" w:rsidRDefault="00835DE6">
    <w:pPr>
      <w:spacing w:line="200" w:lineRule="exac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5077E5" w14:textId="0AD3AF86" w:rsidR="00835DE6" w:rsidRDefault="00835DE6">
    <w:pPr>
      <w:spacing w:line="200" w:lineRule="exac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B7C55" w14:textId="77777777" w:rsidR="00835DE6" w:rsidRDefault="00835DE6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302C1" w14:textId="77777777" w:rsidR="001C1F95" w:rsidRDefault="001C1F95">
      <w:r>
        <w:separator/>
      </w:r>
    </w:p>
  </w:footnote>
  <w:footnote w:type="continuationSeparator" w:id="0">
    <w:p w14:paraId="71424F66" w14:textId="77777777" w:rsidR="001C1F95" w:rsidRDefault="001C1F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59FD1" w14:textId="56E65609" w:rsidR="00835DE6" w:rsidRDefault="00C44CFF">
    <w:pPr>
      <w:spacing w:line="200" w:lineRule="exact"/>
    </w:pP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4FC9AAB" wp14:editId="5D7F68A4">
              <wp:simplePos x="0" y="0"/>
              <wp:positionH relativeFrom="column">
                <wp:posOffset>5036136</wp:posOffset>
              </wp:positionH>
              <wp:positionV relativeFrom="paragraph">
                <wp:posOffset>-131543</wp:posOffset>
              </wp:positionV>
              <wp:extent cx="1616710" cy="286385"/>
              <wp:effectExtent l="0" t="0" r="21590" b="18415"/>
              <wp:wrapSquare wrapText="bothSides"/>
              <wp:docPr id="217" name="Kotak Tek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6710" cy="286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76A97A" w14:textId="13E12792" w:rsidR="00C44CFF" w:rsidRPr="00C44CFF" w:rsidRDefault="00C44CFF">
                          <w:pPr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C44CFF">
                            <w:rPr>
                              <w:b/>
                              <w:bCs/>
                              <w:sz w:val="32"/>
                              <w:szCs w:val="32"/>
                            </w:rPr>
                            <w:t>Kelas B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FC9AAB" id="_x0000_t202" coordsize="21600,21600" o:spt="202" path="m,l,21600r21600,l21600,xe">
              <v:stroke joinstyle="miter"/>
              <v:path gradientshapeok="t" o:connecttype="rect"/>
            </v:shapetype>
            <v:shape id="Kotak Teks 2" o:spid="_x0000_s1026" type="#_x0000_t202" style="position:absolute;margin-left:396.55pt;margin-top:-10.35pt;width:127.3pt;height:22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">
              <v:textbox>
                <w:txbxContent>
                  <w:p w14:paraId="6C76A97A" w14:textId="13E12792" w:rsidR="00C44CFF" w:rsidRPr="00C44CFF" w:rsidRDefault="00C44CFF">
                    <w:pPr>
                      <w:rPr>
                        <w:b/>
                        <w:bCs/>
                        <w:sz w:val="32"/>
                        <w:szCs w:val="32"/>
                      </w:rPr>
                    </w:pPr>
                    <w:r w:rsidRPr="00C44CFF">
                      <w:rPr>
                        <w:b/>
                        <w:bCs/>
                        <w:sz w:val="32"/>
                        <w:szCs w:val="32"/>
                      </w:rPr>
                      <w:t>Kelas B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7330A9" w14:textId="037C05D2" w:rsidR="00835DE6" w:rsidRDefault="00835DE6">
    <w:pPr>
      <w:spacing w:line="200" w:lineRule="exac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BE75FB"/>
    <w:multiLevelType w:val="multilevel"/>
    <w:tmpl w:val="DA00E29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7682BB3"/>
    <w:multiLevelType w:val="hybridMultilevel"/>
    <w:tmpl w:val="059C9626"/>
    <w:lvl w:ilvl="0" w:tplc="A7448F2E">
      <w:start w:val="1"/>
      <w:numFmt w:val="decimal"/>
      <w:lvlText w:val="%1."/>
      <w:lvlJc w:val="left"/>
      <w:pPr>
        <w:ind w:left="720" w:hanging="360"/>
      </w:pPr>
      <w:rPr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DE6"/>
    <w:rsid w:val="00017C14"/>
    <w:rsid w:val="000C4DFA"/>
    <w:rsid w:val="0012421D"/>
    <w:rsid w:val="001C1F95"/>
    <w:rsid w:val="002E0FAD"/>
    <w:rsid w:val="004A0927"/>
    <w:rsid w:val="004C188E"/>
    <w:rsid w:val="005C7106"/>
    <w:rsid w:val="00772010"/>
    <w:rsid w:val="00835DE6"/>
    <w:rsid w:val="008D4E05"/>
    <w:rsid w:val="00903AFC"/>
    <w:rsid w:val="00A032E3"/>
    <w:rsid w:val="00A23C67"/>
    <w:rsid w:val="00B76490"/>
    <w:rsid w:val="00BA1E18"/>
    <w:rsid w:val="00C44CFF"/>
    <w:rsid w:val="00C96207"/>
    <w:rsid w:val="00D60B87"/>
    <w:rsid w:val="00F06F5B"/>
    <w:rsid w:val="00FD45A2"/>
    <w:rsid w:val="00FE1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BE71AF"/>
  <w15:docId w15:val="{B6B6F411-1166-4980-94C2-428F5E5B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927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E0F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FAD"/>
  </w:style>
  <w:style w:type="paragraph" w:styleId="Footer">
    <w:name w:val="footer"/>
    <w:basedOn w:val="Normal"/>
    <w:link w:val="FooterChar"/>
    <w:uiPriority w:val="99"/>
    <w:unhideWhenUsed/>
    <w:rsid w:val="002E0F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FAD"/>
  </w:style>
  <w:style w:type="paragraph" w:styleId="ListParagraph">
    <w:name w:val="List Paragraph"/>
    <w:basedOn w:val="Normal"/>
    <w:uiPriority w:val="34"/>
    <w:qFormat/>
    <w:rsid w:val="00903A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KEZIA KURNIANI</cp:lastModifiedBy>
  <cp:revision>7</cp:revision>
  <dcterms:created xsi:type="dcterms:W3CDTF">2022-11-22T16:31:00Z</dcterms:created>
  <dcterms:modified xsi:type="dcterms:W3CDTF">2022-11-24T02:35:00Z</dcterms:modified>
</cp:coreProperties>
</file>