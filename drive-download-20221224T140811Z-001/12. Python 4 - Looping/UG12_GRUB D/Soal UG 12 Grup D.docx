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90D7" w14:textId="749A2EC5" w:rsidR="00835DE6" w:rsidRDefault="00835DE6">
      <w:pPr>
        <w:spacing w:before="7" w:line="180" w:lineRule="exact"/>
        <w:rPr>
          <w:sz w:val="19"/>
          <w:szCs w:val="19"/>
        </w:rPr>
      </w:pPr>
    </w:p>
    <w:p w14:paraId="76F06BFB" w14:textId="77777777" w:rsidR="00835DE6" w:rsidRDefault="00835DE6">
      <w:pPr>
        <w:spacing w:line="200" w:lineRule="exact"/>
      </w:pPr>
    </w:p>
    <w:p w14:paraId="41CC3080" w14:textId="01A9AF4F" w:rsidR="00835DE6" w:rsidRPr="002E0FAD" w:rsidRDefault="0077336D" w:rsidP="002E0FAD">
      <w:pPr>
        <w:spacing w:line="720" w:lineRule="exact"/>
        <w:ind w:left="1955"/>
        <w:rPr>
          <w:rFonts w:ascii="Bookman Old Style" w:hAnsi="Bookman Old Style"/>
          <w:sz w:val="26"/>
          <w:szCs w:val="26"/>
        </w:rPr>
      </w:pPr>
      <w:r>
        <w:rPr>
          <w:rFonts w:ascii="Microsoft Himalaya" w:hAnsi="Microsoft Himalaya" w:cs="Microsoft Himalaya"/>
          <w:sz w:val="96"/>
          <w:szCs w:val="96"/>
        </w:rPr>
        <w:pict w14:anchorId="19BC7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1in;margin-top:59.55pt;width:75.75pt;height:75.75pt;z-index:-251658240;mso-position-horizontal-relative:page;mso-position-vertical-relative:page">
            <v:imagedata r:id="rId8" o:title=""/>
            <w10:wrap anchorx="page" anchory="page"/>
          </v:shape>
        </w:pict>
      </w:r>
      <w:r w:rsidR="00731AFA">
        <w:rPr>
          <w:rFonts w:ascii="Microsoft Himalaya" w:hAnsi="Microsoft Himalaya" w:cs="Microsoft Himalaya"/>
          <w:color w:val="1B4586"/>
          <w:w w:val="75"/>
          <w:sz w:val="96"/>
          <w:szCs w:val="96"/>
        </w:rPr>
        <w:t>LOOP</w:t>
      </w:r>
      <w:r w:rsidR="002E0FAD" w:rsidRPr="002E0FAD">
        <w:rPr>
          <w:rFonts w:ascii="Microsoft Himalaya" w:hAnsi="Microsoft Himalaya" w:cs="Microsoft Himalaya"/>
          <w:color w:val="1B4586"/>
          <w:w w:val="75"/>
          <w:sz w:val="96"/>
          <w:szCs w:val="96"/>
        </w:rPr>
        <w:t>ING</w:t>
      </w:r>
    </w:p>
    <w:p w14:paraId="6D8F2BB8" w14:textId="34E72FE9" w:rsidR="00835DE6" w:rsidRDefault="00835DE6">
      <w:pPr>
        <w:spacing w:line="200" w:lineRule="exact"/>
      </w:pPr>
    </w:p>
    <w:p w14:paraId="2425D8C2" w14:textId="5AF95F85" w:rsidR="002E0FAD" w:rsidRDefault="002E0FAD">
      <w:pPr>
        <w:spacing w:line="200" w:lineRule="exact"/>
      </w:pPr>
    </w:p>
    <w:p w14:paraId="2BD25160" w14:textId="77777777" w:rsidR="002E0FAD" w:rsidRDefault="002E0FAD">
      <w:pPr>
        <w:spacing w:line="200" w:lineRule="exact"/>
      </w:pPr>
    </w:p>
    <w:p w14:paraId="288D16D9" w14:textId="77777777" w:rsidR="00835DE6" w:rsidRDefault="00835DE6">
      <w:pPr>
        <w:spacing w:before="2" w:line="260" w:lineRule="exact"/>
        <w:rPr>
          <w:sz w:val="26"/>
          <w:szCs w:val="26"/>
        </w:rPr>
      </w:pPr>
    </w:p>
    <w:p w14:paraId="47B256FA" w14:textId="77777777" w:rsidR="00835DE6" w:rsidRDefault="0012421D">
      <w:pPr>
        <w:spacing w:before="15"/>
        <w:ind w:left="100"/>
        <w:rPr>
          <w:rFonts w:ascii="Calibri" w:eastAsia="Calibri" w:hAnsi="Calibri" w:cs="Calibri"/>
          <w:sz w:val="22"/>
          <w:szCs w:val="22"/>
        </w:rPr>
      </w:pPr>
      <w:r>
        <w:rPr>
          <w:rFonts w:ascii="Calibri" w:eastAsia="Calibri" w:hAnsi="Calibri" w:cs="Calibri"/>
          <w:b/>
          <w:spacing w:val="-4"/>
          <w:sz w:val="22"/>
          <w:szCs w:val="22"/>
        </w:rPr>
        <w:t>K</w:t>
      </w:r>
      <w:r>
        <w:rPr>
          <w:rFonts w:ascii="Calibri" w:eastAsia="Calibri" w:hAnsi="Calibri" w:cs="Calibri"/>
          <w:b/>
          <w:spacing w:val="-2"/>
          <w:sz w:val="22"/>
          <w:szCs w:val="22"/>
        </w:rPr>
        <w:t>e</w:t>
      </w:r>
      <w:r>
        <w:rPr>
          <w:rFonts w:ascii="Calibri" w:eastAsia="Calibri" w:hAnsi="Calibri" w:cs="Calibri"/>
          <w:b/>
          <w:spacing w:val="-3"/>
          <w:sz w:val="22"/>
          <w:szCs w:val="22"/>
        </w:rPr>
        <w:t>t</w:t>
      </w:r>
      <w:r>
        <w:rPr>
          <w:rFonts w:ascii="Calibri" w:eastAsia="Calibri" w:hAnsi="Calibri" w:cs="Calibri"/>
          <w:b/>
          <w:sz w:val="22"/>
          <w:szCs w:val="22"/>
        </w:rPr>
        <w:t>e</w:t>
      </w:r>
      <w:r>
        <w:rPr>
          <w:rFonts w:ascii="Calibri" w:eastAsia="Calibri" w:hAnsi="Calibri" w:cs="Calibri"/>
          <w:b/>
          <w:spacing w:val="-2"/>
          <w:sz w:val="22"/>
          <w:szCs w:val="22"/>
        </w:rPr>
        <w:t>n</w:t>
      </w:r>
      <w:r>
        <w:rPr>
          <w:rFonts w:ascii="Calibri" w:eastAsia="Calibri" w:hAnsi="Calibri" w:cs="Calibri"/>
          <w:b/>
          <w:sz w:val="22"/>
          <w:szCs w:val="22"/>
        </w:rPr>
        <w:t>tuan pen</w:t>
      </w:r>
      <w:r>
        <w:rPr>
          <w:rFonts w:ascii="Calibri" w:eastAsia="Calibri" w:hAnsi="Calibri" w:cs="Calibri"/>
          <w:b/>
          <w:spacing w:val="-2"/>
          <w:sz w:val="22"/>
          <w:szCs w:val="22"/>
        </w:rPr>
        <w:t>g</w:t>
      </w:r>
      <w:r>
        <w:rPr>
          <w:rFonts w:ascii="Calibri" w:eastAsia="Calibri" w:hAnsi="Calibri" w:cs="Calibri"/>
          <w:b/>
          <w:sz w:val="22"/>
          <w:szCs w:val="22"/>
        </w:rPr>
        <w:t>erjaan :</w:t>
      </w:r>
    </w:p>
    <w:p w14:paraId="1FBF8DFD" w14:textId="77777777" w:rsidR="00835DE6" w:rsidRDefault="00835DE6">
      <w:pPr>
        <w:spacing w:before="1" w:line="220" w:lineRule="exact"/>
        <w:rPr>
          <w:sz w:val="22"/>
          <w:szCs w:val="22"/>
        </w:rPr>
      </w:pPr>
    </w:p>
    <w:p w14:paraId="0C2B9B8E" w14:textId="0059B728" w:rsidR="00835DE6" w:rsidRPr="00731AFA" w:rsidRDefault="0012421D" w:rsidP="00731AFA">
      <w:pPr>
        <w:spacing w:line="258" w:lineRule="auto"/>
        <w:ind w:left="820" w:right="882" w:hanging="360"/>
        <w:jc w:val="both"/>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pacing w:val="39"/>
          <w:sz w:val="22"/>
          <w:szCs w:val="22"/>
        </w:rPr>
        <w:t xml:space="preserve"> </w:t>
      </w:r>
      <w:r>
        <w:rPr>
          <w:rFonts w:ascii="Calibri" w:eastAsia="Calibri" w:hAnsi="Calibri" w:cs="Calibri"/>
          <w:spacing w:val="-8"/>
          <w:sz w:val="22"/>
          <w:szCs w:val="22"/>
        </w:rPr>
        <w:t>W</w:t>
      </w:r>
      <w:r>
        <w:rPr>
          <w:rFonts w:ascii="Calibri" w:eastAsia="Calibri" w:hAnsi="Calibri" w:cs="Calibri"/>
          <w:sz w:val="22"/>
          <w:szCs w:val="22"/>
        </w:rPr>
        <w:t>a</w:t>
      </w:r>
      <w:r>
        <w:rPr>
          <w:rFonts w:ascii="Calibri" w:eastAsia="Calibri" w:hAnsi="Calibri" w:cs="Calibri"/>
          <w:spacing w:val="-1"/>
          <w:sz w:val="22"/>
          <w:szCs w:val="22"/>
        </w:rPr>
        <w:t>k</w:t>
      </w:r>
      <w:r>
        <w:rPr>
          <w:rFonts w:ascii="Calibri" w:eastAsia="Calibri" w:hAnsi="Calibri" w:cs="Calibri"/>
          <w:sz w:val="22"/>
          <w:szCs w:val="22"/>
        </w:rPr>
        <w:t xml:space="preserve">tu  </w:t>
      </w:r>
      <w:r>
        <w:rPr>
          <w:rFonts w:ascii="Calibri" w:eastAsia="Calibri" w:hAnsi="Calibri" w:cs="Calibri"/>
          <w:spacing w:val="15"/>
          <w:sz w:val="22"/>
          <w:szCs w:val="22"/>
        </w:rPr>
        <w:t xml:space="preserve"> </w:t>
      </w:r>
      <w:r>
        <w:rPr>
          <w:rFonts w:ascii="Calibri" w:eastAsia="Calibri" w:hAnsi="Calibri" w:cs="Calibri"/>
          <w:sz w:val="22"/>
          <w:szCs w:val="22"/>
        </w:rPr>
        <w:t>pen</w:t>
      </w:r>
      <w:r>
        <w:rPr>
          <w:rFonts w:ascii="Calibri" w:eastAsia="Calibri" w:hAnsi="Calibri" w:cs="Calibri"/>
          <w:spacing w:val="-2"/>
          <w:sz w:val="22"/>
          <w:szCs w:val="22"/>
        </w:rPr>
        <w:t>g</w:t>
      </w:r>
      <w:r>
        <w:rPr>
          <w:rFonts w:ascii="Calibri" w:eastAsia="Calibri" w:hAnsi="Calibri" w:cs="Calibri"/>
          <w:sz w:val="22"/>
          <w:szCs w:val="22"/>
        </w:rPr>
        <w:t xml:space="preserve">erjaan  </w:t>
      </w:r>
      <w:r>
        <w:rPr>
          <w:rFonts w:ascii="Calibri" w:eastAsia="Calibri" w:hAnsi="Calibri" w:cs="Calibri"/>
          <w:spacing w:val="15"/>
          <w:sz w:val="22"/>
          <w:szCs w:val="22"/>
        </w:rPr>
        <w:t xml:space="preserve"> </w:t>
      </w:r>
      <w:r>
        <w:rPr>
          <w:rFonts w:ascii="Calibri" w:eastAsia="Calibri" w:hAnsi="Calibri" w:cs="Calibri"/>
          <w:sz w:val="22"/>
          <w:szCs w:val="22"/>
        </w:rPr>
        <w:t xml:space="preserve">unguided  </w:t>
      </w:r>
      <w:r>
        <w:rPr>
          <w:rFonts w:ascii="Calibri" w:eastAsia="Calibri" w:hAnsi="Calibri" w:cs="Calibri"/>
          <w:spacing w:val="15"/>
          <w:sz w:val="22"/>
          <w:szCs w:val="22"/>
        </w:rPr>
        <w:t xml:space="preserve"> </w:t>
      </w:r>
      <w:r>
        <w:rPr>
          <w:rFonts w:ascii="Calibri" w:eastAsia="Calibri" w:hAnsi="Calibri" w:cs="Calibri"/>
          <w:sz w:val="22"/>
          <w:szCs w:val="22"/>
        </w:rPr>
        <w:t>disesuai</w:t>
      </w:r>
      <w:r>
        <w:rPr>
          <w:rFonts w:ascii="Calibri" w:eastAsia="Calibri" w:hAnsi="Calibri" w:cs="Calibri"/>
          <w:spacing w:val="-4"/>
          <w:sz w:val="22"/>
          <w:szCs w:val="22"/>
        </w:rPr>
        <w:t>k</w:t>
      </w:r>
      <w:r>
        <w:rPr>
          <w:rFonts w:ascii="Calibri" w:eastAsia="Calibri" w:hAnsi="Calibri" w:cs="Calibri"/>
          <w:sz w:val="22"/>
          <w:szCs w:val="22"/>
        </w:rPr>
        <w:t xml:space="preserve">an  </w:t>
      </w:r>
      <w:r>
        <w:rPr>
          <w:rFonts w:ascii="Calibri" w:eastAsia="Calibri" w:hAnsi="Calibri" w:cs="Calibri"/>
          <w:spacing w:val="15"/>
          <w:sz w:val="22"/>
          <w:szCs w:val="22"/>
        </w:rPr>
        <w:t xml:space="preserve"> </w:t>
      </w:r>
      <w:r>
        <w:rPr>
          <w:rFonts w:ascii="Calibri" w:eastAsia="Calibri" w:hAnsi="Calibri" w:cs="Calibri"/>
          <w:sz w:val="22"/>
          <w:szCs w:val="22"/>
        </w:rPr>
        <w:t>den</w:t>
      </w:r>
      <w:r>
        <w:rPr>
          <w:rFonts w:ascii="Calibri" w:eastAsia="Calibri" w:hAnsi="Calibri" w:cs="Calibri"/>
          <w:spacing w:val="-4"/>
          <w:sz w:val="22"/>
          <w:szCs w:val="22"/>
        </w:rPr>
        <w:t>g</w:t>
      </w:r>
      <w:r>
        <w:rPr>
          <w:rFonts w:ascii="Calibri" w:eastAsia="Calibri" w:hAnsi="Calibri" w:cs="Calibri"/>
          <w:sz w:val="22"/>
          <w:szCs w:val="22"/>
        </w:rPr>
        <w:t xml:space="preserve">an  </w:t>
      </w:r>
      <w:r>
        <w:rPr>
          <w:rFonts w:ascii="Calibri" w:eastAsia="Calibri" w:hAnsi="Calibri" w:cs="Calibri"/>
          <w:spacing w:val="15"/>
          <w:sz w:val="22"/>
          <w:szCs w:val="22"/>
        </w:rPr>
        <w:t xml:space="preserve"> </w:t>
      </w:r>
      <w:r>
        <w:rPr>
          <w:rFonts w:ascii="Calibri" w:eastAsia="Calibri" w:hAnsi="Calibri" w:cs="Calibri"/>
          <w:spacing w:val="-3"/>
          <w:sz w:val="22"/>
          <w:szCs w:val="22"/>
        </w:rPr>
        <w:t>w</w:t>
      </w:r>
      <w:r>
        <w:rPr>
          <w:rFonts w:ascii="Calibri" w:eastAsia="Calibri" w:hAnsi="Calibri" w:cs="Calibri"/>
          <w:sz w:val="22"/>
          <w:szCs w:val="22"/>
        </w:rPr>
        <w:t>a</w:t>
      </w:r>
      <w:r>
        <w:rPr>
          <w:rFonts w:ascii="Calibri" w:eastAsia="Calibri" w:hAnsi="Calibri" w:cs="Calibri"/>
          <w:spacing w:val="-1"/>
          <w:sz w:val="22"/>
          <w:szCs w:val="22"/>
        </w:rPr>
        <w:t>k</w:t>
      </w:r>
      <w:r>
        <w:rPr>
          <w:rFonts w:ascii="Calibri" w:eastAsia="Calibri" w:hAnsi="Calibri" w:cs="Calibri"/>
          <w:sz w:val="22"/>
          <w:szCs w:val="22"/>
        </w:rPr>
        <w:t xml:space="preserve">tu  </w:t>
      </w:r>
      <w:r>
        <w:rPr>
          <w:rFonts w:ascii="Calibri" w:eastAsia="Calibri" w:hAnsi="Calibri" w:cs="Calibri"/>
          <w:spacing w:val="15"/>
          <w:sz w:val="22"/>
          <w:szCs w:val="22"/>
        </w:rPr>
        <w:t xml:space="preserve"> </w:t>
      </w:r>
      <w:r>
        <w:rPr>
          <w:rFonts w:ascii="Calibri" w:eastAsia="Calibri" w:hAnsi="Calibri" w:cs="Calibri"/>
          <w:spacing w:val="-3"/>
          <w:sz w:val="22"/>
          <w:szCs w:val="22"/>
        </w:rPr>
        <w:t>y</w:t>
      </w:r>
      <w:r>
        <w:rPr>
          <w:rFonts w:ascii="Calibri" w:eastAsia="Calibri" w:hAnsi="Calibri" w:cs="Calibri"/>
          <w:sz w:val="22"/>
          <w:szCs w:val="22"/>
        </w:rPr>
        <w:t xml:space="preserve">ang  </w:t>
      </w:r>
      <w:r>
        <w:rPr>
          <w:rFonts w:ascii="Calibri" w:eastAsia="Calibri" w:hAnsi="Calibri" w:cs="Calibri"/>
          <w:spacing w:val="15"/>
          <w:sz w:val="22"/>
          <w:szCs w:val="22"/>
        </w:rPr>
        <w:t xml:space="preserve"> </w:t>
      </w:r>
      <w:r>
        <w:rPr>
          <w:rFonts w:ascii="Calibri" w:eastAsia="Calibri" w:hAnsi="Calibri" w:cs="Calibri"/>
          <w:sz w:val="22"/>
          <w:szCs w:val="22"/>
        </w:rPr>
        <w:t xml:space="preserve">ada  </w:t>
      </w:r>
      <w:r>
        <w:rPr>
          <w:rFonts w:ascii="Calibri" w:eastAsia="Calibri" w:hAnsi="Calibri" w:cs="Calibri"/>
          <w:spacing w:val="15"/>
          <w:sz w:val="22"/>
          <w:szCs w:val="22"/>
        </w:rPr>
        <w:t xml:space="preserve"> </w:t>
      </w:r>
      <w:r>
        <w:rPr>
          <w:rFonts w:ascii="Calibri" w:eastAsia="Calibri" w:hAnsi="Calibri" w:cs="Calibri"/>
          <w:sz w:val="22"/>
          <w:szCs w:val="22"/>
        </w:rPr>
        <w:t xml:space="preserve">pada   </w:t>
      </w:r>
      <w:r>
        <w:rPr>
          <w:rFonts w:ascii="Calibri" w:eastAsia="Calibri" w:hAnsi="Calibri" w:cs="Calibri"/>
          <w:spacing w:val="-3"/>
          <w:sz w:val="22"/>
          <w:szCs w:val="22"/>
        </w:rPr>
        <w:t>E</w:t>
      </w:r>
      <w:r>
        <w:rPr>
          <w:rFonts w:ascii="Calibri" w:eastAsia="Calibri" w:hAnsi="Calibri" w:cs="Calibri"/>
          <w:sz w:val="22"/>
          <w:szCs w:val="22"/>
        </w:rPr>
        <w:t xml:space="preserve">-class.  </w:t>
      </w:r>
      <w:r>
        <w:rPr>
          <w:rFonts w:ascii="Calibri" w:eastAsia="Calibri" w:hAnsi="Calibri" w:cs="Calibri"/>
          <w:spacing w:val="1"/>
          <w:sz w:val="22"/>
          <w:szCs w:val="22"/>
        </w:rPr>
        <w:t xml:space="preserve"> </w:t>
      </w:r>
      <w:r>
        <w:rPr>
          <w:rFonts w:ascii="Calibri" w:eastAsia="Calibri" w:hAnsi="Calibri" w:cs="Calibri"/>
          <w:spacing w:val="-4"/>
          <w:sz w:val="22"/>
          <w:szCs w:val="22"/>
        </w:rPr>
        <w:t>P</w:t>
      </w:r>
      <w:r>
        <w:rPr>
          <w:rFonts w:ascii="Calibri" w:eastAsia="Calibri" w:hAnsi="Calibri" w:cs="Calibri"/>
          <w:sz w:val="22"/>
          <w:szCs w:val="22"/>
        </w:rPr>
        <w:t>erlu diperh</w:t>
      </w:r>
      <w:r>
        <w:rPr>
          <w:rFonts w:ascii="Calibri" w:eastAsia="Calibri" w:hAnsi="Calibri" w:cs="Calibri"/>
          <w:spacing w:val="-2"/>
          <w:sz w:val="22"/>
          <w:szCs w:val="22"/>
        </w:rPr>
        <w:t>a</w:t>
      </w:r>
      <w:r>
        <w:rPr>
          <w:rFonts w:ascii="Calibri" w:eastAsia="Calibri" w:hAnsi="Calibri" w:cs="Calibri"/>
          <w:sz w:val="22"/>
          <w:szCs w:val="22"/>
        </w:rPr>
        <w:t>ti</w:t>
      </w:r>
      <w:r>
        <w:rPr>
          <w:rFonts w:ascii="Calibri" w:eastAsia="Calibri" w:hAnsi="Calibri" w:cs="Calibri"/>
          <w:spacing w:val="-4"/>
          <w:sz w:val="22"/>
          <w:szCs w:val="22"/>
        </w:rPr>
        <w:t>k</w:t>
      </w:r>
      <w:r>
        <w:rPr>
          <w:rFonts w:ascii="Calibri" w:eastAsia="Calibri" w:hAnsi="Calibri" w:cs="Calibri"/>
          <w:sz w:val="22"/>
          <w:szCs w:val="22"/>
        </w:rPr>
        <w:t>an ba</w:t>
      </w:r>
      <w:r>
        <w:rPr>
          <w:rFonts w:ascii="Calibri" w:eastAsia="Calibri" w:hAnsi="Calibri" w:cs="Calibri"/>
          <w:spacing w:val="-2"/>
          <w:sz w:val="22"/>
          <w:szCs w:val="22"/>
        </w:rPr>
        <w:t>h</w:t>
      </w:r>
      <w:r>
        <w:rPr>
          <w:rFonts w:ascii="Calibri" w:eastAsia="Calibri" w:hAnsi="Calibri" w:cs="Calibri"/>
          <w:spacing w:val="-3"/>
          <w:sz w:val="22"/>
          <w:szCs w:val="22"/>
        </w:rPr>
        <w:t>w</w:t>
      </w:r>
      <w:r>
        <w:rPr>
          <w:rFonts w:ascii="Calibri" w:eastAsia="Calibri" w:hAnsi="Calibri" w:cs="Calibri"/>
          <w:sz w:val="22"/>
          <w:szCs w:val="22"/>
        </w:rPr>
        <w:t xml:space="preserve">a </w:t>
      </w:r>
      <w:r>
        <w:rPr>
          <w:rFonts w:ascii="Calibri" w:eastAsia="Calibri" w:hAnsi="Calibri" w:cs="Calibri"/>
          <w:spacing w:val="-5"/>
          <w:sz w:val="22"/>
          <w:szCs w:val="22"/>
        </w:rPr>
        <w:t>f</w:t>
      </w:r>
      <w:r>
        <w:rPr>
          <w:rFonts w:ascii="Calibri" w:eastAsia="Calibri" w:hAnsi="Calibri" w:cs="Calibri"/>
          <w:sz w:val="22"/>
          <w:szCs w:val="22"/>
        </w:rPr>
        <w:t>orm</w:t>
      </w:r>
      <w:r>
        <w:rPr>
          <w:rFonts w:ascii="Calibri" w:eastAsia="Calibri" w:hAnsi="Calibri" w:cs="Calibri"/>
          <w:spacing w:val="-2"/>
          <w:sz w:val="22"/>
          <w:szCs w:val="22"/>
        </w:rPr>
        <w:t>a</w:t>
      </w:r>
      <w:r>
        <w:rPr>
          <w:rFonts w:ascii="Calibri" w:eastAsia="Calibri" w:hAnsi="Calibri" w:cs="Calibri"/>
          <w:sz w:val="22"/>
          <w:szCs w:val="22"/>
        </w:rPr>
        <w:t xml:space="preserve">t </w:t>
      </w:r>
      <w:r>
        <w:rPr>
          <w:rFonts w:ascii="Calibri" w:eastAsia="Calibri" w:hAnsi="Calibri" w:cs="Calibri"/>
          <w:spacing w:val="-3"/>
          <w:sz w:val="22"/>
          <w:szCs w:val="22"/>
        </w:rPr>
        <w:t>w</w:t>
      </w:r>
      <w:r>
        <w:rPr>
          <w:rFonts w:ascii="Calibri" w:eastAsia="Calibri" w:hAnsi="Calibri" w:cs="Calibri"/>
          <w:sz w:val="22"/>
          <w:szCs w:val="22"/>
        </w:rPr>
        <w:t>a</w:t>
      </w:r>
      <w:r>
        <w:rPr>
          <w:rFonts w:ascii="Calibri" w:eastAsia="Calibri" w:hAnsi="Calibri" w:cs="Calibri"/>
          <w:spacing w:val="-1"/>
          <w:sz w:val="22"/>
          <w:szCs w:val="22"/>
        </w:rPr>
        <w:t>k</w:t>
      </w:r>
      <w:r>
        <w:rPr>
          <w:rFonts w:ascii="Calibri" w:eastAsia="Calibri" w:hAnsi="Calibri" w:cs="Calibri"/>
          <w:sz w:val="22"/>
          <w:szCs w:val="22"/>
        </w:rPr>
        <w:t xml:space="preserve">tu </w:t>
      </w:r>
      <w:r>
        <w:rPr>
          <w:rFonts w:ascii="Calibri" w:eastAsia="Calibri" w:hAnsi="Calibri" w:cs="Calibri"/>
          <w:spacing w:val="-3"/>
          <w:sz w:val="22"/>
          <w:szCs w:val="22"/>
        </w:rPr>
        <w:t>y</w:t>
      </w:r>
      <w:r>
        <w:rPr>
          <w:rFonts w:ascii="Calibri" w:eastAsia="Calibri" w:hAnsi="Calibri" w:cs="Calibri"/>
          <w:sz w:val="22"/>
          <w:szCs w:val="22"/>
        </w:rPr>
        <w:t>ang diguna</w:t>
      </w:r>
      <w:r>
        <w:rPr>
          <w:rFonts w:ascii="Calibri" w:eastAsia="Calibri" w:hAnsi="Calibri" w:cs="Calibri"/>
          <w:spacing w:val="-4"/>
          <w:sz w:val="22"/>
          <w:szCs w:val="22"/>
        </w:rPr>
        <w:t>k</w:t>
      </w:r>
      <w:r>
        <w:rPr>
          <w:rFonts w:ascii="Calibri" w:eastAsia="Calibri" w:hAnsi="Calibri" w:cs="Calibri"/>
          <w:sz w:val="22"/>
          <w:szCs w:val="22"/>
        </w:rPr>
        <w:t>an adalah WIB.</w:t>
      </w:r>
    </w:p>
    <w:p w14:paraId="7FFB3B13" w14:textId="77777777" w:rsidR="00835DE6" w:rsidRDefault="0012421D">
      <w:pPr>
        <w:ind w:left="460"/>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spacing w:val="44"/>
          <w:sz w:val="22"/>
          <w:szCs w:val="22"/>
        </w:rPr>
        <w:t xml:space="preserve"> </w:t>
      </w:r>
      <w:r>
        <w:rPr>
          <w:rFonts w:ascii="Calibri" w:eastAsia="Calibri" w:hAnsi="Calibri" w:cs="Calibri"/>
          <w:sz w:val="22"/>
          <w:szCs w:val="22"/>
        </w:rPr>
        <w:t>Se</w:t>
      </w:r>
      <w:r>
        <w:rPr>
          <w:rFonts w:ascii="Calibri" w:eastAsia="Calibri" w:hAnsi="Calibri" w:cs="Calibri"/>
          <w:spacing w:val="-4"/>
          <w:sz w:val="22"/>
          <w:szCs w:val="22"/>
        </w:rPr>
        <w:t>g</w:t>
      </w:r>
      <w:r>
        <w:rPr>
          <w:rFonts w:ascii="Calibri" w:eastAsia="Calibri" w:hAnsi="Calibri" w:cs="Calibri"/>
          <w:sz w:val="22"/>
          <w:szCs w:val="22"/>
        </w:rPr>
        <w:t>ala be</w:t>
      </w:r>
      <w:r>
        <w:rPr>
          <w:rFonts w:ascii="Calibri" w:eastAsia="Calibri" w:hAnsi="Calibri" w:cs="Calibri"/>
          <w:spacing w:val="-2"/>
          <w:sz w:val="22"/>
          <w:szCs w:val="22"/>
        </w:rPr>
        <w:t>n</w:t>
      </w:r>
      <w:r>
        <w:rPr>
          <w:rFonts w:ascii="Calibri" w:eastAsia="Calibri" w:hAnsi="Calibri" w:cs="Calibri"/>
          <w:sz w:val="22"/>
          <w:szCs w:val="22"/>
        </w:rPr>
        <w:t xml:space="preserve">tuk </w:t>
      </w:r>
      <w:r>
        <w:rPr>
          <w:rFonts w:ascii="Calibri" w:eastAsia="Calibri" w:hAnsi="Calibri" w:cs="Calibri"/>
          <w:spacing w:val="-7"/>
          <w:sz w:val="22"/>
          <w:szCs w:val="22"/>
        </w:rPr>
        <w:t>k</w:t>
      </w:r>
      <w:r>
        <w:rPr>
          <w:rFonts w:ascii="Calibri" w:eastAsia="Calibri" w:hAnsi="Calibri" w:cs="Calibri"/>
          <w:spacing w:val="-1"/>
          <w:sz w:val="22"/>
          <w:szCs w:val="22"/>
        </w:rPr>
        <w:t>e</w:t>
      </w:r>
      <w:r>
        <w:rPr>
          <w:rFonts w:ascii="Calibri" w:eastAsia="Calibri" w:hAnsi="Calibri" w:cs="Calibri"/>
          <w:spacing w:val="-2"/>
          <w:sz w:val="22"/>
          <w:szCs w:val="22"/>
        </w:rPr>
        <w:t>t</w:t>
      </w:r>
      <w:r>
        <w:rPr>
          <w:rFonts w:ascii="Calibri" w:eastAsia="Calibri" w:hAnsi="Calibri" w:cs="Calibri"/>
          <w:sz w:val="22"/>
          <w:szCs w:val="22"/>
        </w:rPr>
        <w:t>erlamb</w:t>
      </w:r>
      <w:r>
        <w:rPr>
          <w:rFonts w:ascii="Calibri" w:eastAsia="Calibri" w:hAnsi="Calibri" w:cs="Calibri"/>
          <w:spacing w:val="-2"/>
          <w:sz w:val="22"/>
          <w:szCs w:val="22"/>
        </w:rPr>
        <w:t>a</w:t>
      </w:r>
      <w:r>
        <w:rPr>
          <w:rFonts w:ascii="Calibri" w:eastAsia="Calibri" w:hAnsi="Calibri" w:cs="Calibri"/>
          <w:spacing w:val="-3"/>
          <w:sz w:val="22"/>
          <w:szCs w:val="22"/>
        </w:rPr>
        <w:t>t</w:t>
      </w:r>
      <w:r>
        <w:rPr>
          <w:rFonts w:ascii="Calibri" w:eastAsia="Calibri" w:hAnsi="Calibri" w:cs="Calibri"/>
          <w:sz w:val="22"/>
          <w:szCs w:val="22"/>
        </w:rPr>
        <w:t>an a</w:t>
      </w:r>
      <w:r>
        <w:rPr>
          <w:rFonts w:ascii="Calibri" w:eastAsia="Calibri" w:hAnsi="Calibri" w:cs="Calibri"/>
          <w:spacing w:val="-4"/>
          <w:sz w:val="22"/>
          <w:szCs w:val="22"/>
        </w:rPr>
        <w:t>k</w:t>
      </w:r>
      <w:r>
        <w:rPr>
          <w:rFonts w:ascii="Calibri" w:eastAsia="Calibri" w:hAnsi="Calibri" w:cs="Calibri"/>
          <w:sz w:val="22"/>
          <w:szCs w:val="22"/>
        </w:rPr>
        <w:t>an mendap</w:t>
      </w:r>
      <w:r>
        <w:rPr>
          <w:rFonts w:ascii="Calibri" w:eastAsia="Calibri" w:hAnsi="Calibri" w:cs="Calibri"/>
          <w:spacing w:val="-2"/>
          <w:sz w:val="22"/>
          <w:szCs w:val="22"/>
        </w:rPr>
        <w:t>a</w:t>
      </w:r>
      <w:r>
        <w:rPr>
          <w:rFonts w:ascii="Calibri" w:eastAsia="Calibri" w:hAnsi="Calibri" w:cs="Calibri"/>
          <w:sz w:val="22"/>
          <w:szCs w:val="22"/>
        </w:rPr>
        <w:t>t</w:t>
      </w:r>
      <w:r>
        <w:rPr>
          <w:rFonts w:ascii="Calibri" w:eastAsia="Calibri" w:hAnsi="Calibri" w:cs="Calibri"/>
          <w:spacing w:val="-4"/>
          <w:sz w:val="22"/>
          <w:szCs w:val="22"/>
        </w:rPr>
        <w:t>k</w:t>
      </w:r>
      <w:r>
        <w:rPr>
          <w:rFonts w:ascii="Calibri" w:eastAsia="Calibri" w:hAnsi="Calibri" w:cs="Calibri"/>
          <w:sz w:val="22"/>
          <w:szCs w:val="22"/>
        </w:rPr>
        <w:t>an pengu</w:t>
      </w:r>
      <w:r>
        <w:rPr>
          <w:rFonts w:ascii="Calibri" w:eastAsia="Calibri" w:hAnsi="Calibri" w:cs="Calibri"/>
          <w:spacing w:val="-5"/>
          <w:sz w:val="22"/>
          <w:szCs w:val="22"/>
        </w:rPr>
        <w:t>r</w:t>
      </w:r>
      <w:r>
        <w:rPr>
          <w:rFonts w:ascii="Calibri" w:eastAsia="Calibri" w:hAnsi="Calibri" w:cs="Calibri"/>
          <w:sz w:val="22"/>
          <w:szCs w:val="22"/>
        </w:rPr>
        <w:t>an</w:t>
      </w:r>
      <w:r>
        <w:rPr>
          <w:rFonts w:ascii="Calibri" w:eastAsia="Calibri" w:hAnsi="Calibri" w:cs="Calibri"/>
          <w:spacing w:val="-4"/>
          <w:sz w:val="22"/>
          <w:szCs w:val="22"/>
        </w:rPr>
        <w:t>g</w:t>
      </w:r>
      <w:r>
        <w:rPr>
          <w:rFonts w:ascii="Calibri" w:eastAsia="Calibri" w:hAnsi="Calibri" w:cs="Calibri"/>
          <w:sz w:val="22"/>
          <w:szCs w:val="22"/>
        </w:rPr>
        <w:t xml:space="preserve">an nilai sesuai </w:t>
      </w:r>
      <w:r>
        <w:rPr>
          <w:rFonts w:ascii="Calibri" w:eastAsia="Calibri" w:hAnsi="Calibri" w:cs="Calibri"/>
          <w:spacing w:val="-7"/>
          <w:sz w:val="22"/>
          <w:szCs w:val="22"/>
        </w:rPr>
        <w:t>k</w:t>
      </w:r>
      <w:r>
        <w:rPr>
          <w:rFonts w:ascii="Calibri" w:eastAsia="Calibri" w:hAnsi="Calibri" w:cs="Calibri"/>
          <w:spacing w:val="-1"/>
          <w:sz w:val="22"/>
          <w:szCs w:val="22"/>
        </w:rPr>
        <w:t>e</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n</w:t>
      </w:r>
      <w:r>
        <w:rPr>
          <w:rFonts w:ascii="Calibri" w:eastAsia="Calibri" w:hAnsi="Calibri" w:cs="Calibri"/>
          <w:sz w:val="22"/>
          <w:szCs w:val="22"/>
        </w:rPr>
        <w:t>tuan beri</w:t>
      </w:r>
      <w:r>
        <w:rPr>
          <w:rFonts w:ascii="Calibri" w:eastAsia="Calibri" w:hAnsi="Calibri" w:cs="Calibri"/>
          <w:spacing w:val="-3"/>
          <w:sz w:val="22"/>
          <w:szCs w:val="22"/>
        </w:rPr>
        <w:t>k</w:t>
      </w:r>
      <w:r>
        <w:rPr>
          <w:rFonts w:ascii="Calibri" w:eastAsia="Calibri" w:hAnsi="Calibri" w:cs="Calibri"/>
          <w:sz w:val="22"/>
          <w:szCs w:val="22"/>
        </w:rPr>
        <w:t>ut :</w:t>
      </w:r>
    </w:p>
    <w:p w14:paraId="64163359" w14:textId="08FED785" w:rsidR="00835DE6" w:rsidRDefault="0012421D">
      <w:pPr>
        <w:spacing w:before="21" w:line="258" w:lineRule="auto"/>
        <w:ind w:left="1540" w:right="892" w:hanging="360"/>
        <w:rPr>
          <w:rFonts w:ascii="Calibri" w:eastAsia="Calibri" w:hAnsi="Calibri" w:cs="Calibri"/>
          <w:sz w:val="22"/>
          <w:szCs w:val="22"/>
        </w:rPr>
      </w:pPr>
      <w:r>
        <w:rPr>
          <w:rFonts w:ascii="Calibri" w:eastAsia="Calibri" w:hAnsi="Calibri" w:cs="Calibri"/>
          <w:sz w:val="22"/>
          <w:szCs w:val="22"/>
        </w:rPr>
        <w:t xml:space="preserve">a.    </w:t>
      </w:r>
      <w:r>
        <w:rPr>
          <w:rFonts w:ascii="Calibri" w:eastAsia="Calibri" w:hAnsi="Calibri" w:cs="Calibri"/>
          <w:spacing w:val="-4"/>
          <w:sz w:val="22"/>
          <w:szCs w:val="22"/>
        </w:rPr>
        <w:t>K</w:t>
      </w:r>
      <w:r>
        <w:rPr>
          <w:rFonts w:ascii="Calibri" w:eastAsia="Calibri" w:hAnsi="Calibri" w:cs="Calibri"/>
          <w:spacing w:val="-1"/>
          <w:sz w:val="22"/>
          <w:szCs w:val="22"/>
        </w:rPr>
        <w:t>e</w:t>
      </w:r>
      <w:r>
        <w:rPr>
          <w:rFonts w:ascii="Calibri" w:eastAsia="Calibri" w:hAnsi="Calibri" w:cs="Calibri"/>
          <w:spacing w:val="-2"/>
          <w:sz w:val="22"/>
          <w:szCs w:val="22"/>
        </w:rPr>
        <w:t>t</w:t>
      </w:r>
      <w:r>
        <w:rPr>
          <w:rFonts w:ascii="Calibri" w:eastAsia="Calibri" w:hAnsi="Calibri" w:cs="Calibri"/>
          <w:sz w:val="22"/>
          <w:szCs w:val="22"/>
        </w:rPr>
        <w:t>erlamb</w:t>
      </w:r>
      <w:r>
        <w:rPr>
          <w:rFonts w:ascii="Calibri" w:eastAsia="Calibri" w:hAnsi="Calibri" w:cs="Calibri"/>
          <w:spacing w:val="-2"/>
          <w:sz w:val="22"/>
          <w:szCs w:val="22"/>
        </w:rPr>
        <w:t>a</w:t>
      </w:r>
      <w:r>
        <w:rPr>
          <w:rFonts w:ascii="Calibri" w:eastAsia="Calibri" w:hAnsi="Calibri" w:cs="Calibri"/>
          <w:spacing w:val="-3"/>
          <w:sz w:val="22"/>
          <w:szCs w:val="22"/>
        </w:rPr>
        <w:t>t</w:t>
      </w:r>
      <w:r>
        <w:rPr>
          <w:rFonts w:ascii="Calibri" w:eastAsia="Calibri" w:hAnsi="Calibri" w:cs="Calibri"/>
          <w:sz w:val="22"/>
          <w:szCs w:val="22"/>
        </w:rPr>
        <w:t>an</w:t>
      </w:r>
      <w:r>
        <w:rPr>
          <w:rFonts w:ascii="Calibri" w:eastAsia="Calibri" w:hAnsi="Calibri" w:cs="Calibri"/>
          <w:spacing w:val="15"/>
          <w:sz w:val="22"/>
          <w:szCs w:val="22"/>
        </w:rPr>
        <w:t xml:space="preserve"> </w:t>
      </w:r>
      <w:r>
        <w:rPr>
          <w:rFonts w:ascii="Calibri" w:eastAsia="Calibri" w:hAnsi="Calibri" w:cs="Calibri"/>
          <w:b/>
          <w:spacing w:val="-3"/>
          <w:sz w:val="22"/>
          <w:szCs w:val="22"/>
        </w:rPr>
        <w:t>k</w:t>
      </w:r>
      <w:r>
        <w:rPr>
          <w:rFonts w:ascii="Calibri" w:eastAsia="Calibri" w:hAnsi="Calibri" w:cs="Calibri"/>
          <w:b/>
          <w:sz w:val="22"/>
          <w:szCs w:val="22"/>
        </w:rPr>
        <w:t>u</w:t>
      </w:r>
      <w:r>
        <w:rPr>
          <w:rFonts w:ascii="Calibri" w:eastAsia="Calibri" w:hAnsi="Calibri" w:cs="Calibri"/>
          <w:b/>
          <w:spacing w:val="-5"/>
          <w:sz w:val="22"/>
          <w:szCs w:val="22"/>
        </w:rPr>
        <w:t>r</w:t>
      </w:r>
      <w:r>
        <w:rPr>
          <w:rFonts w:ascii="Calibri" w:eastAsia="Calibri" w:hAnsi="Calibri" w:cs="Calibri"/>
          <w:b/>
          <w:sz w:val="22"/>
          <w:szCs w:val="22"/>
        </w:rPr>
        <w:t>ang dari s</w:t>
      </w:r>
      <w:r>
        <w:rPr>
          <w:rFonts w:ascii="Calibri" w:eastAsia="Calibri" w:hAnsi="Calibri" w:cs="Calibri"/>
          <w:b/>
          <w:spacing w:val="-2"/>
          <w:sz w:val="22"/>
          <w:szCs w:val="22"/>
        </w:rPr>
        <w:t>a</w:t>
      </w:r>
      <w:r>
        <w:rPr>
          <w:rFonts w:ascii="Calibri" w:eastAsia="Calibri" w:hAnsi="Calibri" w:cs="Calibri"/>
          <w:b/>
          <w:sz w:val="22"/>
          <w:szCs w:val="22"/>
        </w:rPr>
        <w:t>tu jam s</w:t>
      </w:r>
      <w:r>
        <w:rPr>
          <w:rFonts w:ascii="Calibri" w:eastAsia="Calibri" w:hAnsi="Calibri" w:cs="Calibri"/>
          <w:b/>
          <w:spacing w:val="-2"/>
          <w:sz w:val="22"/>
          <w:szCs w:val="22"/>
        </w:rPr>
        <w:t>e</w:t>
      </w:r>
      <w:r>
        <w:rPr>
          <w:rFonts w:ascii="Calibri" w:eastAsia="Calibri" w:hAnsi="Calibri" w:cs="Calibri"/>
          <w:b/>
          <w:spacing w:val="-3"/>
          <w:sz w:val="22"/>
          <w:szCs w:val="22"/>
        </w:rPr>
        <w:t>t</w:t>
      </w:r>
      <w:r>
        <w:rPr>
          <w:rFonts w:ascii="Calibri" w:eastAsia="Calibri" w:hAnsi="Calibri" w:cs="Calibri"/>
          <w:b/>
          <w:sz w:val="22"/>
          <w:szCs w:val="22"/>
        </w:rPr>
        <w:t>elah b</w:t>
      </w:r>
      <w:r>
        <w:rPr>
          <w:rFonts w:ascii="Calibri" w:eastAsia="Calibri" w:hAnsi="Calibri" w:cs="Calibri"/>
          <w:b/>
          <w:spacing w:val="-2"/>
          <w:sz w:val="22"/>
          <w:szCs w:val="22"/>
        </w:rPr>
        <w:t>at</w:t>
      </w:r>
      <w:r>
        <w:rPr>
          <w:rFonts w:ascii="Calibri" w:eastAsia="Calibri" w:hAnsi="Calibri" w:cs="Calibri"/>
          <w:b/>
          <w:sz w:val="22"/>
          <w:szCs w:val="22"/>
        </w:rPr>
        <w:t xml:space="preserve">as </w:t>
      </w:r>
      <w:r>
        <w:rPr>
          <w:rFonts w:ascii="Calibri" w:eastAsia="Calibri" w:hAnsi="Calibri" w:cs="Calibri"/>
          <w:b/>
          <w:spacing w:val="-2"/>
          <w:sz w:val="22"/>
          <w:szCs w:val="22"/>
        </w:rPr>
        <w:t>w</w:t>
      </w:r>
      <w:r>
        <w:rPr>
          <w:rFonts w:ascii="Calibri" w:eastAsia="Calibri" w:hAnsi="Calibri" w:cs="Calibri"/>
          <w:b/>
          <w:sz w:val="22"/>
          <w:szCs w:val="22"/>
        </w:rPr>
        <w:t>a</w:t>
      </w:r>
      <w:r>
        <w:rPr>
          <w:rFonts w:ascii="Calibri" w:eastAsia="Calibri" w:hAnsi="Calibri" w:cs="Calibri"/>
          <w:b/>
          <w:spacing w:val="-1"/>
          <w:sz w:val="22"/>
          <w:szCs w:val="22"/>
        </w:rPr>
        <w:t>k</w:t>
      </w:r>
      <w:r>
        <w:rPr>
          <w:rFonts w:ascii="Calibri" w:eastAsia="Calibri" w:hAnsi="Calibri" w:cs="Calibri"/>
          <w:b/>
          <w:sz w:val="22"/>
          <w:szCs w:val="22"/>
        </w:rPr>
        <w:t>tu pengumpulan</w:t>
      </w:r>
      <w:r>
        <w:rPr>
          <w:rFonts w:ascii="Calibri" w:eastAsia="Calibri" w:hAnsi="Calibri" w:cs="Calibri"/>
          <w:sz w:val="22"/>
          <w:szCs w:val="22"/>
        </w:rPr>
        <w:t>, ma</w:t>
      </w:r>
      <w:r>
        <w:rPr>
          <w:rFonts w:ascii="Calibri" w:eastAsia="Calibri" w:hAnsi="Calibri" w:cs="Calibri"/>
          <w:spacing w:val="-4"/>
          <w:sz w:val="22"/>
          <w:szCs w:val="22"/>
        </w:rPr>
        <w:t>k</w:t>
      </w:r>
      <w:r>
        <w:rPr>
          <w:rFonts w:ascii="Calibri" w:eastAsia="Calibri" w:hAnsi="Calibri" w:cs="Calibri"/>
          <w:sz w:val="22"/>
          <w:szCs w:val="22"/>
        </w:rPr>
        <w:t xml:space="preserve">a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3"/>
          <w:sz w:val="22"/>
          <w:szCs w:val="22"/>
        </w:rPr>
        <w:t>t</w:t>
      </w:r>
      <w:r>
        <w:rPr>
          <w:rFonts w:ascii="Calibri" w:eastAsia="Calibri" w:hAnsi="Calibri" w:cs="Calibri"/>
          <w:sz w:val="22"/>
          <w:szCs w:val="22"/>
        </w:rPr>
        <w:t xml:space="preserve">al nilai </w:t>
      </w:r>
      <w:r>
        <w:rPr>
          <w:rFonts w:ascii="Calibri" w:eastAsia="Calibri" w:hAnsi="Calibri" w:cs="Calibri"/>
          <w:spacing w:val="-3"/>
          <w:sz w:val="22"/>
          <w:szCs w:val="22"/>
        </w:rPr>
        <w:t>y</w:t>
      </w:r>
      <w:r>
        <w:rPr>
          <w:rFonts w:ascii="Calibri" w:eastAsia="Calibri" w:hAnsi="Calibri" w:cs="Calibri"/>
          <w:sz w:val="22"/>
          <w:szCs w:val="22"/>
        </w:rPr>
        <w:t>ang dipe</w:t>
      </w:r>
      <w:r>
        <w:rPr>
          <w:rFonts w:ascii="Calibri" w:eastAsia="Calibri" w:hAnsi="Calibri" w:cs="Calibri"/>
          <w:spacing w:val="-4"/>
          <w:sz w:val="22"/>
          <w:szCs w:val="22"/>
        </w:rPr>
        <w:t>r</w:t>
      </w:r>
      <w:r>
        <w:rPr>
          <w:rFonts w:ascii="Calibri" w:eastAsia="Calibri" w:hAnsi="Calibri" w:cs="Calibri"/>
          <w:sz w:val="22"/>
          <w:szCs w:val="22"/>
        </w:rPr>
        <w:t>oleh a</w:t>
      </w:r>
      <w:r>
        <w:rPr>
          <w:rFonts w:ascii="Calibri" w:eastAsia="Calibri" w:hAnsi="Calibri" w:cs="Calibri"/>
          <w:spacing w:val="-4"/>
          <w:sz w:val="22"/>
          <w:szCs w:val="22"/>
        </w:rPr>
        <w:t>k</w:t>
      </w:r>
      <w:r>
        <w:rPr>
          <w:rFonts w:ascii="Calibri" w:eastAsia="Calibri" w:hAnsi="Calibri" w:cs="Calibri"/>
          <w:sz w:val="22"/>
          <w:szCs w:val="22"/>
        </w:rPr>
        <w:t xml:space="preserve">an </w:t>
      </w:r>
      <w:r w:rsidR="002E0FAD">
        <w:rPr>
          <w:rFonts w:ascii="Calibri" w:eastAsia="Calibri" w:hAnsi="Calibri" w:cs="Calibri"/>
          <w:sz w:val="22"/>
          <w:szCs w:val="22"/>
        </w:rPr>
        <w:t>dikurangi 1/60 detik</w:t>
      </w:r>
      <w:r>
        <w:rPr>
          <w:rFonts w:ascii="Calibri" w:eastAsia="Calibri" w:hAnsi="Calibri" w:cs="Calibri"/>
          <w:sz w:val="22"/>
          <w:szCs w:val="22"/>
        </w:rPr>
        <w:t>.</w:t>
      </w:r>
    </w:p>
    <w:p w14:paraId="5F894519" w14:textId="28B3448E" w:rsidR="00835DE6" w:rsidRPr="00731AFA" w:rsidRDefault="0012421D" w:rsidP="00731AFA">
      <w:pPr>
        <w:spacing w:line="258" w:lineRule="auto"/>
        <w:ind w:left="1540" w:right="891" w:hanging="360"/>
        <w:rPr>
          <w:rFonts w:ascii="Calibri" w:eastAsia="Calibri" w:hAnsi="Calibri" w:cs="Calibri"/>
          <w:sz w:val="22"/>
          <w:szCs w:val="22"/>
        </w:rPr>
      </w:pPr>
      <w:r>
        <w:rPr>
          <w:rFonts w:ascii="Calibri" w:eastAsia="Calibri" w:hAnsi="Calibri" w:cs="Calibri"/>
          <w:sz w:val="22"/>
          <w:szCs w:val="22"/>
        </w:rPr>
        <w:t xml:space="preserve">b.  </w:t>
      </w:r>
      <w:r>
        <w:rPr>
          <w:rFonts w:ascii="Calibri" w:eastAsia="Calibri" w:hAnsi="Calibri" w:cs="Calibri"/>
          <w:spacing w:val="40"/>
          <w:sz w:val="22"/>
          <w:szCs w:val="22"/>
        </w:rPr>
        <w:t xml:space="preserve"> </w:t>
      </w:r>
      <w:r>
        <w:rPr>
          <w:rFonts w:ascii="Calibri" w:eastAsia="Calibri" w:hAnsi="Calibri" w:cs="Calibri"/>
          <w:spacing w:val="-4"/>
          <w:sz w:val="22"/>
          <w:szCs w:val="22"/>
        </w:rPr>
        <w:t>K</w:t>
      </w:r>
      <w:r>
        <w:rPr>
          <w:rFonts w:ascii="Calibri" w:eastAsia="Calibri" w:hAnsi="Calibri" w:cs="Calibri"/>
          <w:spacing w:val="-1"/>
          <w:sz w:val="22"/>
          <w:szCs w:val="22"/>
        </w:rPr>
        <w:t>e</w:t>
      </w:r>
      <w:r>
        <w:rPr>
          <w:rFonts w:ascii="Calibri" w:eastAsia="Calibri" w:hAnsi="Calibri" w:cs="Calibri"/>
          <w:spacing w:val="-2"/>
          <w:sz w:val="22"/>
          <w:szCs w:val="22"/>
        </w:rPr>
        <w:t>t</w:t>
      </w:r>
      <w:r>
        <w:rPr>
          <w:rFonts w:ascii="Calibri" w:eastAsia="Calibri" w:hAnsi="Calibri" w:cs="Calibri"/>
          <w:sz w:val="22"/>
          <w:szCs w:val="22"/>
        </w:rPr>
        <w:t>erlamb</w:t>
      </w:r>
      <w:r>
        <w:rPr>
          <w:rFonts w:ascii="Calibri" w:eastAsia="Calibri" w:hAnsi="Calibri" w:cs="Calibri"/>
          <w:spacing w:val="-2"/>
          <w:sz w:val="22"/>
          <w:szCs w:val="22"/>
        </w:rPr>
        <w:t>a</w:t>
      </w:r>
      <w:r>
        <w:rPr>
          <w:rFonts w:ascii="Calibri" w:eastAsia="Calibri" w:hAnsi="Calibri" w:cs="Calibri"/>
          <w:spacing w:val="-3"/>
          <w:sz w:val="22"/>
          <w:szCs w:val="22"/>
        </w:rPr>
        <w:t>t</w:t>
      </w:r>
      <w:r>
        <w:rPr>
          <w:rFonts w:ascii="Calibri" w:eastAsia="Calibri" w:hAnsi="Calibri" w:cs="Calibri"/>
          <w:sz w:val="22"/>
          <w:szCs w:val="22"/>
        </w:rPr>
        <w:t xml:space="preserve">an </w:t>
      </w:r>
      <w:r>
        <w:rPr>
          <w:rFonts w:ascii="Calibri" w:eastAsia="Calibri" w:hAnsi="Calibri" w:cs="Calibri"/>
          <w:spacing w:val="10"/>
          <w:sz w:val="22"/>
          <w:szCs w:val="22"/>
        </w:rPr>
        <w:t xml:space="preserve"> </w:t>
      </w:r>
      <w:r>
        <w:rPr>
          <w:rFonts w:ascii="Calibri" w:eastAsia="Calibri" w:hAnsi="Calibri" w:cs="Calibri"/>
          <w:b/>
          <w:sz w:val="22"/>
          <w:szCs w:val="22"/>
        </w:rPr>
        <w:t xml:space="preserve">lebih </w:t>
      </w:r>
      <w:r>
        <w:rPr>
          <w:rFonts w:ascii="Calibri" w:eastAsia="Calibri" w:hAnsi="Calibri" w:cs="Calibri"/>
          <w:b/>
          <w:spacing w:val="10"/>
          <w:sz w:val="22"/>
          <w:szCs w:val="22"/>
        </w:rPr>
        <w:t xml:space="preserve"> </w:t>
      </w:r>
      <w:r>
        <w:rPr>
          <w:rFonts w:ascii="Calibri" w:eastAsia="Calibri" w:hAnsi="Calibri" w:cs="Calibri"/>
          <w:b/>
          <w:sz w:val="22"/>
          <w:szCs w:val="22"/>
        </w:rPr>
        <w:t xml:space="preserve">dari </w:t>
      </w:r>
      <w:r>
        <w:rPr>
          <w:rFonts w:ascii="Calibri" w:eastAsia="Calibri" w:hAnsi="Calibri" w:cs="Calibri"/>
          <w:b/>
          <w:spacing w:val="10"/>
          <w:sz w:val="22"/>
          <w:szCs w:val="22"/>
        </w:rPr>
        <w:t xml:space="preserve"> </w:t>
      </w:r>
      <w:r>
        <w:rPr>
          <w:rFonts w:ascii="Calibri" w:eastAsia="Calibri" w:hAnsi="Calibri" w:cs="Calibri"/>
          <w:b/>
          <w:sz w:val="22"/>
          <w:szCs w:val="22"/>
        </w:rPr>
        <w:t>s</w:t>
      </w:r>
      <w:r>
        <w:rPr>
          <w:rFonts w:ascii="Calibri" w:eastAsia="Calibri" w:hAnsi="Calibri" w:cs="Calibri"/>
          <w:b/>
          <w:spacing w:val="-2"/>
          <w:sz w:val="22"/>
          <w:szCs w:val="22"/>
        </w:rPr>
        <w:t>a</w:t>
      </w:r>
      <w:r>
        <w:rPr>
          <w:rFonts w:ascii="Calibri" w:eastAsia="Calibri" w:hAnsi="Calibri" w:cs="Calibri"/>
          <w:b/>
          <w:sz w:val="22"/>
          <w:szCs w:val="22"/>
        </w:rPr>
        <w:t xml:space="preserve">tu </w:t>
      </w:r>
      <w:r>
        <w:rPr>
          <w:rFonts w:ascii="Calibri" w:eastAsia="Calibri" w:hAnsi="Calibri" w:cs="Calibri"/>
          <w:b/>
          <w:spacing w:val="10"/>
          <w:sz w:val="22"/>
          <w:szCs w:val="22"/>
        </w:rPr>
        <w:t xml:space="preserve"> </w:t>
      </w:r>
      <w:r>
        <w:rPr>
          <w:rFonts w:ascii="Calibri" w:eastAsia="Calibri" w:hAnsi="Calibri" w:cs="Calibri"/>
          <w:b/>
          <w:sz w:val="22"/>
          <w:szCs w:val="22"/>
        </w:rPr>
        <w:t xml:space="preserve">jam </w:t>
      </w:r>
      <w:r>
        <w:rPr>
          <w:rFonts w:ascii="Calibri" w:eastAsia="Calibri" w:hAnsi="Calibri" w:cs="Calibri"/>
          <w:b/>
          <w:spacing w:val="10"/>
          <w:sz w:val="22"/>
          <w:szCs w:val="22"/>
        </w:rPr>
        <w:t xml:space="preserve"> </w:t>
      </w:r>
      <w:r>
        <w:rPr>
          <w:rFonts w:ascii="Calibri" w:eastAsia="Calibri" w:hAnsi="Calibri" w:cs="Calibri"/>
          <w:b/>
          <w:sz w:val="22"/>
          <w:szCs w:val="22"/>
        </w:rPr>
        <w:t>s</w:t>
      </w:r>
      <w:r>
        <w:rPr>
          <w:rFonts w:ascii="Calibri" w:eastAsia="Calibri" w:hAnsi="Calibri" w:cs="Calibri"/>
          <w:b/>
          <w:spacing w:val="-2"/>
          <w:sz w:val="22"/>
          <w:szCs w:val="22"/>
        </w:rPr>
        <w:t>e</w:t>
      </w:r>
      <w:r>
        <w:rPr>
          <w:rFonts w:ascii="Calibri" w:eastAsia="Calibri" w:hAnsi="Calibri" w:cs="Calibri"/>
          <w:b/>
          <w:spacing w:val="-3"/>
          <w:sz w:val="22"/>
          <w:szCs w:val="22"/>
        </w:rPr>
        <w:t>t</w:t>
      </w:r>
      <w:r>
        <w:rPr>
          <w:rFonts w:ascii="Calibri" w:eastAsia="Calibri" w:hAnsi="Calibri" w:cs="Calibri"/>
          <w:b/>
          <w:sz w:val="22"/>
          <w:szCs w:val="22"/>
        </w:rPr>
        <w:t xml:space="preserve">elah </w:t>
      </w:r>
      <w:r>
        <w:rPr>
          <w:rFonts w:ascii="Calibri" w:eastAsia="Calibri" w:hAnsi="Calibri" w:cs="Calibri"/>
          <w:b/>
          <w:spacing w:val="10"/>
          <w:sz w:val="22"/>
          <w:szCs w:val="22"/>
        </w:rPr>
        <w:t xml:space="preserve"> </w:t>
      </w:r>
      <w:r>
        <w:rPr>
          <w:rFonts w:ascii="Calibri" w:eastAsia="Calibri" w:hAnsi="Calibri" w:cs="Calibri"/>
          <w:b/>
          <w:sz w:val="22"/>
          <w:szCs w:val="22"/>
        </w:rPr>
        <w:t>b</w:t>
      </w:r>
      <w:r>
        <w:rPr>
          <w:rFonts w:ascii="Calibri" w:eastAsia="Calibri" w:hAnsi="Calibri" w:cs="Calibri"/>
          <w:b/>
          <w:spacing w:val="-2"/>
          <w:sz w:val="22"/>
          <w:szCs w:val="22"/>
        </w:rPr>
        <w:t>at</w:t>
      </w:r>
      <w:r>
        <w:rPr>
          <w:rFonts w:ascii="Calibri" w:eastAsia="Calibri" w:hAnsi="Calibri" w:cs="Calibri"/>
          <w:b/>
          <w:sz w:val="22"/>
          <w:szCs w:val="22"/>
        </w:rPr>
        <w:t xml:space="preserve">as </w:t>
      </w:r>
      <w:r>
        <w:rPr>
          <w:rFonts w:ascii="Calibri" w:eastAsia="Calibri" w:hAnsi="Calibri" w:cs="Calibri"/>
          <w:b/>
          <w:spacing w:val="10"/>
          <w:sz w:val="22"/>
          <w:szCs w:val="22"/>
        </w:rPr>
        <w:t xml:space="preserve"> </w:t>
      </w:r>
      <w:r>
        <w:rPr>
          <w:rFonts w:ascii="Calibri" w:eastAsia="Calibri" w:hAnsi="Calibri" w:cs="Calibri"/>
          <w:b/>
          <w:spacing w:val="-2"/>
          <w:sz w:val="22"/>
          <w:szCs w:val="22"/>
        </w:rPr>
        <w:t>w</w:t>
      </w:r>
      <w:r>
        <w:rPr>
          <w:rFonts w:ascii="Calibri" w:eastAsia="Calibri" w:hAnsi="Calibri" w:cs="Calibri"/>
          <w:b/>
          <w:sz w:val="22"/>
          <w:szCs w:val="22"/>
        </w:rPr>
        <w:t>a</w:t>
      </w:r>
      <w:r>
        <w:rPr>
          <w:rFonts w:ascii="Calibri" w:eastAsia="Calibri" w:hAnsi="Calibri" w:cs="Calibri"/>
          <w:b/>
          <w:spacing w:val="-1"/>
          <w:sz w:val="22"/>
          <w:szCs w:val="22"/>
        </w:rPr>
        <w:t>k</w:t>
      </w:r>
      <w:r>
        <w:rPr>
          <w:rFonts w:ascii="Calibri" w:eastAsia="Calibri" w:hAnsi="Calibri" w:cs="Calibri"/>
          <w:b/>
          <w:sz w:val="22"/>
          <w:szCs w:val="22"/>
        </w:rPr>
        <w:t xml:space="preserve">tu </w:t>
      </w:r>
      <w:r>
        <w:rPr>
          <w:rFonts w:ascii="Calibri" w:eastAsia="Calibri" w:hAnsi="Calibri" w:cs="Calibri"/>
          <w:b/>
          <w:spacing w:val="10"/>
          <w:sz w:val="22"/>
          <w:szCs w:val="22"/>
        </w:rPr>
        <w:t xml:space="preserve"> </w:t>
      </w:r>
      <w:r>
        <w:rPr>
          <w:rFonts w:ascii="Calibri" w:eastAsia="Calibri" w:hAnsi="Calibri" w:cs="Calibri"/>
          <w:b/>
          <w:sz w:val="22"/>
          <w:szCs w:val="22"/>
        </w:rPr>
        <w:t>pengumpulan</w:t>
      </w:r>
      <w:r>
        <w:rPr>
          <w:rFonts w:ascii="Calibri" w:eastAsia="Calibri" w:hAnsi="Calibri" w:cs="Calibri"/>
          <w:sz w:val="22"/>
          <w:szCs w:val="22"/>
        </w:rPr>
        <w:t xml:space="preserve">, </w:t>
      </w:r>
      <w:r>
        <w:rPr>
          <w:rFonts w:ascii="Calibri" w:eastAsia="Calibri" w:hAnsi="Calibri" w:cs="Calibri"/>
          <w:spacing w:val="10"/>
          <w:sz w:val="22"/>
          <w:szCs w:val="22"/>
        </w:rPr>
        <w:t xml:space="preserve"> </w:t>
      </w:r>
      <w:r>
        <w:rPr>
          <w:rFonts w:ascii="Calibri" w:eastAsia="Calibri" w:hAnsi="Calibri" w:cs="Calibri"/>
          <w:sz w:val="22"/>
          <w:szCs w:val="22"/>
        </w:rPr>
        <w:t>ma</w:t>
      </w:r>
      <w:r>
        <w:rPr>
          <w:rFonts w:ascii="Calibri" w:eastAsia="Calibri" w:hAnsi="Calibri" w:cs="Calibri"/>
          <w:spacing w:val="-4"/>
          <w:sz w:val="22"/>
          <w:szCs w:val="22"/>
        </w:rPr>
        <w:t>k</w:t>
      </w:r>
      <w:r>
        <w:rPr>
          <w:rFonts w:ascii="Calibri" w:eastAsia="Calibri" w:hAnsi="Calibri" w:cs="Calibri"/>
          <w:sz w:val="22"/>
          <w:szCs w:val="22"/>
        </w:rPr>
        <w:t xml:space="preserve">a </w:t>
      </w:r>
      <w:r>
        <w:rPr>
          <w:rFonts w:ascii="Calibri" w:eastAsia="Calibri" w:hAnsi="Calibri" w:cs="Calibri"/>
          <w:spacing w:val="10"/>
          <w:sz w:val="22"/>
          <w:szCs w:val="22"/>
        </w:rPr>
        <w:t xml:space="preserve"> </w:t>
      </w:r>
      <w:r>
        <w:rPr>
          <w:rFonts w:ascii="Calibri" w:eastAsia="Calibri" w:hAnsi="Calibri" w:cs="Calibri"/>
          <w:sz w:val="22"/>
          <w:szCs w:val="22"/>
        </w:rPr>
        <w:t>a</w:t>
      </w:r>
      <w:r>
        <w:rPr>
          <w:rFonts w:ascii="Calibri" w:eastAsia="Calibri" w:hAnsi="Calibri" w:cs="Calibri"/>
          <w:spacing w:val="-4"/>
          <w:sz w:val="22"/>
          <w:szCs w:val="22"/>
        </w:rPr>
        <w:t>k</w:t>
      </w:r>
      <w:r>
        <w:rPr>
          <w:rFonts w:ascii="Calibri" w:eastAsia="Calibri" w:hAnsi="Calibri" w:cs="Calibri"/>
          <w:sz w:val="22"/>
          <w:szCs w:val="22"/>
        </w:rPr>
        <w:t>an diberi</w:t>
      </w:r>
      <w:r>
        <w:rPr>
          <w:rFonts w:ascii="Calibri" w:eastAsia="Calibri" w:hAnsi="Calibri" w:cs="Calibri"/>
          <w:spacing w:val="-4"/>
          <w:sz w:val="22"/>
          <w:szCs w:val="22"/>
        </w:rPr>
        <w:t>k</w:t>
      </w:r>
      <w:r>
        <w:rPr>
          <w:rFonts w:ascii="Calibri" w:eastAsia="Calibri" w:hAnsi="Calibri" w:cs="Calibri"/>
          <w:sz w:val="22"/>
          <w:szCs w:val="22"/>
        </w:rPr>
        <w:t>an nilai nol (0).</w:t>
      </w:r>
    </w:p>
    <w:p w14:paraId="40F7A0EF" w14:textId="54E678C0" w:rsidR="00835DE6" w:rsidRPr="00731AFA" w:rsidRDefault="0012421D" w:rsidP="00731AFA">
      <w:pPr>
        <w:spacing w:line="258" w:lineRule="auto"/>
        <w:ind w:left="820" w:right="894" w:hanging="360"/>
        <w:jc w:val="both"/>
        <w:rPr>
          <w:rFonts w:ascii="Calibri" w:eastAsia="Calibri" w:hAnsi="Calibri" w:cs="Calibri"/>
          <w:sz w:val="22"/>
          <w:szCs w:val="22"/>
        </w:rPr>
      </w:pPr>
      <w:r>
        <w:rPr>
          <w:rFonts w:ascii="Calibri" w:eastAsia="Calibri" w:hAnsi="Calibri" w:cs="Calibri"/>
          <w:sz w:val="22"/>
          <w:szCs w:val="22"/>
        </w:rPr>
        <w:t xml:space="preserve">3.  </w:t>
      </w:r>
      <w:r>
        <w:rPr>
          <w:rFonts w:ascii="Calibri" w:eastAsia="Calibri" w:hAnsi="Calibri" w:cs="Calibri"/>
          <w:spacing w:val="34"/>
          <w:sz w:val="22"/>
          <w:szCs w:val="22"/>
        </w:rPr>
        <w:t xml:space="preserve"> </w:t>
      </w:r>
      <w:r w:rsidR="002E0FAD">
        <w:rPr>
          <w:rFonts w:ascii="Calibri" w:eastAsia="Calibri" w:hAnsi="Calibri" w:cs="Calibri"/>
          <w:b/>
          <w:sz w:val="22"/>
          <w:szCs w:val="22"/>
        </w:rPr>
        <w:t>Plagiasi internet maupun teman</w:t>
      </w:r>
      <w:r w:rsidR="00731AFA">
        <w:rPr>
          <w:rFonts w:ascii="Calibri" w:eastAsia="Calibri" w:hAnsi="Calibri" w:cs="Calibri"/>
          <w:b/>
          <w:sz w:val="22"/>
          <w:szCs w:val="22"/>
        </w:rPr>
        <w:t>, nilai</w:t>
      </w:r>
      <w:r w:rsidR="002E0FAD">
        <w:rPr>
          <w:rFonts w:ascii="Calibri" w:eastAsia="Calibri" w:hAnsi="Calibri" w:cs="Calibri"/>
          <w:b/>
          <w:sz w:val="22"/>
          <w:szCs w:val="22"/>
        </w:rPr>
        <w:t xml:space="preserve"> = 0!</w:t>
      </w:r>
    </w:p>
    <w:p w14:paraId="3CE858FF" w14:textId="57140B30" w:rsidR="00835DE6" w:rsidRPr="00731AFA" w:rsidRDefault="0012421D" w:rsidP="00731AFA">
      <w:pPr>
        <w:spacing w:line="258" w:lineRule="auto"/>
        <w:ind w:left="820" w:right="881" w:hanging="360"/>
        <w:jc w:val="both"/>
        <w:rPr>
          <w:rFonts w:ascii="Calibri" w:eastAsia="Calibri" w:hAnsi="Calibri" w:cs="Calibri"/>
          <w:sz w:val="22"/>
          <w:szCs w:val="22"/>
        </w:rPr>
      </w:pPr>
      <w:r>
        <w:rPr>
          <w:rFonts w:ascii="Calibri" w:eastAsia="Calibri" w:hAnsi="Calibri" w:cs="Calibri"/>
          <w:sz w:val="22"/>
          <w:szCs w:val="22"/>
        </w:rPr>
        <w:t xml:space="preserve">4.  </w:t>
      </w:r>
      <w:r>
        <w:rPr>
          <w:rFonts w:ascii="Calibri" w:eastAsia="Calibri" w:hAnsi="Calibri" w:cs="Calibri"/>
          <w:spacing w:val="-4"/>
          <w:sz w:val="22"/>
          <w:szCs w:val="22"/>
        </w:rPr>
        <w:t>P</w:t>
      </w:r>
      <w:r>
        <w:rPr>
          <w:rFonts w:ascii="Calibri" w:eastAsia="Calibri" w:hAnsi="Calibri" w:cs="Calibri"/>
          <w:sz w:val="22"/>
          <w:szCs w:val="22"/>
        </w:rPr>
        <w:t>en</w:t>
      </w:r>
      <w:r>
        <w:rPr>
          <w:rFonts w:ascii="Calibri" w:eastAsia="Calibri" w:hAnsi="Calibri" w:cs="Calibri"/>
          <w:spacing w:val="-2"/>
          <w:sz w:val="22"/>
          <w:szCs w:val="22"/>
        </w:rPr>
        <w:t>g</w:t>
      </w:r>
      <w:r>
        <w:rPr>
          <w:rFonts w:ascii="Calibri" w:eastAsia="Calibri" w:hAnsi="Calibri" w:cs="Calibri"/>
          <w:sz w:val="22"/>
          <w:szCs w:val="22"/>
        </w:rPr>
        <w:t>erjaan dila</w:t>
      </w:r>
      <w:r>
        <w:rPr>
          <w:rFonts w:ascii="Calibri" w:eastAsia="Calibri" w:hAnsi="Calibri" w:cs="Calibri"/>
          <w:spacing w:val="-3"/>
          <w:sz w:val="22"/>
          <w:szCs w:val="22"/>
        </w:rPr>
        <w:t>k</w:t>
      </w:r>
      <w:r>
        <w:rPr>
          <w:rFonts w:ascii="Calibri" w:eastAsia="Calibri" w:hAnsi="Calibri" w:cs="Calibri"/>
          <w:sz w:val="22"/>
          <w:szCs w:val="22"/>
        </w:rPr>
        <w:t>u</w:t>
      </w:r>
      <w:r>
        <w:rPr>
          <w:rFonts w:ascii="Calibri" w:eastAsia="Calibri" w:hAnsi="Calibri" w:cs="Calibri"/>
          <w:spacing w:val="-4"/>
          <w:sz w:val="22"/>
          <w:szCs w:val="22"/>
        </w:rPr>
        <w:t>k</w:t>
      </w:r>
      <w:r>
        <w:rPr>
          <w:rFonts w:ascii="Calibri" w:eastAsia="Calibri" w:hAnsi="Calibri" w:cs="Calibri"/>
          <w:sz w:val="22"/>
          <w:szCs w:val="22"/>
        </w:rPr>
        <w:t xml:space="preserve">an </w:t>
      </w:r>
      <w:r>
        <w:rPr>
          <w:rFonts w:ascii="Calibri" w:eastAsia="Calibri" w:hAnsi="Calibri" w:cs="Calibri"/>
          <w:b/>
          <w:sz w:val="22"/>
          <w:szCs w:val="22"/>
        </w:rPr>
        <w:t>belum men</w:t>
      </w:r>
      <w:r>
        <w:rPr>
          <w:rFonts w:ascii="Calibri" w:eastAsia="Calibri" w:hAnsi="Calibri" w:cs="Calibri"/>
          <w:b/>
          <w:spacing w:val="2"/>
          <w:sz w:val="22"/>
          <w:szCs w:val="22"/>
        </w:rPr>
        <w:t>g</w:t>
      </w:r>
      <w:r>
        <w:rPr>
          <w:rFonts w:ascii="Calibri" w:eastAsia="Calibri" w:hAnsi="Calibri" w:cs="Calibri"/>
          <w:b/>
          <w:sz w:val="22"/>
          <w:szCs w:val="22"/>
        </w:rPr>
        <w:t>guna</w:t>
      </w:r>
      <w:r>
        <w:rPr>
          <w:rFonts w:ascii="Calibri" w:eastAsia="Calibri" w:hAnsi="Calibri" w:cs="Calibri"/>
          <w:b/>
          <w:spacing w:val="-3"/>
          <w:sz w:val="22"/>
          <w:szCs w:val="22"/>
        </w:rPr>
        <w:t>k</w:t>
      </w:r>
      <w:r>
        <w:rPr>
          <w:rFonts w:ascii="Calibri" w:eastAsia="Calibri" w:hAnsi="Calibri" w:cs="Calibri"/>
          <w:b/>
          <w:sz w:val="22"/>
          <w:szCs w:val="22"/>
        </w:rPr>
        <w:t>an import lib</w:t>
      </w:r>
      <w:r>
        <w:rPr>
          <w:rFonts w:ascii="Calibri" w:eastAsia="Calibri" w:hAnsi="Calibri" w:cs="Calibri"/>
          <w:b/>
          <w:spacing w:val="-5"/>
          <w:sz w:val="22"/>
          <w:szCs w:val="22"/>
        </w:rPr>
        <w:t>r</w:t>
      </w:r>
      <w:r>
        <w:rPr>
          <w:rFonts w:ascii="Calibri" w:eastAsia="Calibri" w:hAnsi="Calibri" w:cs="Calibri"/>
          <w:b/>
          <w:sz w:val="22"/>
          <w:szCs w:val="22"/>
        </w:rPr>
        <w:t>a</w:t>
      </w:r>
      <w:r>
        <w:rPr>
          <w:rFonts w:ascii="Calibri" w:eastAsia="Calibri" w:hAnsi="Calibri" w:cs="Calibri"/>
          <w:b/>
          <w:spacing w:val="1"/>
          <w:sz w:val="22"/>
          <w:szCs w:val="22"/>
        </w:rPr>
        <w:t>r</w:t>
      </w:r>
      <w:r>
        <w:rPr>
          <w:rFonts w:ascii="Calibri" w:eastAsia="Calibri" w:hAnsi="Calibri" w:cs="Calibri"/>
          <w:b/>
          <w:sz w:val="22"/>
          <w:szCs w:val="22"/>
        </w:rPr>
        <w:t xml:space="preserve">y </w:t>
      </w:r>
      <w:r>
        <w:rPr>
          <w:rFonts w:ascii="Calibri" w:eastAsia="Calibri" w:hAnsi="Calibri" w:cs="Calibri"/>
          <w:b/>
          <w:spacing w:val="-2"/>
          <w:sz w:val="22"/>
          <w:szCs w:val="22"/>
        </w:rPr>
        <w:t>t</w:t>
      </w:r>
      <w:r>
        <w:rPr>
          <w:rFonts w:ascii="Calibri" w:eastAsia="Calibri" w:hAnsi="Calibri" w:cs="Calibri"/>
          <w:b/>
          <w:sz w:val="22"/>
          <w:szCs w:val="22"/>
        </w:rPr>
        <w:t xml:space="preserve">ambahan </w:t>
      </w:r>
      <w:r>
        <w:rPr>
          <w:rFonts w:ascii="Calibri" w:eastAsia="Calibri" w:hAnsi="Calibri" w:cs="Calibri"/>
          <w:sz w:val="22"/>
          <w:szCs w:val="22"/>
        </w:rPr>
        <w:t>(import</w:t>
      </w:r>
      <w:r>
        <w:rPr>
          <w:rFonts w:ascii="Calibri" w:eastAsia="Calibri" w:hAnsi="Calibri" w:cs="Calibri"/>
          <w:spacing w:val="15"/>
          <w:sz w:val="22"/>
          <w:szCs w:val="22"/>
        </w:rPr>
        <w:t xml:space="preserve"> </w:t>
      </w:r>
      <w:r>
        <w:rPr>
          <w:rFonts w:ascii="Calibri" w:eastAsia="Calibri" w:hAnsi="Calibri" w:cs="Calibri"/>
          <w:sz w:val="22"/>
          <w:szCs w:val="22"/>
        </w:rPr>
        <w:t>m</w:t>
      </w:r>
      <w:r>
        <w:rPr>
          <w:rFonts w:ascii="Calibri" w:eastAsia="Calibri" w:hAnsi="Calibri" w:cs="Calibri"/>
          <w:spacing w:val="-2"/>
          <w:sz w:val="22"/>
          <w:szCs w:val="22"/>
        </w:rPr>
        <w:t>a</w:t>
      </w:r>
      <w:r>
        <w:rPr>
          <w:rFonts w:ascii="Calibri" w:eastAsia="Calibri" w:hAnsi="Calibri" w:cs="Calibri"/>
          <w:sz w:val="22"/>
          <w:szCs w:val="22"/>
        </w:rPr>
        <w:t>th).</w:t>
      </w:r>
      <w:r>
        <w:rPr>
          <w:rFonts w:ascii="Calibri" w:eastAsia="Calibri" w:hAnsi="Calibri" w:cs="Calibri"/>
          <w:spacing w:val="15"/>
          <w:sz w:val="22"/>
          <w:szCs w:val="22"/>
        </w:rPr>
        <w:t xml:space="preserve"> </w:t>
      </w:r>
      <w:r>
        <w:rPr>
          <w:rFonts w:ascii="Calibri" w:eastAsia="Calibri" w:hAnsi="Calibri" w:cs="Calibri"/>
          <w:sz w:val="22"/>
          <w:szCs w:val="22"/>
        </w:rPr>
        <w:t>Ji</w:t>
      </w:r>
      <w:r>
        <w:rPr>
          <w:rFonts w:ascii="Calibri" w:eastAsia="Calibri" w:hAnsi="Calibri" w:cs="Calibri"/>
          <w:spacing w:val="-4"/>
          <w:sz w:val="22"/>
          <w:szCs w:val="22"/>
        </w:rPr>
        <w:t>k</w:t>
      </w:r>
      <w:r>
        <w:rPr>
          <w:rFonts w:ascii="Calibri" w:eastAsia="Calibri" w:hAnsi="Calibri" w:cs="Calibri"/>
          <w:sz w:val="22"/>
          <w:szCs w:val="22"/>
        </w:rPr>
        <w:t>a</w:t>
      </w:r>
      <w:r>
        <w:rPr>
          <w:rFonts w:ascii="Calibri" w:eastAsia="Calibri" w:hAnsi="Calibri" w:cs="Calibri"/>
          <w:spacing w:val="15"/>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t</w:t>
      </w:r>
      <w:r>
        <w:rPr>
          <w:rFonts w:ascii="Calibri" w:eastAsia="Calibri" w:hAnsi="Calibri" w:cs="Calibri"/>
          <w:sz w:val="22"/>
          <w:szCs w:val="22"/>
        </w:rPr>
        <w:t>ap mengimport lib</w:t>
      </w:r>
      <w:r>
        <w:rPr>
          <w:rFonts w:ascii="Calibri" w:eastAsia="Calibri" w:hAnsi="Calibri" w:cs="Calibri"/>
          <w:spacing w:val="-5"/>
          <w:sz w:val="22"/>
          <w:szCs w:val="22"/>
        </w:rPr>
        <w:t>r</w:t>
      </w:r>
      <w:r>
        <w:rPr>
          <w:rFonts w:ascii="Calibri" w:eastAsia="Calibri" w:hAnsi="Calibri" w:cs="Calibri"/>
          <w:sz w:val="22"/>
          <w:szCs w:val="22"/>
        </w:rPr>
        <w:t>a</w:t>
      </w:r>
      <w:r>
        <w:rPr>
          <w:rFonts w:ascii="Calibri" w:eastAsia="Calibri" w:hAnsi="Calibri" w:cs="Calibri"/>
          <w:spacing w:val="1"/>
          <w:sz w:val="22"/>
          <w:szCs w:val="22"/>
        </w:rPr>
        <w:t>r</w:t>
      </w:r>
      <w:r>
        <w:rPr>
          <w:rFonts w:ascii="Calibri" w:eastAsia="Calibri" w:hAnsi="Calibri" w:cs="Calibri"/>
          <w:sz w:val="22"/>
          <w:szCs w:val="22"/>
        </w:rPr>
        <w:t>y ma</w:t>
      </w:r>
      <w:r>
        <w:rPr>
          <w:rFonts w:ascii="Calibri" w:eastAsia="Calibri" w:hAnsi="Calibri" w:cs="Calibri"/>
          <w:spacing w:val="-4"/>
          <w:sz w:val="22"/>
          <w:szCs w:val="22"/>
        </w:rPr>
        <w:t>k</w:t>
      </w:r>
      <w:r>
        <w:rPr>
          <w:rFonts w:ascii="Calibri" w:eastAsia="Calibri" w:hAnsi="Calibri" w:cs="Calibri"/>
          <w:sz w:val="22"/>
          <w:szCs w:val="22"/>
        </w:rPr>
        <w:t>a poin j</w:t>
      </w:r>
      <w:r>
        <w:rPr>
          <w:rFonts w:ascii="Calibri" w:eastAsia="Calibri" w:hAnsi="Calibri" w:cs="Calibri"/>
          <w:spacing w:val="-2"/>
          <w:sz w:val="22"/>
          <w:szCs w:val="22"/>
        </w:rPr>
        <w:t>a</w:t>
      </w:r>
      <w:r>
        <w:rPr>
          <w:rFonts w:ascii="Calibri" w:eastAsia="Calibri" w:hAnsi="Calibri" w:cs="Calibri"/>
          <w:spacing w:val="-3"/>
          <w:sz w:val="22"/>
          <w:szCs w:val="22"/>
        </w:rPr>
        <w:t>w</w:t>
      </w:r>
      <w:r>
        <w:rPr>
          <w:rFonts w:ascii="Calibri" w:eastAsia="Calibri" w:hAnsi="Calibri" w:cs="Calibri"/>
          <w:sz w:val="22"/>
          <w:szCs w:val="22"/>
        </w:rPr>
        <w:t xml:space="preserve">aban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4"/>
          <w:sz w:val="22"/>
          <w:szCs w:val="22"/>
        </w:rPr>
        <w:t>r</w:t>
      </w:r>
      <w:r>
        <w:rPr>
          <w:rFonts w:ascii="Calibri" w:eastAsia="Calibri" w:hAnsi="Calibri" w:cs="Calibri"/>
          <w:sz w:val="22"/>
          <w:szCs w:val="22"/>
        </w:rPr>
        <w:t>sebut a</w:t>
      </w:r>
      <w:r>
        <w:rPr>
          <w:rFonts w:ascii="Calibri" w:eastAsia="Calibri" w:hAnsi="Calibri" w:cs="Calibri"/>
          <w:spacing w:val="-4"/>
          <w:sz w:val="22"/>
          <w:szCs w:val="22"/>
        </w:rPr>
        <w:t>k</w:t>
      </w:r>
      <w:r>
        <w:rPr>
          <w:rFonts w:ascii="Calibri" w:eastAsia="Calibri" w:hAnsi="Calibri" w:cs="Calibri"/>
          <w:sz w:val="22"/>
          <w:szCs w:val="22"/>
        </w:rPr>
        <w:t xml:space="preserve">an </w:t>
      </w:r>
      <w:r>
        <w:rPr>
          <w:rFonts w:ascii="Calibri" w:eastAsia="Calibri" w:hAnsi="Calibri" w:cs="Calibri"/>
          <w:b/>
          <w:sz w:val="22"/>
          <w:szCs w:val="22"/>
        </w:rPr>
        <w:t>dibagi den</w:t>
      </w:r>
      <w:r>
        <w:rPr>
          <w:rFonts w:ascii="Calibri" w:eastAsia="Calibri" w:hAnsi="Calibri" w:cs="Calibri"/>
          <w:b/>
          <w:spacing w:val="-4"/>
          <w:sz w:val="22"/>
          <w:szCs w:val="22"/>
        </w:rPr>
        <w:t>g</w:t>
      </w:r>
      <w:r>
        <w:rPr>
          <w:rFonts w:ascii="Calibri" w:eastAsia="Calibri" w:hAnsi="Calibri" w:cs="Calibri"/>
          <w:b/>
          <w:sz w:val="22"/>
          <w:szCs w:val="22"/>
        </w:rPr>
        <w:t>an 2 (50%)</w:t>
      </w:r>
      <w:r>
        <w:rPr>
          <w:rFonts w:ascii="Calibri" w:eastAsia="Calibri" w:hAnsi="Calibri" w:cs="Calibri"/>
          <w:sz w:val="22"/>
          <w:szCs w:val="22"/>
        </w:rPr>
        <w:t>.</w:t>
      </w:r>
    </w:p>
    <w:p w14:paraId="38AAF18C" w14:textId="45227CA1" w:rsidR="00835DE6" w:rsidRDefault="00731AFA">
      <w:pPr>
        <w:ind w:left="423" w:right="2868"/>
        <w:jc w:val="center"/>
        <w:rPr>
          <w:rFonts w:ascii="Calibri" w:eastAsia="Calibri" w:hAnsi="Calibri" w:cs="Calibri"/>
          <w:sz w:val="22"/>
          <w:szCs w:val="22"/>
        </w:rPr>
      </w:pPr>
      <w:r>
        <w:rPr>
          <w:rFonts w:ascii="Calibri" w:eastAsia="Calibri" w:hAnsi="Calibri" w:cs="Calibri"/>
          <w:sz w:val="22"/>
          <w:szCs w:val="22"/>
        </w:rPr>
        <w:t>5</w:t>
      </w:r>
      <w:r w:rsidR="0012421D">
        <w:rPr>
          <w:rFonts w:ascii="Calibri" w:eastAsia="Calibri" w:hAnsi="Calibri" w:cs="Calibri"/>
          <w:sz w:val="22"/>
          <w:szCs w:val="22"/>
        </w:rPr>
        <w:t xml:space="preserve">.  </w:t>
      </w:r>
      <w:r w:rsidR="0012421D">
        <w:rPr>
          <w:rFonts w:ascii="Calibri" w:eastAsia="Calibri" w:hAnsi="Calibri" w:cs="Calibri"/>
          <w:spacing w:val="44"/>
          <w:sz w:val="22"/>
          <w:szCs w:val="22"/>
        </w:rPr>
        <w:t xml:space="preserve"> </w:t>
      </w:r>
      <w:r w:rsidR="0012421D">
        <w:rPr>
          <w:rFonts w:ascii="Calibri" w:eastAsia="Calibri" w:hAnsi="Calibri" w:cs="Calibri"/>
          <w:spacing w:val="-4"/>
          <w:sz w:val="22"/>
          <w:szCs w:val="22"/>
        </w:rPr>
        <w:t>P</w:t>
      </w:r>
      <w:r w:rsidR="0012421D">
        <w:rPr>
          <w:rFonts w:ascii="Calibri" w:eastAsia="Calibri" w:hAnsi="Calibri" w:cs="Calibri"/>
          <w:sz w:val="22"/>
          <w:szCs w:val="22"/>
        </w:rPr>
        <w:t>engumpulan file men</w:t>
      </w:r>
      <w:r w:rsidR="0012421D">
        <w:rPr>
          <w:rFonts w:ascii="Calibri" w:eastAsia="Calibri" w:hAnsi="Calibri" w:cs="Calibri"/>
          <w:spacing w:val="2"/>
          <w:sz w:val="22"/>
          <w:szCs w:val="22"/>
        </w:rPr>
        <w:t>g</w:t>
      </w:r>
      <w:r w:rsidR="0012421D">
        <w:rPr>
          <w:rFonts w:ascii="Calibri" w:eastAsia="Calibri" w:hAnsi="Calibri" w:cs="Calibri"/>
          <w:sz w:val="22"/>
          <w:szCs w:val="22"/>
        </w:rPr>
        <w:t>guna</w:t>
      </w:r>
      <w:r w:rsidR="0012421D">
        <w:rPr>
          <w:rFonts w:ascii="Calibri" w:eastAsia="Calibri" w:hAnsi="Calibri" w:cs="Calibri"/>
          <w:spacing w:val="-4"/>
          <w:sz w:val="22"/>
          <w:szCs w:val="22"/>
        </w:rPr>
        <w:t>k</w:t>
      </w:r>
      <w:r w:rsidR="0012421D">
        <w:rPr>
          <w:rFonts w:ascii="Calibri" w:eastAsia="Calibri" w:hAnsi="Calibri" w:cs="Calibri"/>
          <w:sz w:val="22"/>
          <w:szCs w:val="22"/>
        </w:rPr>
        <w:t>an</w:t>
      </w:r>
      <w:r>
        <w:rPr>
          <w:rFonts w:ascii="Calibri" w:eastAsia="Calibri" w:hAnsi="Calibri" w:cs="Calibri"/>
          <w:sz w:val="22"/>
          <w:szCs w:val="22"/>
        </w:rPr>
        <w:t xml:space="preserve"> </w:t>
      </w:r>
      <w:r w:rsidR="0012421D">
        <w:rPr>
          <w:rFonts w:ascii="Calibri" w:eastAsia="Calibri" w:hAnsi="Calibri" w:cs="Calibri"/>
          <w:sz w:val="22"/>
          <w:szCs w:val="22"/>
        </w:rPr>
        <w:t>men</w:t>
      </w:r>
      <w:r w:rsidR="0012421D">
        <w:rPr>
          <w:rFonts w:ascii="Calibri" w:eastAsia="Calibri" w:hAnsi="Calibri" w:cs="Calibri"/>
          <w:spacing w:val="2"/>
          <w:sz w:val="22"/>
          <w:szCs w:val="22"/>
        </w:rPr>
        <w:t>g</w:t>
      </w:r>
      <w:r w:rsidR="0012421D">
        <w:rPr>
          <w:rFonts w:ascii="Calibri" w:eastAsia="Calibri" w:hAnsi="Calibri" w:cs="Calibri"/>
          <w:sz w:val="22"/>
          <w:szCs w:val="22"/>
        </w:rPr>
        <w:t>guna</w:t>
      </w:r>
      <w:r w:rsidR="0012421D">
        <w:rPr>
          <w:rFonts w:ascii="Calibri" w:eastAsia="Calibri" w:hAnsi="Calibri" w:cs="Calibri"/>
          <w:spacing w:val="-4"/>
          <w:sz w:val="22"/>
          <w:szCs w:val="22"/>
        </w:rPr>
        <w:t>k</w:t>
      </w:r>
      <w:r w:rsidR="0012421D">
        <w:rPr>
          <w:rFonts w:ascii="Calibri" w:eastAsia="Calibri" w:hAnsi="Calibri" w:cs="Calibri"/>
          <w:sz w:val="22"/>
          <w:szCs w:val="22"/>
        </w:rPr>
        <w:t xml:space="preserve">an </w:t>
      </w:r>
      <w:r w:rsidR="0012421D">
        <w:rPr>
          <w:rFonts w:ascii="Calibri" w:eastAsia="Calibri" w:hAnsi="Calibri" w:cs="Calibri"/>
          <w:spacing w:val="-7"/>
          <w:sz w:val="22"/>
          <w:szCs w:val="22"/>
        </w:rPr>
        <w:t>k</w:t>
      </w:r>
      <w:r w:rsidR="0012421D">
        <w:rPr>
          <w:rFonts w:ascii="Calibri" w:eastAsia="Calibri" w:hAnsi="Calibri" w:cs="Calibri"/>
          <w:spacing w:val="-1"/>
          <w:sz w:val="22"/>
          <w:szCs w:val="22"/>
        </w:rPr>
        <w:t>e</w:t>
      </w:r>
      <w:r w:rsidR="0012421D">
        <w:rPr>
          <w:rFonts w:ascii="Calibri" w:eastAsia="Calibri" w:hAnsi="Calibri" w:cs="Calibri"/>
          <w:spacing w:val="-2"/>
          <w:sz w:val="22"/>
          <w:szCs w:val="22"/>
        </w:rPr>
        <w:t>t</w:t>
      </w:r>
      <w:r w:rsidR="0012421D">
        <w:rPr>
          <w:rFonts w:ascii="Calibri" w:eastAsia="Calibri" w:hAnsi="Calibri" w:cs="Calibri"/>
          <w:sz w:val="22"/>
          <w:szCs w:val="22"/>
        </w:rPr>
        <w:t>e</w:t>
      </w:r>
      <w:r w:rsidR="0012421D">
        <w:rPr>
          <w:rFonts w:ascii="Calibri" w:eastAsia="Calibri" w:hAnsi="Calibri" w:cs="Calibri"/>
          <w:spacing w:val="-2"/>
          <w:sz w:val="22"/>
          <w:szCs w:val="22"/>
        </w:rPr>
        <w:t>n</w:t>
      </w:r>
      <w:r w:rsidR="0012421D">
        <w:rPr>
          <w:rFonts w:ascii="Calibri" w:eastAsia="Calibri" w:hAnsi="Calibri" w:cs="Calibri"/>
          <w:sz w:val="22"/>
          <w:szCs w:val="22"/>
        </w:rPr>
        <w:t>tuan seba</w:t>
      </w:r>
      <w:r w:rsidR="0012421D">
        <w:rPr>
          <w:rFonts w:ascii="Calibri" w:eastAsia="Calibri" w:hAnsi="Calibri" w:cs="Calibri"/>
          <w:spacing w:val="-4"/>
          <w:sz w:val="22"/>
          <w:szCs w:val="22"/>
        </w:rPr>
        <w:t>g</w:t>
      </w:r>
      <w:r w:rsidR="0012421D">
        <w:rPr>
          <w:rFonts w:ascii="Calibri" w:eastAsia="Calibri" w:hAnsi="Calibri" w:cs="Calibri"/>
          <w:sz w:val="22"/>
          <w:szCs w:val="22"/>
        </w:rPr>
        <w:t>ai beri</w:t>
      </w:r>
      <w:r w:rsidR="0012421D">
        <w:rPr>
          <w:rFonts w:ascii="Calibri" w:eastAsia="Calibri" w:hAnsi="Calibri" w:cs="Calibri"/>
          <w:spacing w:val="-3"/>
          <w:sz w:val="22"/>
          <w:szCs w:val="22"/>
        </w:rPr>
        <w:t>k</w:t>
      </w:r>
      <w:r w:rsidR="0012421D">
        <w:rPr>
          <w:rFonts w:ascii="Calibri" w:eastAsia="Calibri" w:hAnsi="Calibri" w:cs="Calibri"/>
          <w:sz w:val="22"/>
          <w:szCs w:val="22"/>
        </w:rPr>
        <w:t>ut :</w:t>
      </w:r>
    </w:p>
    <w:p w14:paraId="11016992" w14:textId="73F10600" w:rsidR="00835DE6" w:rsidRDefault="0012421D">
      <w:pPr>
        <w:spacing w:before="21" w:line="258" w:lineRule="auto"/>
        <w:ind w:left="1180" w:right="2715"/>
        <w:rPr>
          <w:rFonts w:ascii="Calibri" w:eastAsia="Calibri" w:hAnsi="Calibri" w:cs="Calibri"/>
          <w:sz w:val="22"/>
          <w:szCs w:val="22"/>
        </w:rPr>
      </w:pPr>
      <w:r>
        <w:rPr>
          <w:rFonts w:ascii="Calibri" w:eastAsia="Calibri" w:hAnsi="Calibri" w:cs="Calibri"/>
          <w:sz w:val="22"/>
          <w:szCs w:val="22"/>
        </w:rPr>
        <w:t xml:space="preserve">a.    File </w:t>
      </w:r>
      <w:r>
        <w:rPr>
          <w:rFonts w:ascii="Calibri" w:eastAsia="Calibri" w:hAnsi="Calibri" w:cs="Calibri"/>
          <w:spacing w:val="-3"/>
          <w:sz w:val="22"/>
          <w:szCs w:val="22"/>
        </w:rPr>
        <w:t>y</w:t>
      </w:r>
      <w:r>
        <w:rPr>
          <w:rFonts w:ascii="Calibri" w:eastAsia="Calibri" w:hAnsi="Calibri" w:cs="Calibri"/>
          <w:sz w:val="22"/>
          <w:szCs w:val="22"/>
        </w:rPr>
        <w:t>ang di</w:t>
      </w:r>
      <w:r>
        <w:rPr>
          <w:rFonts w:ascii="Calibri" w:eastAsia="Calibri" w:hAnsi="Calibri" w:cs="Calibri"/>
          <w:spacing w:val="-3"/>
          <w:sz w:val="22"/>
          <w:szCs w:val="22"/>
        </w:rPr>
        <w:t>k</w:t>
      </w:r>
      <w:r>
        <w:rPr>
          <w:rFonts w:ascii="Calibri" w:eastAsia="Calibri" w:hAnsi="Calibri" w:cs="Calibri"/>
          <w:sz w:val="22"/>
          <w:szCs w:val="22"/>
        </w:rPr>
        <w:t>umpul</w:t>
      </w:r>
      <w:r>
        <w:rPr>
          <w:rFonts w:ascii="Calibri" w:eastAsia="Calibri" w:hAnsi="Calibri" w:cs="Calibri"/>
          <w:spacing w:val="-4"/>
          <w:sz w:val="22"/>
          <w:szCs w:val="22"/>
        </w:rPr>
        <w:t>k</w:t>
      </w:r>
      <w:r>
        <w:rPr>
          <w:rFonts w:ascii="Calibri" w:eastAsia="Calibri" w:hAnsi="Calibri" w:cs="Calibri"/>
          <w:sz w:val="22"/>
          <w:szCs w:val="22"/>
        </w:rPr>
        <w:t>an merupa</w:t>
      </w:r>
      <w:r>
        <w:rPr>
          <w:rFonts w:ascii="Calibri" w:eastAsia="Calibri" w:hAnsi="Calibri" w:cs="Calibri"/>
          <w:spacing w:val="-4"/>
          <w:sz w:val="22"/>
          <w:szCs w:val="22"/>
        </w:rPr>
        <w:t>k</w:t>
      </w:r>
      <w:r>
        <w:rPr>
          <w:rFonts w:ascii="Calibri" w:eastAsia="Calibri" w:hAnsi="Calibri" w:cs="Calibri"/>
          <w:sz w:val="22"/>
          <w:szCs w:val="22"/>
        </w:rPr>
        <w:t>an file den</w:t>
      </w:r>
      <w:r>
        <w:rPr>
          <w:rFonts w:ascii="Calibri" w:eastAsia="Calibri" w:hAnsi="Calibri" w:cs="Calibri"/>
          <w:spacing w:val="-4"/>
          <w:sz w:val="22"/>
          <w:szCs w:val="22"/>
        </w:rPr>
        <w:t>g</w:t>
      </w:r>
      <w:r>
        <w:rPr>
          <w:rFonts w:ascii="Calibri" w:eastAsia="Calibri" w:hAnsi="Calibri" w:cs="Calibri"/>
          <w:sz w:val="22"/>
          <w:szCs w:val="22"/>
        </w:rPr>
        <w:t>an e</w:t>
      </w:r>
      <w:r>
        <w:rPr>
          <w:rFonts w:ascii="Calibri" w:eastAsia="Calibri" w:hAnsi="Calibri" w:cs="Calibri"/>
          <w:spacing w:val="-2"/>
          <w:sz w:val="22"/>
          <w:szCs w:val="22"/>
        </w:rPr>
        <w:t>k</w:t>
      </w:r>
      <w:r>
        <w:rPr>
          <w:rFonts w:ascii="Calibri" w:eastAsia="Calibri" w:hAnsi="Calibri" w:cs="Calibri"/>
          <w:spacing w:val="-3"/>
          <w:sz w:val="22"/>
          <w:szCs w:val="22"/>
        </w:rPr>
        <w:t>s</w:t>
      </w:r>
      <w:r>
        <w:rPr>
          <w:rFonts w:ascii="Calibri" w:eastAsia="Calibri" w:hAnsi="Calibri" w:cs="Calibri"/>
          <w:spacing w:val="-2"/>
          <w:sz w:val="22"/>
          <w:szCs w:val="22"/>
        </w:rPr>
        <w:t>t</w:t>
      </w:r>
      <w:r>
        <w:rPr>
          <w:rFonts w:ascii="Calibri" w:eastAsia="Calibri" w:hAnsi="Calibri" w:cs="Calibri"/>
          <w:sz w:val="22"/>
          <w:szCs w:val="22"/>
        </w:rPr>
        <w:t xml:space="preserve">ensi </w:t>
      </w:r>
      <w:r>
        <w:rPr>
          <w:rFonts w:ascii="Calibri" w:eastAsia="Calibri" w:hAnsi="Calibri" w:cs="Calibri"/>
          <w:b/>
          <w:spacing w:val="2"/>
          <w:sz w:val="22"/>
          <w:szCs w:val="22"/>
        </w:rPr>
        <w:t>P</w:t>
      </w:r>
      <w:r>
        <w:rPr>
          <w:rFonts w:ascii="Calibri" w:eastAsia="Calibri" w:hAnsi="Calibri" w:cs="Calibri"/>
          <w:b/>
          <w:spacing w:val="1"/>
          <w:sz w:val="22"/>
          <w:szCs w:val="22"/>
        </w:rPr>
        <w:t>y</w:t>
      </w:r>
      <w:r>
        <w:rPr>
          <w:rFonts w:ascii="Calibri" w:eastAsia="Calibri" w:hAnsi="Calibri" w:cs="Calibri"/>
          <w:b/>
          <w:sz w:val="22"/>
          <w:szCs w:val="22"/>
        </w:rPr>
        <w:t>thon (.</w:t>
      </w:r>
      <w:r>
        <w:rPr>
          <w:rFonts w:ascii="Calibri" w:eastAsia="Calibri" w:hAnsi="Calibri" w:cs="Calibri"/>
          <w:b/>
          <w:spacing w:val="-1"/>
          <w:sz w:val="22"/>
          <w:szCs w:val="22"/>
        </w:rPr>
        <w:t>p</w:t>
      </w:r>
      <w:r>
        <w:rPr>
          <w:rFonts w:ascii="Calibri" w:eastAsia="Calibri" w:hAnsi="Calibri" w:cs="Calibri"/>
          <w:b/>
          <w:sz w:val="22"/>
          <w:szCs w:val="22"/>
        </w:rPr>
        <w:t>y)</w:t>
      </w:r>
      <w:r w:rsidR="008D4E05">
        <w:rPr>
          <w:rFonts w:ascii="Calibri" w:eastAsia="Calibri" w:hAnsi="Calibri" w:cs="Calibri"/>
          <w:b/>
          <w:sz w:val="22"/>
          <w:szCs w:val="22"/>
        </w:rPr>
        <w:t>.</w:t>
      </w:r>
      <w:r>
        <w:rPr>
          <w:rFonts w:ascii="Calibri" w:eastAsia="Calibri" w:hAnsi="Calibri" w:cs="Calibri"/>
          <w:sz w:val="22"/>
          <w:szCs w:val="22"/>
        </w:rPr>
        <w:t xml:space="preserve"> b.  </w:t>
      </w:r>
      <w:r>
        <w:rPr>
          <w:rFonts w:ascii="Calibri" w:eastAsia="Calibri" w:hAnsi="Calibri" w:cs="Calibri"/>
          <w:spacing w:val="40"/>
          <w:sz w:val="22"/>
          <w:szCs w:val="22"/>
        </w:rPr>
        <w:t xml:space="preserve"> </w:t>
      </w:r>
      <w:r>
        <w:rPr>
          <w:rFonts w:ascii="Calibri" w:eastAsia="Calibri" w:hAnsi="Calibri" w:cs="Calibri"/>
          <w:spacing w:val="-4"/>
          <w:sz w:val="22"/>
          <w:szCs w:val="22"/>
        </w:rPr>
        <w:t>P</w:t>
      </w:r>
      <w:r>
        <w:rPr>
          <w:rFonts w:ascii="Calibri" w:eastAsia="Calibri" w:hAnsi="Calibri" w:cs="Calibri"/>
          <w:sz w:val="22"/>
          <w:szCs w:val="22"/>
        </w:rPr>
        <w:t>emberian nama file men</w:t>
      </w:r>
      <w:r>
        <w:rPr>
          <w:rFonts w:ascii="Calibri" w:eastAsia="Calibri" w:hAnsi="Calibri" w:cs="Calibri"/>
          <w:spacing w:val="2"/>
          <w:sz w:val="22"/>
          <w:szCs w:val="22"/>
        </w:rPr>
        <w:t>g</w:t>
      </w:r>
      <w:r>
        <w:rPr>
          <w:rFonts w:ascii="Calibri" w:eastAsia="Calibri" w:hAnsi="Calibri" w:cs="Calibri"/>
          <w:sz w:val="22"/>
          <w:szCs w:val="22"/>
        </w:rPr>
        <w:t>guna</w:t>
      </w:r>
      <w:r>
        <w:rPr>
          <w:rFonts w:ascii="Calibri" w:eastAsia="Calibri" w:hAnsi="Calibri" w:cs="Calibri"/>
          <w:spacing w:val="-4"/>
          <w:sz w:val="22"/>
          <w:szCs w:val="22"/>
        </w:rPr>
        <w:t>k</w:t>
      </w:r>
      <w:r>
        <w:rPr>
          <w:rFonts w:ascii="Calibri" w:eastAsia="Calibri" w:hAnsi="Calibri" w:cs="Calibri"/>
          <w:sz w:val="22"/>
          <w:szCs w:val="22"/>
        </w:rPr>
        <w:t xml:space="preserve">an </w:t>
      </w:r>
      <w:r>
        <w:rPr>
          <w:rFonts w:ascii="Calibri" w:eastAsia="Calibri" w:hAnsi="Calibri" w:cs="Calibri"/>
          <w:spacing w:val="-5"/>
          <w:sz w:val="22"/>
          <w:szCs w:val="22"/>
        </w:rPr>
        <w:t>f</w:t>
      </w:r>
      <w:r>
        <w:rPr>
          <w:rFonts w:ascii="Calibri" w:eastAsia="Calibri" w:hAnsi="Calibri" w:cs="Calibri"/>
          <w:sz w:val="22"/>
          <w:szCs w:val="22"/>
        </w:rPr>
        <w:t>orm</w:t>
      </w:r>
      <w:r>
        <w:rPr>
          <w:rFonts w:ascii="Calibri" w:eastAsia="Calibri" w:hAnsi="Calibri" w:cs="Calibri"/>
          <w:spacing w:val="-2"/>
          <w:sz w:val="22"/>
          <w:szCs w:val="22"/>
        </w:rPr>
        <w:t>a</w:t>
      </w:r>
      <w:r>
        <w:rPr>
          <w:rFonts w:ascii="Calibri" w:eastAsia="Calibri" w:hAnsi="Calibri" w:cs="Calibri"/>
          <w:sz w:val="22"/>
          <w:szCs w:val="22"/>
        </w:rPr>
        <w:t xml:space="preserve">t </w:t>
      </w:r>
      <w:r>
        <w:rPr>
          <w:rFonts w:ascii="Calibri" w:eastAsia="Calibri" w:hAnsi="Calibri" w:cs="Calibri"/>
          <w:b/>
          <w:sz w:val="22"/>
          <w:szCs w:val="22"/>
        </w:rPr>
        <w:t>NoSoal_Grup_NIM.</w:t>
      </w:r>
      <w:r>
        <w:rPr>
          <w:rFonts w:ascii="Calibri" w:eastAsia="Calibri" w:hAnsi="Calibri" w:cs="Calibri"/>
          <w:b/>
          <w:spacing w:val="-1"/>
          <w:sz w:val="22"/>
          <w:szCs w:val="22"/>
        </w:rPr>
        <w:t>p</w:t>
      </w:r>
      <w:r>
        <w:rPr>
          <w:rFonts w:ascii="Calibri" w:eastAsia="Calibri" w:hAnsi="Calibri" w:cs="Calibri"/>
          <w:b/>
          <w:sz w:val="22"/>
          <w:szCs w:val="22"/>
        </w:rPr>
        <w:t>y</w:t>
      </w:r>
      <w:r w:rsidR="008D4E05">
        <w:rPr>
          <w:rFonts w:ascii="Calibri" w:eastAsia="Calibri" w:hAnsi="Calibri" w:cs="Calibri"/>
          <w:sz w:val="22"/>
          <w:szCs w:val="22"/>
        </w:rPr>
        <w:t>.</w:t>
      </w:r>
    </w:p>
    <w:p w14:paraId="045DE18A" w14:textId="36FE11C5" w:rsidR="00835DE6" w:rsidRPr="00731AFA" w:rsidRDefault="0012421D" w:rsidP="00731AFA">
      <w:pPr>
        <w:spacing w:before="21" w:line="258" w:lineRule="auto"/>
        <w:ind w:left="1540" w:right="890" w:hanging="360"/>
        <w:rPr>
          <w:rFonts w:ascii="Calibri" w:eastAsia="Calibri" w:hAnsi="Calibri" w:cs="Calibri"/>
          <w:sz w:val="22"/>
          <w:szCs w:val="22"/>
        </w:rPr>
      </w:pPr>
      <w:r>
        <w:rPr>
          <w:rFonts w:ascii="Calibri" w:eastAsia="Calibri" w:hAnsi="Calibri" w:cs="Calibri"/>
          <w:sz w:val="22"/>
          <w:szCs w:val="22"/>
        </w:rPr>
        <w:t xml:space="preserve">c.   </w:t>
      </w:r>
      <w:r>
        <w:rPr>
          <w:rFonts w:ascii="Calibri" w:eastAsia="Calibri" w:hAnsi="Calibri" w:cs="Calibri"/>
          <w:spacing w:val="13"/>
          <w:sz w:val="22"/>
          <w:szCs w:val="22"/>
        </w:rPr>
        <w:t xml:space="preserve"> </w:t>
      </w:r>
      <w:r>
        <w:rPr>
          <w:rFonts w:ascii="Calibri" w:eastAsia="Calibri" w:hAnsi="Calibri" w:cs="Calibri"/>
          <w:sz w:val="22"/>
          <w:szCs w:val="22"/>
        </w:rPr>
        <w:t>Ji</w:t>
      </w:r>
      <w:r>
        <w:rPr>
          <w:rFonts w:ascii="Calibri" w:eastAsia="Calibri" w:hAnsi="Calibri" w:cs="Calibri"/>
          <w:spacing w:val="-4"/>
          <w:sz w:val="22"/>
          <w:szCs w:val="22"/>
        </w:rPr>
        <w:t>k</w:t>
      </w:r>
      <w:r>
        <w:rPr>
          <w:rFonts w:ascii="Calibri" w:eastAsia="Calibri" w:hAnsi="Calibri" w:cs="Calibri"/>
          <w:sz w:val="22"/>
          <w:szCs w:val="22"/>
        </w:rPr>
        <w:t>a</w:t>
      </w:r>
      <w:r>
        <w:rPr>
          <w:rFonts w:ascii="Calibri" w:eastAsia="Calibri" w:hAnsi="Calibri" w:cs="Calibri"/>
          <w:spacing w:val="30"/>
          <w:sz w:val="22"/>
          <w:szCs w:val="22"/>
        </w:rPr>
        <w:t xml:space="preserve"> </w:t>
      </w:r>
      <w:r>
        <w:rPr>
          <w:rFonts w:ascii="Calibri" w:eastAsia="Calibri" w:hAnsi="Calibri" w:cs="Calibri"/>
          <w:spacing w:val="-5"/>
          <w:sz w:val="22"/>
          <w:szCs w:val="22"/>
        </w:rPr>
        <w:t>f</w:t>
      </w:r>
      <w:r>
        <w:rPr>
          <w:rFonts w:ascii="Calibri" w:eastAsia="Calibri" w:hAnsi="Calibri" w:cs="Calibri"/>
          <w:sz w:val="22"/>
          <w:szCs w:val="22"/>
        </w:rPr>
        <w:t>orm</w:t>
      </w:r>
      <w:r>
        <w:rPr>
          <w:rFonts w:ascii="Calibri" w:eastAsia="Calibri" w:hAnsi="Calibri" w:cs="Calibri"/>
          <w:spacing w:val="-2"/>
          <w:sz w:val="22"/>
          <w:szCs w:val="22"/>
        </w:rPr>
        <w:t>a</w:t>
      </w:r>
      <w:r>
        <w:rPr>
          <w:rFonts w:ascii="Calibri" w:eastAsia="Calibri" w:hAnsi="Calibri" w:cs="Calibri"/>
          <w:sz w:val="22"/>
          <w:szCs w:val="22"/>
        </w:rPr>
        <w:t>t</w:t>
      </w:r>
      <w:r>
        <w:rPr>
          <w:rFonts w:ascii="Calibri" w:eastAsia="Calibri" w:hAnsi="Calibri" w:cs="Calibri"/>
          <w:spacing w:val="30"/>
          <w:sz w:val="22"/>
          <w:szCs w:val="22"/>
        </w:rPr>
        <w:t xml:space="preserve"> </w:t>
      </w:r>
      <w:r>
        <w:rPr>
          <w:rFonts w:ascii="Calibri" w:eastAsia="Calibri" w:hAnsi="Calibri" w:cs="Calibri"/>
          <w:sz w:val="22"/>
          <w:szCs w:val="22"/>
        </w:rPr>
        <w:t>pengumpulan</w:t>
      </w:r>
      <w:r>
        <w:rPr>
          <w:rFonts w:ascii="Calibri" w:eastAsia="Calibri" w:hAnsi="Calibri" w:cs="Calibri"/>
          <w:spacing w:val="30"/>
          <w:sz w:val="22"/>
          <w:szCs w:val="22"/>
        </w:rPr>
        <w:t xml:space="preserve"> </w:t>
      </w:r>
      <w:r>
        <w:rPr>
          <w:rFonts w:ascii="Calibri" w:eastAsia="Calibri" w:hAnsi="Calibri" w:cs="Calibri"/>
          <w:sz w:val="22"/>
          <w:szCs w:val="22"/>
        </w:rPr>
        <w:t>file</w:t>
      </w:r>
      <w:r>
        <w:rPr>
          <w:rFonts w:ascii="Calibri" w:eastAsia="Calibri" w:hAnsi="Calibri" w:cs="Calibri"/>
          <w:spacing w:val="30"/>
          <w:sz w:val="22"/>
          <w:szCs w:val="22"/>
        </w:rPr>
        <w:t xml:space="preserve"> </w:t>
      </w:r>
      <w:r>
        <w:rPr>
          <w:rFonts w:ascii="Calibri" w:eastAsia="Calibri" w:hAnsi="Calibri" w:cs="Calibri"/>
          <w:sz w:val="22"/>
          <w:szCs w:val="22"/>
        </w:rPr>
        <w:t>tidak</w:t>
      </w:r>
      <w:r>
        <w:rPr>
          <w:rFonts w:ascii="Calibri" w:eastAsia="Calibri" w:hAnsi="Calibri" w:cs="Calibri"/>
          <w:spacing w:val="30"/>
          <w:sz w:val="22"/>
          <w:szCs w:val="22"/>
        </w:rPr>
        <w:t xml:space="preserve"> </w:t>
      </w:r>
      <w:r>
        <w:rPr>
          <w:rFonts w:ascii="Calibri" w:eastAsia="Calibri" w:hAnsi="Calibri" w:cs="Calibri"/>
          <w:sz w:val="22"/>
          <w:szCs w:val="22"/>
        </w:rPr>
        <w:t>sesuai</w:t>
      </w:r>
      <w:r>
        <w:rPr>
          <w:rFonts w:ascii="Calibri" w:eastAsia="Calibri" w:hAnsi="Calibri" w:cs="Calibri"/>
          <w:spacing w:val="30"/>
          <w:sz w:val="22"/>
          <w:szCs w:val="22"/>
        </w:rPr>
        <w:t xml:space="preserve"> </w:t>
      </w:r>
      <w:r>
        <w:rPr>
          <w:rFonts w:ascii="Calibri" w:eastAsia="Calibri" w:hAnsi="Calibri" w:cs="Calibri"/>
          <w:sz w:val="22"/>
          <w:szCs w:val="22"/>
        </w:rPr>
        <w:t>den</w:t>
      </w:r>
      <w:r>
        <w:rPr>
          <w:rFonts w:ascii="Calibri" w:eastAsia="Calibri" w:hAnsi="Calibri" w:cs="Calibri"/>
          <w:spacing w:val="-4"/>
          <w:sz w:val="22"/>
          <w:szCs w:val="22"/>
        </w:rPr>
        <w:t>g</w:t>
      </w:r>
      <w:r>
        <w:rPr>
          <w:rFonts w:ascii="Calibri" w:eastAsia="Calibri" w:hAnsi="Calibri" w:cs="Calibri"/>
          <w:sz w:val="22"/>
          <w:szCs w:val="22"/>
        </w:rPr>
        <w:t>an</w:t>
      </w:r>
      <w:r>
        <w:rPr>
          <w:rFonts w:ascii="Calibri" w:eastAsia="Calibri" w:hAnsi="Calibri" w:cs="Calibri"/>
          <w:spacing w:val="30"/>
          <w:sz w:val="22"/>
          <w:szCs w:val="22"/>
        </w:rPr>
        <w:t xml:space="preserve"> </w:t>
      </w:r>
      <w:r>
        <w:rPr>
          <w:rFonts w:ascii="Calibri" w:eastAsia="Calibri" w:hAnsi="Calibri" w:cs="Calibri"/>
          <w:spacing w:val="-7"/>
          <w:sz w:val="22"/>
          <w:szCs w:val="22"/>
        </w:rPr>
        <w:t>k</w:t>
      </w:r>
      <w:r>
        <w:rPr>
          <w:rFonts w:ascii="Calibri" w:eastAsia="Calibri" w:hAnsi="Calibri" w:cs="Calibri"/>
          <w:spacing w:val="-1"/>
          <w:sz w:val="22"/>
          <w:szCs w:val="22"/>
        </w:rPr>
        <w:t>e</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n</w:t>
      </w:r>
      <w:r>
        <w:rPr>
          <w:rFonts w:ascii="Calibri" w:eastAsia="Calibri" w:hAnsi="Calibri" w:cs="Calibri"/>
          <w:sz w:val="22"/>
          <w:szCs w:val="22"/>
        </w:rPr>
        <w:t>tuan</w:t>
      </w:r>
      <w:r>
        <w:rPr>
          <w:rFonts w:ascii="Calibri" w:eastAsia="Calibri" w:hAnsi="Calibri" w:cs="Calibri"/>
          <w:spacing w:val="30"/>
          <w:sz w:val="22"/>
          <w:szCs w:val="22"/>
        </w:rPr>
        <w:t xml:space="preserve"> </w:t>
      </w:r>
      <w:r>
        <w:rPr>
          <w:rFonts w:ascii="Calibri" w:eastAsia="Calibri" w:hAnsi="Calibri" w:cs="Calibri"/>
          <w:spacing w:val="-3"/>
          <w:sz w:val="22"/>
          <w:szCs w:val="22"/>
        </w:rPr>
        <w:t>y</w:t>
      </w:r>
      <w:r>
        <w:rPr>
          <w:rFonts w:ascii="Calibri" w:eastAsia="Calibri" w:hAnsi="Calibri" w:cs="Calibri"/>
          <w:sz w:val="22"/>
          <w:szCs w:val="22"/>
        </w:rPr>
        <w:t>ang</w:t>
      </w:r>
      <w:r>
        <w:rPr>
          <w:rFonts w:ascii="Calibri" w:eastAsia="Calibri" w:hAnsi="Calibri" w:cs="Calibri"/>
          <w:spacing w:val="15"/>
          <w:sz w:val="22"/>
          <w:szCs w:val="22"/>
        </w:rPr>
        <w:t xml:space="preserve"> </w:t>
      </w:r>
      <w:r>
        <w:rPr>
          <w:rFonts w:ascii="Calibri" w:eastAsia="Calibri" w:hAnsi="Calibri" w:cs="Calibri"/>
          <w:sz w:val="22"/>
          <w:szCs w:val="22"/>
        </w:rPr>
        <w:t>diberi</w:t>
      </w:r>
      <w:r>
        <w:rPr>
          <w:rFonts w:ascii="Calibri" w:eastAsia="Calibri" w:hAnsi="Calibri" w:cs="Calibri"/>
          <w:spacing w:val="-4"/>
          <w:sz w:val="22"/>
          <w:szCs w:val="22"/>
        </w:rPr>
        <w:t>k</w:t>
      </w:r>
      <w:r>
        <w:rPr>
          <w:rFonts w:ascii="Calibri" w:eastAsia="Calibri" w:hAnsi="Calibri" w:cs="Calibri"/>
          <w:sz w:val="22"/>
          <w:szCs w:val="22"/>
        </w:rPr>
        <w:t>an,</w:t>
      </w:r>
      <w:r>
        <w:rPr>
          <w:rFonts w:ascii="Calibri" w:eastAsia="Calibri" w:hAnsi="Calibri" w:cs="Calibri"/>
          <w:spacing w:val="15"/>
          <w:sz w:val="22"/>
          <w:szCs w:val="22"/>
        </w:rPr>
        <w:t xml:space="preserve"> </w:t>
      </w:r>
      <w:r>
        <w:rPr>
          <w:rFonts w:ascii="Calibri" w:eastAsia="Calibri" w:hAnsi="Calibri" w:cs="Calibri"/>
          <w:sz w:val="22"/>
          <w:szCs w:val="22"/>
        </w:rPr>
        <w:t>ma</w:t>
      </w:r>
      <w:r>
        <w:rPr>
          <w:rFonts w:ascii="Calibri" w:eastAsia="Calibri" w:hAnsi="Calibri" w:cs="Calibri"/>
          <w:spacing w:val="-4"/>
          <w:sz w:val="22"/>
          <w:szCs w:val="22"/>
        </w:rPr>
        <w:t>k</w:t>
      </w:r>
      <w:r>
        <w:rPr>
          <w:rFonts w:ascii="Calibri" w:eastAsia="Calibri" w:hAnsi="Calibri" w:cs="Calibri"/>
          <w:sz w:val="22"/>
          <w:szCs w:val="22"/>
        </w:rPr>
        <w:t>a</w:t>
      </w:r>
      <w:r>
        <w:rPr>
          <w:rFonts w:ascii="Calibri" w:eastAsia="Calibri" w:hAnsi="Calibri" w:cs="Calibri"/>
          <w:spacing w:val="15"/>
          <w:sz w:val="22"/>
          <w:szCs w:val="22"/>
        </w:rPr>
        <w:t xml:space="preserve"> </w:t>
      </w:r>
      <w:r>
        <w:rPr>
          <w:rFonts w:ascii="Calibri" w:eastAsia="Calibri" w:hAnsi="Calibri" w:cs="Calibri"/>
          <w:sz w:val="22"/>
          <w:szCs w:val="22"/>
        </w:rPr>
        <w:t xml:space="preserve">file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4"/>
          <w:sz w:val="22"/>
          <w:szCs w:val="22"/>
        </w:rPr>
        <w:t>r</w:t>
      </w:r>
      <w:r>
        <w:rPr>
          <w:rFonts w:ascii="Calibri" w:eastAsia="Calibri" w:hAnsi="Calibri" w:cs="Calibri"/>
          <w:sz w:val="22"/>
          <w:szCs w:val="22"/>
        </w:rPr>
        <w:t>sebut tidak a</w:t>
      </w:r>
      <w:r>
        <w:rPr>
          <w:rFonts w:ascii="Calibri" w:eastAsia="Calibri" w:hAnsi="Calibri" w:cs="Calibri"/>
          <w:spacing w:val="-4"/>
          <w:sz w:val="22"/>
          <w:szCs w:val="22"/>
        </w:rPr>
        <w:t>k</w:t>
      </w:r>
      <w:r>
        <w:rPr>
          <w:rFonts w:ascii="Calibri" w:eastAsia="Calibri" w:hAnsi="Calibri" w:cs="Calibri"/>
          <w:sz w:val="22"/>
          <w:szCs w:val="22"/>
        </w:rPr>
        <w:t>an dinilai</w:t>
      </w:r>
      <w:r w:rsidR="008D4E05">
        <w:rPr>
          <w:rFonts w:ascii="Calibri" w:eastAsia="Calibri" w:hAnsi="Calibri" w:cs="Calibri"/>
          <w:sz w:val="22"/>
          <w:szCs w:val="22"/>
        </w:rPr>
        <w:t xml:space="preserve"> dan otomatis 0</w:t>
      </w:r>
    </w:p>
    <w:p w14:paraId="088B20AE" w14:textId="40FDA9E4" w:rsidR="00835DE6" w:rsidRPr="008D4E05" w:rsidRDefault="00731AFA" w:rsidP="008D4E05">
      <w:pPr>
        <w:spacing w:line="258" w:lineRule="auto"/>
        <w:ind w:left="820" w:right="880" w:hanging="360"/>
        <w:jc w:val="both"/>
        <w:rPr>
          <w:rFonts w:ascii="Calibri" w:eastAsia="Calibri" w:hAnsi="Calibri" w:cs="Calibri"/>
          <w:sz w:val="22"/>
          <w:szCs w:val="22"/>
        </w:rPr>
      </w:pPr>
      <w:r>
        <w:rPr>
          <w:rFonts w:ascii="Calibri" w:eastAsia="Calibri" w:hAnsi="Calibri" w:cs="Calibri"/>
          <w:sz w:val="22"/>
          <w:szCs w:val="22"/>
        </w:rPr>
        <w:t>6</w:t>
      </w:r>
      <w:r w:rsidR="0012421D">
        <w:rPr>
          <w:rFonts w:ascii="Calibri" w:eastAsia="Calibri" w:hAnsi="Calibri" w:cs="Calibri"/>
          <w:sz w:val="22"/>
          <w:szCs w:val="22"/>
        </w:rPr>
        <w:t xml:space="preserve">.  </w:t>
      </w:r>
      <w:r w:rsidR="0012421D">
        <w:rPr>
          <w:rFonts w:ascii="Calibri" w:eastAsia="Calibri" w:hAnsi="Calibri" w:cs="Calibri"/>
          <w:spacing w:val="29"/>
          <w:sz w:val="22"/>
          <w:szCs w:val="22"/>
        </w:rPr>
        <w:t xml:space="preserve"> </w:t>
      </w:r>
      <w:r w:rsidR="0012421D">
        <w:rPr>
          <w:rFonts w:ascii="Calibri" w:eastAsia="Calibri" w:hAnsi="Calibri" w:cs="Calibri"/>
          <w:sz w:val="22"/>
          <w:szCs w:val="22"/>
        </w:rPr>
        <w:t>Seluruh</w:t>
      </w:r>
      <w:r w:rsidR="0012421D">
        <w:rPr>
          <w:rFonts w:ascii="Calibri" w:eastAsia="Calibri" w:hAnsi="Calibri" w:cs="Calibri"/>
          <w:spacing w:val="15"/>
          <w:sz w:val="22"/>
          <w:szCs w:val="22"/>
        </w:rPr>
        <w:t xml:space="preserve"> </w:t>
      </w:r>
      <w:r w:rsidR="0012421D">
        <w:rPr>
          <w:rFonts w:ascii="Calibri" w:eastAsia="Calibri" w:hAnsi="Calibri" w:cs="Calibri"/>
          <w:sz w:val="22"/>
          <w:szCs w:val="22"/>
        </w:rPr>
        <w:t>file</w:t>
      </w:r>
      <w:r w:rsidR="0012421D">
        <w:rPr>
          <w:rFonts w:ascii="Calibri" w:eastAsia="Calibri" w:hAnsi="Calibri" w:cs="Calibri"/>
          <w:spacing w:val="15"/>
          <w:sz w:val="22"/>
          <w:szCs w:val="22"/>
        </w:rPr>
        <w:t xml:space="preserve"> </w:t>
      </w:r>
      <w:r w:rsidR="0012421D">
        <w:rPr>
          <w:rFonts w:ascii="Calibri" w:eastAsia="Calibri" w:hAnsi="Calibri" w:cs="Calibri"/>
          <w:sz w:val="22"/>
          <w:szCs w:val="22"/>
        </w:rPr>
        <w:t>unguided</w:t>
      </w:r>
      <w:r w:rsidR="0012421D">
        <w:rPr>
          <w:rFonts w:ascii="Calibri" w:eastAsia="Calibri" w:hAnsi="Calibri" w:cs="Calibri"/>
          <w:spacing w:val="15"/>
          <w:sz w:val="22"/>
          <w:szCs w:val="22"/>
        </w:rPr>
        <w:t xml:space="preserve"> </w:t>
      </w:r>
      <w:r w:rsidR="0012421D">
        <w:rPr>
          <w:rFonts w:ascii="Calibri" w:eastAsia="Calibri" w:hAnsi="Calibri" w:cs="Calibri"/>
          <w:sz w:val="22"/>
          <w:szCs w:val="22"/>
        </w:rPr>
        <w:t>di-</w:t>
      </w:r>
      <w:r w:rsidR="0012421D">
        <w:rPr>
          <w:rFonts w:ascii="Calibri" w:eastAsia="Calibri" w:hAnsi="Calibri" w:cs="Calibri"/>
          <w:i/>
          <w:sz w:val="22"/>
          <w:szCs w:val="22"/>
        </w:rPr>
        <w:t>push</w:t>
      </w:r>
      <w:r w:rsidR="0012421D">
        <w:rPr>
          <w:rFonts w:ascii="Calibri" w:eastAsia="Calibri" w:hAnsi="Calibri" w:cs="Calibri"/>
          <w:i/>
          <w:spacing w:val="15"/>
          <w:sz w:val="22"/>
          <w:szCs w:val="22"/>
        </w:rPr>
        <w:t xml:space="preserve"> </w:t>
      </w:r>
      <w:r w:rsidR="0012421D">
        <w:rPr>
          <w:rFonts w:ascii="Calibri" w:eastAsia="Calibri" w:hAnsi="Calibri" w:cs="Calibri"/>
          <w:spacing w:val="-7"/>
          <w:sz w:val="22"/>
          <w:szCs w:val="22"/>
        </w:rPr>
        <w:t>k</w:t>
      </w:r>
      <w:r w:rsidR="0012421D">
        <w:rPr>
          <w:rFonts w:ascii="Calibri" w:eastAsia="Calibri" w:hAnsi="Calibri" w:cs="Calibri"/>
          <w:sz w:val="22"/>
          <w:szCs w:val="22"/>
        </w:rPr>
        <w:t>e</w:t>
      </w:r>
      <w:r w:rsidR="0012421D">
        <w:rPr>
          <w:rFonts w:ascii="Calibri" w:eastAsia="Calibri" w:hAnsi="Calibri" w:cs="Calibri"/>
          <w:spacing w:val="15"/>
          <w:sz w:val="22"/>
          <w:szCs w:val="22"/>
        </w:rPr>
        <w:t xml:space="preserve"> </w:t>
      </w:r>
      <w:r w:rsidR="0012421D">
        <w:rPr>
          <w:rFonts w:ascii="Calibri" w:eastAsia="Calibri" w:hAnsi="Calibri" w:cs="Calibri"/>
          <w:sz w:val="22"/>
          <w:szCs w:val="22"/>
        </w:rPr>
        <w:t>dalam</w:t>
      </w:r>
      <w:r w:rsidR="0012421D">
        <w:rPr>
          <w:rFonts w:ascii="Calibri" w:eastAsia="Calibri" w:hAnsi="Calibri" w:cs="Calibri"/>
          <w:spacing w:val="15"/>
          <w:sz w:val="22"/>
          <w:szCs w:val="22"/>
        </w:rPr>
        <w:t xml:space="preserve"> </w:t>
      </w:r>
      <w:r w:rsidR="0012421D">
        <w:rPr>
          <w:rFonts w:ascii="Calibri" w:eastAsia="Calibri" w:hAnsi="Calibri" w:cs="Calibri"/>
          <w:b/>
          <w:sz w:val="22"/>
          <w:szCs w:val="22"/>
        </w:rPr>
        <w:t>GitHub</w:t>
      </w:r>
      <w:r w:rsidR="0012421D">
        <w:rPr>
          <w:rFonts w:ascii="Calibri" w:eastAsia="Calibri" w:hAnsi="Calibri" w:cs="Calibri"/>
          <w:b/>
          <w:spacing w:val="15"/>
          <w:sz w:val="22"/>
          <w:szCs w:val="22"/>
        </w:rPr>
        <w:t xml:space="preserve"> </w:t>
      </w:r>
      <w:r w:rsidR="0012421D">
        <w:rPr>
          <w:rFonts w:ascii="Calibri" w:eastAsia="Calibri" w:hAnsi="Calibri" w:cs="Calibri"/>
          <w:sz w:val="22"/>
          <w:szCs w:val="22"/>
        </w:rPr>
        <w:t>den</w:t>
      </w:r>
      <w:r w:rsidR="0012421D">
        <w:rPr>
          <w:rFonts w:ascii="Calibri" w:eastAsia="Calibri" w:hAnsi="Calibri" w:cs="Calibri"/>
          <w:spacing w:val="-4"/>
          <w:sz w:val="22"/>
          <w:szCs w:val="22"/>
        </w:rPr>
        <w:t>g</w:t>
      </w:r>
      <w:r w:rsidR="0012421D">
        <w:rPr>
          <w:rFonts w:ascii="Calibri" w:eastAsia="Calibri" w:hAnsi="Calibri" w:cs="Calibri"/>
          <w:sz w:val="22"/>
          <w:szCs w:val="22"/>
        </w:rPr>
        <w:t>an</w:t>
      </w:r>
      <w:r w:rsidR="0012421D">
        <w:rPr>
          <w:rFonts w:ascii="Calibri" w:eastAsia="Calibri" w:hAnsi="Calibri" w:cs="Calibri"/>
          <w:spacing w:val="15"/>
          <w:sz w:val="22"/>
          <w:szCs w:val="22"/>
        </w:rPr>
        <w:t xml:space="preserve"> </w:t>
      </w:r>
      <w:r w:rsidR="0012421D">
        <w:rPr>
          <w:rFonts w:ascii="Calibri" w:eastAsia="Calibri" w:hAnsi="Calibri" w:cs="Calibri"/>
          <w:sz w:val="22"/>
          <w:szCs w:val="22"/>
        </w:rPr>
        <w:t>men</w:t>
      </w:r>
      <w:r w:rsidR="0012421D">
        <w:rPr>
          <w:rFonts w:ascii="Calibri" w:eastAsia="Calibri" w:hAnsi="Calibri" w:cs="Calibri"/>
          <w:spacing w:val="2"/>
          <w:sz w:val="22"/>
          <w:szCs w:val="22"/>
        </w:rPr>
        <w:t>g</w:t>
      </w:r>
      <w:r w:rsidR="0012421D">
        <w:rPr>
          <w:rFonts w:ascii="Calibri" w:eastAsia="Calibri" w:hAnsi="Calibri" w:cs="Calibri"/>
          <w:sz w:val="22"/>
          <w:szCs w:val="22"/>
        </w:rPr>
        <w:t>guna</w:t>
      </w:r>
      <w:r w:rsidR="0012421D">
        <w:rPr>
          <w:rFonts w:ascii="Calibri" w:eastAsia="Calibri" w:hAnsi="Calibri" w:cs="Calibri"/>
          <w:spacing w:val="-4"/>
          <w:sz w:val="22"/>
          <w:szCs w:val="22"/>
        </w:rPr>
        <w:t>k</w:t>
      </w:r>
      <w:r w:rsidR="0012421D">
        <w:rPr>
          <w:rFonts w:ascii="Calibri" w:eastAsia="Calibri" w:hAnsi="Calibri" w:cs="Calibri"/>
          <w:sz w:val="22"/>
          <w:szCs w:val="22"/>
        </w:rPr>
        <w:t xml:space="preserve">an </w:t>
      </w:r>
      <w:r w:rsidR="0012421D">
        <w:rPr>
          <w:rFonts w:ascii="Calibri" w:eastAsia="Calibri" w:hAnsi="Calibri" w:cs="Calibri"/>
          <w:spacing w:val="-5"/>
          <w:sz w:val="22"/>
          <w:szCs w:val="22"/>
        </w:rPr>
        <w:t>f</w:t>
      </w:r>
      <w:r w:rsidR="0012421D">
        <w:rPr>
          <w:rFonts w:ascii="Calibri" w:eastAsia="Calibri" w:hAnsi="Calibri" w:cs="Calibri"/>
          <w:sz w:val="22"/>
          <w:szCs w:val="22"/>
        </w:rPr>
        <w:t>orm</w:t>
      </w:r>
      <w:r w:rsidR="0012421D">
        <w:rPr>
          <w:rFonts w:ascii="Calibri" w:eastAsia="Calibri" w:hAnsi="Calibri" w:cs="Calibri"/>
          <w:spacing w:val="-2"/>
          <w:sz w:val="22"/>
          <w:szCs w:val="22"/>
        </w:rPr>
        <w:t>a</w:t>
      </w:r>
      <w:r w:rsidR="0012421D">
        <w:rPr>
          <w:rFonts w:ascii="Calibri" w:eastAsia="Calibri" w:hAnsi="Calibri" w:cs="Calibri"/>
          <w:sz w:val="22"/>
          <w:szCs w:val="22"/>
        </w:rPr>
        <w:t xml:space="preserve">t nama </w:t>
      </w:r>
      <w:r w:rsidR="0012421D">
        <w:rPr>
          <w:rFonts w:ascii="Calibri" w:eastAsia="Calibri" w:hAnsi="Calibri" w:cs="Calibri"/>
          <w:spacing w:val="-3"/>
          <w:sz w:val="22"/>
          <w:szCs w:val="22"/>
        </w:rPr>
        <w:t>r</w:t>
      </w:r>
      <w:r w:rsidR="0012421D">
        <w:rPr>
          <w:rFonts w:ascii="Calibri" w:eastAsia="Calibri" w:hAnsi="Calibri" w:cs="Calibri"/>
          <w:sz w:val="22"/>
          <w:szCs w:val="22"/>
        </w:rPr>
        <w:t>eposi</w:t>
      </w:r>
      <w:r w:rsidR="0012421D">
        <w:rPr>
          <w:rFonts w:ascii="Calibri" w:eastAsia="Calibri" w:hAnsi="Calibri" w:cs="Calibri"/>
          <w:spacing w:val="-2"/>
          <w:sz w:val="22"/>
          <w:szCs w:val="22"/>
        </w:rPr>
        <w:t>t</w:t>
      </w:r>
      <w:r w:rsidR="0012421D">
        <w:rPr>
          <w:rFonts w:ascii="Calibri" w:eastAsia="Calibri" w:hAnsi="Calibri" w:cs="Calibri"/>
          <w:sz w:val="22"/>
          <w:szCs w:val="22"/>
        </w:rPr>
        <w:t>o</w:t>
      </w:r>
      <w:r w:rsidR="0012421D">
        <w:rPr>
          <w:rFonts w:ascii="Calibri" w:eastAsia="Calibri" w:hAnsi="Calibri" w:cs="Calibri"/>
          <w:spacing w:val="1"/>
          <w:sz w:val="22"/>
          <w:szCs w:val="22"/>
        </w:rPr>
        <w:t>r</w:t>
      </w:r>
      <w:r w:rsidR="0012421D">
        <w:rPr>
          <w:rFonts w:ascii="Calibri" w:eastAsia="Calibri" w:hAnsi="Calibri" w:cs="Calibri"/>
          <w:sz w:val="22"/>
          <w:szCs w:val="22"/>
        </w:rPr>
        <w:t xml:space="preserve">y </w:t>
      </w:r>
      <w:r w:rsidR="0012421D">
        <w:rPr>
          <w:rFonts w:ascii="Calibri" w:eastAsia="Calibri" w:hAnsi="Calibri" w:cs="Calibri"/>
          <w:spacing w:val="-3"/>
          <w:sz w:val="22"/>
          <w:szCs w:val="22"/>
        </w:rPr>
        <w:t>y</w:t>
      </w:r>
      <w:r w:rsidR="0012421D">
        <w:rPr>
          <w:rFonts w:ascii="Calibri" w:eastAsia="Calibri" w:hAnsi="Calibri" w:cs="Calibri"/>
          <w:sz w:val="22"/>
          <w:szCs w:val="22"/>
        </w:rPr>
        <w:t xml:space="preserve">aitu </w:t>
      </w:r>
      <w:r w:rsidR="0012421D">
        <w:rPr>
          <w:rFonts w:ascii="Calibri" w:eastAsia="Calibri" w:hAnsi="Calibri" w:cs="Calibri"/>
          <w:b/>
          <w:sz w:val="22"/>
          <w:szCs w:val="22"/>
        </w:rPr>
        <w:t>UG1</w:t>
      </w:r>
      <w:r>
        <w:rPr>
          <w:rFonts w:ascii="Calibri" w:eastAsia="Calibri" w:hAnsi="Calibri" w:cs="Calibri"/>
          <w:b/>
          <w:sz w:val="22"/>
          <w:szCs w:val="22"/>
        </w:rPr>
        <w:t>2</w:t>
      </w:r>
      <w:r w:rsidR="0012421D">
        <w:rPr>
          <w:rFonts w:ascii="Calibri" w:eastAsia="Calibri" w:hAnsi="Calibri" w:cs="Calibri"/>
          <w:b/>
          <w:sz w:val="22"/>
          <w:szCs w:val="22"/>
        </w:rPr>
        <w:t>_</w:t>
      </w:r>
      <w:r>
        <w:rPr>
          <w:rFonts w:ascii="Calibri" w:eastAsia="Calibri" w:hAnsi="Calibri" w:cs="Calibri"/>
          <w:b/>
          <w:sz w:val="22"/>
          <w:szCs w:val="22"/>
        </w:rPr>
        <w:t>Grup</w:t>
      </w:r>
      <w:r w:rsidR="0012421D">
        <w:rPr>
          <w:rFonts w:ascii="Calibri" w:eastAsia="Calibri" w:hAnsi="Calibri" w:cs="Calibri"/>
          <w:b/>
          <w:sz w:val="22"/>
          <w:szCs w:val="22"/>
        </w:rPr>
        <w:t>_NIM</w:t>
      </w:r>
      <w:r w:rsidR="0012421D">
        <w:rPr>
          <w:rFonts w:ascii="Calibri" w:eastAsia="Calibri" w:hAnsi="Calibri" w:cs="Calibri"/>
          <w:sz w:val="22"/>
          <w:szCs w:val="22"/>
        </w:rPr>
        <w:t>, Grup dan NIM disesuai</w:t>
      </w:r>
      <w:r w:rsidR="0012421D">
        <w:rPr>
          <w:rFonts w:ascii="Calibri" w:eastAsia="Calibri" w:hAnsi="Calibri" w:cs="Calibri"/>
          <w:spacing w:val="-4"/>
          <w:sz w:val="22"/>
          <w:szCs w:val="22"/>
        </w:rPr>
        <w:t>k</w:t>
      </w:r>
      <w:r w:rsidR="0012421D">
        <w:rPr>
          <w:rFonts w:ascii="Calibri" w:eastAsia="Calibri" w:hAnsi="Calibri" w:cs="Calibri"/>
          <w:sz w:val="22"/>
          <w:szCs w:val="22"/>
        </w:rPr>
        <w:t xml:space="preserve">an. </w:t>
      </w:r>
    </w:p>
    <w:p w14:paraId="5C717359" w14:textId="69383C5D" w:rsidR="00835DE6" w:rsidRDefault="00731AFA">
      <w:pPr>
        <w:ind w:left="460"/>
        <w:rPr>
          <w:rFonts w:ascii="Calibri" w:eastAsia="Calibri" w:hAnsi="Calibri" w:cs="Calibri"/>
          <w:sz w:val="22"/>
          <w:szCs w:val="22"/>
        </w:rPr>
      </w:pPr>
      <w:r>
        <w:rPr>
          <w:rFonts w:ascii="Calibri" w:eastAsia="Calibri" w:hAnsi="Calibri" w:cs="Calibri"/>
          <w:sz w:val="22"/>
          <w:szCs w:val="22"/>
        </w:rPr>
        <w:t>7</w:t>
      </w:r>
      <w:r w:rsidR="0012421D">
        <w:rPr>
          <w:rFonts w:ascii="Calibri" w:eastAsia="Calibri" w:hAnsi="Calibri" w:cs="Calibri"/>
          <w:sz w:val="22"/>
          <w:szCs w:val="22"/>
        </w:rPr>
        <w:t xml:space="preserve">.  </w:t>
      </w:r>
      <w:r w:rsidR="0012421D">
        <w:rPr>
          <w:rFonts w:ascii="Calibri" w:eastAsia="Calibri" w:hAnsi="Calibri" w:cs="Calibri"/>
          <w:spacing w:val="44"/>
          <w:sz w:val="22"/>
          <w:szCs w:val="22"/>
        </w:rPr>
        <w:t xml:space="preserve"> </w:t>
      </w:r>
      <w:r w:rsidR="0012421D">
        <w:rPr>
          <w:rFonts w:ascii="Calibri" w:eastAsia="Calibri" w:hAnsi="Calibri" w:cs="Calibri"/>
          <w:spacing w:val="-4"/>
          <w:sz w:val="22"/>
          <w:szCs w:val="22"/>
        </w:rPr>
        <w:t>K</w:t>
      </w:r>
      <w:r w:rsidR="0012421D">
        <w:rPr>
          <w:rFonts w:ascii="Calibri" w:eastAsia="Calibri" w:hAnsi="Calibri" w:cs="Calibri"/>
          <w:sz w:val="22"/>
          <w:szCs w:val="22"/>
        </w:rPr>
        <w:t>umpul</w:t>
      </w:r>
      <w:r w:rsidR="0012421D">
        <w:rPr>
          <w:rFonts w:ascii="Calibri" w:eastAsia="Calibri" w:hAnsi="Calibri" w:cs="Calibri"/>
          <w:spacing w:val="-4"/>
          <w:sz w:val="22"/>
          <w:szCs w:val="22"/>
        </w:rPr>
        <w:t>k</w:t>
      </w:r>
      <w:r w:rsidR="0012421D">
        <w:rPr>
          <w:rFonts w:ascii="Calibri" w:eastAsia="Calibri" w:hAnsi="Calibri" w:cs="Calibri"/>
          <w:sz w:val="22"/>
          <w:szCs w:val="22"/>
        </w:rPr>
        <w:t xml:space="preserve">an </w:t>
      </w:r>
      <w:r w:rsidR="0012421D">
        <w:rPr>
          <w:rFonts w:ascii="Calibri" w:eastAsia="Calibri" w:hAnsi="Calibri" w:cs="Calibri"/>
          <w:b/>
          <w:sz w:val="22"/>
          <w:szCs w:val="22"/>
        </w:rPr>
        <w:t xml:space="preserve">link GitHub </w:t>
      </w:r>
      <w:r w:rsidR="0012421D">
        <w:rPr>
          <w:rFonts w:ascii="Calibri" w:eastAsia="Calibri" w:hAnsi="Calibri" w:cs="Calibri"/>
          <w:spacing w:val="-7"/>
          <w:sz w:val="22"/>
          <w:szCs w:val="22"/>
        </w:rPr>
        <w:t>k</w:t>
      </w:r>
      <w:r w:rsidR="0012421D">
        <w:rPr>
          <w:rFonts w:ascii="Calibri" w:eastAsia="Calibri" w:hAnsi="Calibri" w:cs="Calibri"/>
          <w:sz w:val="22"/>
          <w:szCs w:val="22"/>
        </w:rPr>
        <w:t xml:space="preserve">e dalam </w:t>
      </w:r>
      <w:r w:rsidR="0012421D">
        <w:rPr>
          <w:rFonts w:ascii="Calibri" w:eastAsia="Calibri" w:hAnsi="Calibri" w:cs="Calibri"/>
          <w:spacing w:val="-7"/>
          <w:sz w:val="22"/>
          <w:szCs w:val="22"/>
        </w:rPr>
        <w:t>k</w:t>
      </w:r>
      <w:r w:rsidR="0012421D">
        <w:rPr>
          <w:rFonts w:ascii="Calibri" w:eastAsia="Calibri" w:hAnsi="Calibri" w:cs="Calibri"/>
          <w:sz w:val="22"/>
          <w:szCs w:val="22"/>
        </w:rPr>
        <w:t>olom pengumpulan Unguided 1</w:t>
      </w:r>
      <w:r>
        <w:rPr>
          <w:rFonts w:ascii="Calibri" w:eastAsia="Calibri" w:hAnsi="Calibri" w:cs="Calibri"/>
          <w:sz w:val="22"/>
          <w:szCs w:val="22"/>
        </w:rPr>
        <w:t>2</w:t>
      </w:r>
      <w:r w:rsidR="0012421D">
        <w:rPr>
          <w:rFonts w:ascii="Calibri" w:eastAsia="Calibri" w:hAnsi="Calibri" w:cs="Calibri"/>
          <w:sz w:val="22"/>
          <w:szCs w:val="22"/>
        </w:rPr>
        <w:t xml:space="preserve"> di </w:t>
      </w:r>
      <w:r w:rsidR="0012421D">
        <w:rPr>
          <w:rFonts w:ascii="Calibri" w:eastAsia="Calibri" w:hAnsi="Calibri" w:cs="Calibri"/>
          <w:spacing w:val="-3"/>
          <w:sz w:val="22"/>
          <w:szCs w:val="22"/>
        </w:rPr>
        <w:t>E</w:t>
      </w:r>
      <w:r w:rsidR="0012421D">
        <w:rPr>
          <w:rFonts w:ascii="Calibri" w:eastAsia="Calibri" w:hAnsi="Calibri" w:cs="Calibri"/>
          <w:sz w:val="22"/>
          <w:szCs w:val="22"/>
        </w:rPr>
        <w:t>-Class.</w:t>
      </w:r>
    </w:p>
    <w:p w14:paraId="076309C2" w14:textId="77777777" w:rsidR="00835DE6" w:rsidRDefault="00835DE6">
      <w:pPr>
        <w:spacing w:line="100" w:lineRule="exact"/>
        <w:rPr>
          <w:sz w:val="11"/>
          <w:szCs w:val="11"/>
        </w:rPr>
      </w:pPr>
    </w:p>
    <w:p w14:paraId="7D7A0494" w14:textId="77777777" w:rsidR="00835DE6" w:rsidRDefault="00835DE6">
      <w:pPr>
        <w:spacing w:line="200" w:lineRule="exact"/>
      </w:pPr>
    </w:p>
    <w:p w14:paraId="4D0EAF4E" w14:textId="77777777" w:rsidR="00835DE6" w:rsidRDefault="00835DE6">
      <w:pPr>
        <w:spacing w:line="200" w:lineRule="exact"/>
      </w:pPr>
    </w:p>
    <w:p w14:paraId="476821D2" w14:textId="77777777" w:rsidR="00835DE6" w:rsidRDefault="00835DE6">
      <w:pPr>
        <w:spacing w:line="200" w:lineRule="exact"/>
      </w:pPr>
    </w:p>
    <w:p w14:paraId="00E65101" w14:textId="77777777" w:rsidR="00835DE6" w:rsidRDefault="00835DE6">
      <w:pPr>
        <w:spacing w:line="200" w:lineRule="exact"/>
      </w:pPr>
    </w:p>
    <w:p w14:paraId="1EBE536E" w14:textId="77777777" w:rsidR="00835DE6" w:rsidRDefault="00835DE6">
      <w:pPr>
        <w:spacing w:line="200" w:lineRule="exact"/>
      </w:pPr>
    </w:p>
    <w:p w14:paraId="6F95AB62" w14:textId="00DE8B7F" w:rsidR="00835DE6" w:rsidRDefault="00835DE6">
      <w:pPr>
        <w:ind w:left="3006" w:right="5626"/>
        <w:jc w:val="center"/>
        <w:rPr>
          <w:sz w:val="26"/>
          <w:szCs w:val="26"/>
        </w:rPr>
        <w:sectPr w:rsidR="00835DE6">
          <w:headerReference w:type="default" r:id="rId9"/>
          <w:pgSz w:w="12240" w:h="15840"/>
          <w:pgMar w:top="980" w:right="520" w:bottom="280" w:left="1340" w:header="585" w:footer="0" w:gutter="0"/>
          <w:cols w:space="720"/>
        </w:sectPr>
      </w:pPr>
    </w:p>
    <w:p w14:paraId="5C87B1A3" w14:textId="77777777" w:rsidR="00835DE6" w:rsidRDefault="00835DE6">
      <w:pPr>
        <w:spacing w:before="18" w:line="220" w:lineRule="exact"/>
        <w:rPr>
          <w:sz w:val="22"/>
          <w:szCs w:val="22"/>
        </w:rPr>
      </w:pPr>
    </w:p>
    <w:p w14:paraId="7DD62858" w14:textId="3A6AE314" w:rsidR="00A23C67" w:rsidRPr="004867CC" w:rsidRDefault="0012421D" w:rsidP="004867CC">
      <w:pPr>
        <w:ind w:left="100" w:right="9476"/>
        <w:jc w:val="both"/>
        <w:rPr>
          <w:sz w:val="26"/>
          <w:szCs w:val="26"/>
        </w:rPr>
      </w:pPr>
      <w:r>
        <w:rPr>
          <w:b/>
          <w:color w:val="1154CC"/>
          <w:sz w:val="26"/>
          <w:szCs w:val="26"/>
        </w:rPr>
        <w:t xml:space="preserve">Soal </w:t>
      </w:r>
      <w:r>
        <w:rPr>
          <w:b/>
          <w:color w:val="1154CC"/>
          <w:spacing w:val="1"/>
          <w:sz w:val="26"/>
          <w:szCs w:val="26"/>
        </w:rPr>
        <w:t xml:space="preserve"> </w:t>
      </w:r>
      <w:r w:rsidR="00A23C67">
        <w:rPr>
          <w:b/>
          <w:color w:val="1154CC"/>
          <w:w w:val="120"/>
          <w:sz w:val="26"/>
          <w:szCs w:val="26"/>
        </w:rPr>
        <w:t>1</w:t>
      </w:r>
    </w:p>
    <w:p w14:paraId="2FC4DDA0" w14:textId="5698AE7D" w:rsidR="00972ADF" w:rsidRDefault="00731AFA" w:rsidP="004867CC">
      <w:pPr>
        <w:ind w:left="100"/>
        <w:jc w:val="both"/>
        <w:rPr>
          <w:rFonts w:asciiTheme="minorHAnsi" w:hAnsiTheme="minorHAnsi" w:cstheme="minorHAnsi"/>
          <w:sz w:val="22"/>
          <w:szCs w:val="22"/>
        </w:rPr>
      </w:pPr>
      <w:r>
        <w:rPr>
          <w:rFonts w:asciiTheme="minorHAnsi" w:hAnsiTheme="minorHAnsi" w:cstheme="minorHAnsi"/>
          <w:sz w:val="22"/>
          <w:szCs w:val="22"/>
        </w:rPr>
        <w:t>Salah seorang temanmu mengajakmu untuk ke sebuah toko. Ia ingin membeli beberapa barang yang ada di toko tersebut. Saat kamu dan temanmu sampai ke toko tersebut, kamu melihat papan dengan tulisan nama barang dan harganya</w:t>
      </w:r>
      <w:r w:rsidR="00972ADF">
        <w:rPr>
          <w:rFonts w:asciiTheme="minorHAnsi" w:hAnsiTheme="minorHAnsi" w:cstheme="minorHAnsi"/>
          <w:sz w:val="22"/>
          <w:szCs w:val="22"/>
        </w:rPr>
        <w:t xml:space="preserve"> :</w:t>
      </w:r>
    </w:p>
    <w:p w14:paraId="06519E6D" w14:textId="63650487" w:rsidR="00972ADF" w:rsidRPr="004867CC" w:rsidRDefault="00972ADF" w:rsidP="00972ADF">
      <w:pPr>
        <w:ind w:left="100"/>
        <w:jc w:val="both"/>
        <w:rPr>
          <w:rFonts w:asciiTheme="minorHAnsi" w:hAnsiTheme="minorHAnsi" w:cstheme="minorHAnsi"/>
          <w:sz w:val="22"/>
          <w:szCs w:val="22"/>
          <w:highlight w:val="cyan"/>
        </w:rPr>
      </w:pPr>
      <w:r w:rsidRPr="004867CC">
        <w:rPr>
          <w:rFonts w:asciiTheme="minorHAnsi" w:hAnsiTheme="minorHAnsi" w:cstheme="minorHAnsi"/>
          <w:sz w:val="22"/>
          <w:szCs w:val="22"/>
          <w:highlight w:val="cyan"/>
        </w:rPr>
        <w:t>S</w:t>
      </w:r>
      <w:r w:rsidRPr="004867CC">
        <w:rPr>
          <w:rFonts w:asciiTheme="minorHAnsi" w:hAnsiTheme="minorHAnsi" w:cstheme="minorHAnsi"/>
          <w:sz w:val="22"/>
          <w:szCs w:val="22"/>
          <w:highlight w:val="cyan"/>
        </w:rPr>
        <w:t>usu</w:t>
      </w:r>
      <w:r w:rsidRPr="004867CC">
        <w:rPr>
          <w:rFonts w:asciiTheme="minorHAnsi" w:hAnsiTheme="minorHAnsi" w:cstheme="minorHAnsi"/>
          <w:sz w:val="22"/>
          <w:szCs w:val="22"/>
          <w:highlight w:val="cyan"/>
        </w:rPr>
        <w:tab/>
      </w:r>
      <w:r w:rsidRPr="004867CC">
        <w:rPr>
          <w:rFonts w:asciiTheme="minorHAnsi" w:hAnsiTheme="minorHAnsi" w:cstheme="minorHAnsi"/>
          <w:sz w:val="22"/>
          <w:szCs w:val="22"/>
          <w:highlight w:val="cyan"/>
        </w:rPr>
        <w:t xml:space="preserve"> </w:t>
      </w:r>
      <w:r w:rsidRPr="004867CC">
        <w:rPr>
          <w:rFonts w:asciiTheme="minorHAnsi" w:hAnsiTheme="minorHAnsi" w:cstheme="minorHAnsi"/>
          <w:sz w:val="22"/>
          <w:szCs w:val="22"/>
          <w:highlight w:val="cyan"/>
        </w:rPr>
        <w:tab/>
      </w:r>
      <w:r w:rsidRPr="004867CC">
        <w:rPr>
          <w:rFonts w:asciiTheme="minorHAnsi" w:hAnsiTheme="minorHAnsi" w:cstheme="minorHAnsi"/>
          <w:sz w:val="22"/>
          <w:szCs w:val="22"/>
          <w:highlight w:val="cyan"/>
        </w:rPr>
        <w:t xml:space="preserve">= </w:t>
      </w:r>
      <w:r w:rsidRPr="004867CC">
        <w:rPr>
          <w:rFonts w:asciiTheme="minorHAnsi" w:hAnsiTheme="minorHAnsi" w:cstheme="minorHAnsi"/>
          <w:sz w:val="22"/>
          <w:szCs w:val="22"/>
          <w:highlight w:val="cyan"/>
        </w:rPr>
        <w:t>Rp</w:t>
      </w:r>
      <w:r w:rsidRPr="004867CC">
        <w:rPr>
          <w:rFonts w:asciiTheme="minorHAnsi" w:hAnsiTheme="minorHAnsi" w:cstheme="minorHAnsi"/>
          <w:sz w:val="22"/>
          <w:szCs w:val="22"/>
          <w:highlight w:val="cyan"/>
        </w:rPr>
        <w:t>20</w:t>
      </w:r>
      <w:r w:rsidRPr="004867CC">
        <w:rPr>
          <w:rFonts w:asciiTheme="minorHAnsi" w:hAnsiTheme="minorHAnsi" w:cstheme="minorHAnsi"/>
          <w:sz w:val="22"/>
          <w:szCs w:val="22"/>
          <w:highlight w:val="cyan"/>
        </w:rPr>
        <w:t>.</w:t>
      </w:r>
      <w:r w:rsidRPr="004867CC">
        <w:rPr>
          <w:rFonts w:asciiTheme="minorHAnsi" w:hAnsiTheme="minorHAnsi" w:cstheme="minorHAnsi"/>
          <w:sz w:val="22"/>
          <w:szCs w:val="22"/>
          <w:highlight w:val="cyan"/>
        </w:rPr>
        <w:t>000</w:t>
      </w:r>
    </w:p>
    <w:p w14:paraId="04376E41" w14:textId="7365223A" w:rsidR="00972ADF" w:rsidRPr="004867CC" w:rsidRDefault="00972ADF" w:rsidP="00972ADF">
      <w:pPr>
        <w:ind w:left="100"/>
        <w:jc w:val="both"/>
        <w:rPr>
          <w:rFonts w:asciiTheme="minorHAnsi" w:hAnsiTheme="minorHAnsi" w:cstheme="minorHAnsi"/>
          <w:sz w:val="22"/>
          <w:szCs w:val="22"/>
          <w:highlight w:val="cyan"/>
        </w:rPr>
      </w:pPr>
      <w:r w:rsidRPr="004867CC">
        <w:rPr>
          <w:rFonts w:asciiTheme="minorHAnsi" w:hAnsiTheme="minorHAnsi" w:cstheme="minorHAnsi"/>
          <w:sz w:val="22"/>
          <w:szCs w:val="22"/>
          <w:highlight w:val="cyan"/>
        </w:rPr>
        <w:t>P</w:t>
      </w:r>
      <w:r w:rsidRPr="004867CC">
        <w:rPr>
          <w:rFonts w:asciiTheme="minorHAnsi" w:hAnsiTheme="minorHAnsi" w:cstheme="minorHAnsi"/>
          <w:sz w:val="22"/>
          <w:szCs w:val="22"/>
          <w:highlight w:val="cyan"/>
        </w:rPr>
        <w:t xml:space="preserve">ermen </w:t>
      </w:r>
      <w:r w:rsidRPr="004867CC">
        <w:rPr>
          <w:rFonts w:asciiTheme="minorHAnsi" w:hAnsiTheme="minorHAnsi" w:cstheme="minorHAnsi"/>
          <w:sz w:val="22"/>
          <w:szCs w:val="22"/>
          <w:highlight w:val="cyan"/>
        </w:rPr>
        <w:tab/>
      </w:r>
      <w:r w:rsidRPr="004867CC">
        <w:rPr>
          <w:rFonts w:asciiTheme="minorHAnsi" w:hAnsiTheme="minorHAnsi" w:cstheme="minorHAnsi"/>
          <w:sz w:val="22"/>
          <w:szCs w:val="22"/>
          <w:highlight w:val="cyan"/>
        </w:rPr>
        <w:t xml:space="preserve">= </w:t>
      </w:r>
      <w:r w:rsidRPr="004867CC">
        <w:rPr>
          <w:rFonts w:asciiTheme="minorHAnsi" w:hAnsiTheme="minorHAnsi" w:cstheme="minorHAnsi"/>
          <w:sz w:val="22"/>
          <w:szCs w:val="22"/>
          <w:highlight w:val="cyan"/>
        </w:rPr>
        <w:t>Rp</w:t>
      </w:r>
      <w:r w:rsidRPr="004867CC">
        <w:rPr>
          <w:rFonts w:asciiTheme="minorHAnsi" w:hAnsiTheme="minorHAnsi" w:cstheme="minorHAnsi"/>
          <w:sz w:val="22"/>
          <w:szCs w:val="22"/>
          <w:highlight w:val="cyan"/>
        </w:rPr>
        <w:t>500</w:t>
      </w:r>
    </w:p>
    <w:p w14:paraId="5D8D5EFF" w14:textId="05549DFD" w:rsidR="00972ADF" w:rsidRPr="004867CC" w:rsidRDefault="00972ADF" w:rsidP="00972ADF">
      <w:pPr>
        <w:ind w:left="100"/>
        <w:jc w:val="both"/>
        <w:rPr>
          <w:rFonts w:asciiTheme="minorHAnsi" w:hAnsiTheme="minorHAnsi" w:cstheme="minorHAnsi"/>
          <w:sz w:val="22"/>
          <w:szCs w:val="22"/>
          <w:highlight w:val="cyan"/>
        </w:rPr>
      </w:pPr>
      <w:r w:rsidRPr="004867CC">
        <w:rPr>
          <w:rFonts w:asciiTheme="minorHAnsi" w:hAnsiTheme="minorHAnsi" w:cstheme="minorHAnsi"/>
          <w:sz w:val="22"/>
          <w:szCs w:val="22"/>
          <w:highlight w:val="cyan"/>
        </w:rPr>
        <w:t xml:space="preserve">roti </w:t>
      </w:r>
      <w:r w:rsidRPr="004867CC">
        <w:rPr>
          <w:rFonts w:asciiTheme="minorHAnsi" w:hAnsiTheme="minorHAnsi" w:cstheme="minorHAnsi"/>
          <w:sz w:val="22"/>
          <w:szCs w:val="22"/>
          <w:highlight w:val="cyan"/>
        </w:rPr>
        <w:tab/>
      </w:r>
      <w:r w:rsidRPr="004867CC">
        <w:rPr>
          <w:rFonts w:asciiTheme="minorHAnsi" w:hAnsiTheme="minorHAnsi" w:cstheme="minorHAnsi"/>
          <w:sz w:val="22"/>
          <w:szCs w:val="22"/>
          <w:highlight w:val="cyan"/>
        </w:rPr>
        <w:tab/>
      </w:r>
      <w:r w:rsidRPr="004867CC">
        <w:rPr>
          <w:rFonts w:asciiTheme="minorHAnsi" w:hAnsiTheme="minorHAnsi" w:cstheme="minorHAnsi"/>
          <w:sz w:val="22"/>
          <w:szCs w:val="22"/>
          <w:highlight w:val="cyan"/>
        </w:rPr>
        <w:t xml:space="preserve">= </w:t>
      </w:r>
      <w:r w:rsidRPr="004867CC">
        <w:rPr>
          <w:rFonts w:asciiTheme="minorHAnsi" w:hAnsiTheme="minorHAnsi" w:cstheme="minorHAnsi"/>
          <w:sz w:val="22"/>
          <w:szCs w:val="22"/>
          <w:highlight w:val="cyan"/>
        </w:rPr>
        <w:t>Rp</w:t>
      </w:r>
      <w:r w:rsidRPr="004867CC">
        <w:rPr>
          <w:rFonts w:asciiTheme="minorHAnsi" w:hAnsiTheme="minorHAnsi" w:cstheme="minorHAnsi"/>
          <w:sz w:val="22"/>
          <w:szCs w:val="22"/>
          <w:highlight w:val="cyan"/>
        </w:rPr>
        <w:t>15</w:t>
      </w:r>
      <w:r w:rsidRPr="004867CC">
        <w:rPr>
          <w:rFonts w:asciiTheme="minorHAnsi" w:hAnsiTheme="minorHAnsi" w:cstheme="minorHAnsi"/>
          <w:sz w:val="22"/>
          <w:szCs w:val="22"/>
          <w:highlight w:val="cyan"/>
        </w:rPr>
        <w:t>.</w:t>
      </w:r>
      <w:r w:rsidRPr="004867CC">
        <w:rPr>
          <w:rFonts w:asciiTheme="minorHAnsi" w:hAnsiTheme="minorHAnsi" w:cstheme="minorHAnsi"/>
          <w:sz w:val="22"/>
          <w:szCs w:val="22"/>
          <w:highlight w:val="cyan"/>
        </w:rPr>
        <w:t>000</w:t>
      </w:r>
    </w:p>
    <w:p w14:paraId="13823CFF" w14:textId="30C08A93" w:rsidR="00972ADF" w:rsidRPr="004867CC" w:rsidRDefault="00972ADF" w:rsidP="00972ADF">
      <w:pPr>
        <w:ind w:left="100"/>
        <w:jc w:val="both"/>
        <w:rPr>
          <w:rFonts w:asciiTheme="minorHAnsi" w:hAnsiTheme="minorHAnsi" w:cstheme="minorHAnsi"/>
          <w:sz w:val="22"/>
          <w:szCs w:val="22"/>
          <w:highlight w:val="cyan"/>
        </w:rPr>
      </w:pPr>
      <w:r w:rsidRPr="004867CC">
        <w:rPr>
          <w:rFonts w:asciiTheme="minorHAnsi" w:hAnsiTheme="minorHAnsi" w:cstheme="minorHAnsi"/>
          <w:sz w:val="22"/>
          <w:szCs w:val="22"/>
          <w:highlight w:val="cyan"/>
        </w:rPr>
        <w:t xml:space="preserve">indomie </w:t>
      </w:r>
      <w:r w:rsidRPr="004867CC">
        <w:rPr>
          <w:rFonts w:asciiTheme="minorHAnsi" w:hAnsiTheme="minorHAnsi" w:cstheme="minorHAnsi"/>
          <w:sz w:val="22"/>
          <w:szCs w:val="22"/>
          <w:highlight w:val="cyan"/>
        </w:rPr>
        <w:tab/>
      </w:r>
      <w:r w:rsidRPr="004867CC">
        <w:rPr>
          <w:rFonts w:asciiTheme="minorHAnsi" w:hAnsiTheme="minorHAnsi" w:cstheme="minorHAnsi"/>
          <w:sz w:val="22"/>
          <w:szCs w:val="22"/>
          <w:highlight w:val="cyan"/>
        </w:rPr>
        <w:t xml:space="preserve">= </w:t>
      </w:r>
      <w:r w:rsidRPr="004867CC">
        <w:rPr>
          <w:rFonts w:asciiTheme="minorHAnsi" w:hAnsiTheme="minorHAnsi" w:cstheme="minorHAnsi"/>
          <w:sz w:val="22"/>
          <w:szCs w:val="22"/>
          <w:highlight w:val="cyan"/>
        </w:rPr>
        <w:t>Rp</w:t>
      </w:r>
      <w:r w:rsidRPr="004867CC">
        <w:rPr>
          <w:rFonts w:asciiTheme="minorHAnsi" w:hAnsiTheme="minorHAnsi" w:cstheme="minorHAnsi"/>
          <w:sz w:val="22"/>
          <w:szCs w:val="22"/>
          <w:highlight w:val="cyan"/>
        </w:rPr>
        <w:t>3</w:t>
      </w:r>
      <w:r w:rsidRPr="004867CC">
        <w:rPr>
          <w:rFonts w:asciiTheme="minorHAnsi" w:hAnsiTheme="minorHAnsi" w:cstheme="minorHAnsi"/>
          <w:sz w:val="22"/>
          <w:szCs w:val="22"/>
          <w:highlight w:val="cyan"/>
        </w:rPr>
        <w:t>.</w:t>
      </w:r>
      <w:r w:rsidRPr="004867CC">
        <w:rPr>
          <w:rFonts w:asciiTheme="minorHAnsi" w:hAnsiTheme="minorHAnsi" w:cstheme="minorHAnsi"/>
          <w:sz w:val="22"/>
          <w:szCs w:val="22"/>
          <w:highlight w:val="cyan"/>
        </w:rPr>
        <w:t>000</w:t>
      </w:r>
    </w:p>
    <w:p w14:paraId="67901A2E" w14:textId="1240AF7B" w:rsidR="00972ADF" w:rsidRDefault="00972ADF" w:rsidP="004867CC">
      <w:pPr>
        <w:ind w:left="100"/>
        <w:jc w:val="both"/>
        <w:rPr>
          <w:rFonts w:asciiTheme="minorHAnsi" w:hAnsiTheme="minorHAnsi" w:cstheme="minorHAnsi"/>
          <w:sz w:val="22"/>
          <w:szCs w:val="22"/>
        </w:rPr>
      </w:pPr>
      <w:r w:rsidRPr="004867CC">
        <w:rPr>
          <w:rFonts w:asciiTheme="minorHAnsi" w:hAnsiTheme="minorHAnsi" w:cstheme="minorHAnsi"/>
          <w:sz w:val="22"/>
          <w:szCs w:val="22"/>
          <w:highlight w:val="cyan"/>
        </w:rPr>
        <w:t xml:space="preserve">vitamin </w:t>
      </w:r>
      <w:r w:rsidRPr="004867CC">
        <w:rPr>
          <w:rFonts w:asciiTheme="minorHAnsi" w:hAnsiTheme="minorHAnsi" w:cstheme="minorHAnsi"/>
          <w:sz w:val="22"/>
          <w:szCs w:val="22"/>
          <w:highlight w:val="cyan"/>
        </w:rPr>
        <w:tab/>
      </w:r>
      <w:r w:rsidRPr="004867CC">
        <w:rPr>
          <w:rFonts w:asciiTheme="minorHAnsi" w:hAnsiTheme="minorHAnsi" w:cstheme="minorHAnsi"/>
          <w:sz w:val="22"/>
          <w:szCs w:val="22"/>
          <w:highlight w:val="cyan"/>
        </w:rPr>
        <w:t xml:space="preserve">= </w:t>
      </w:r>
      <w:r w:rsidRPr="004867CC">
        <w:rPr>
          <w:rFonts w:asciiTheme="minorHAnsi" w:hAnsiTheme="minorHAnsi" w:cstheme="minorHAnsi"/>
          <w:sz w:val="22"/>
          <w:szCs w:val="22"/>
          <w:highlight w:val="cyan"/>
        </w:rPr>
        <w:t>Rp</w:t>
      </w:r>
      <w:r w:rsidRPr="004867CC">
        <w:rPr>
          <w:rFonts w:asciiTheme="minorHAnsi" w:hAnsiTheme="minorHAnsi" w:cstheme="minorHAnsi"/>
          <w:sz w:val="22"/>
          <w:szCs w:val="22"/>
          <w:highlight w:val="cyan"/>
        </w:rPr>
        <w:t>50</w:t>
      </w:r>
      <w:r w:rsidRPr="004867CC">
        <w:rPr>
          <w:rFonts w:asciiTheme="minorHAnsi" w:hAnsiTheme="minorHAnsi" w:cstheme="minorHAnsi"/>
          <w:sz w:val="22"/>
          <w:szCs w:val="22"/>
          <w:highlight w:val="cyan"/>
        </w:rPr>
        <w:t>.</w:t>
      </w:r>
      <w:r w:rsidRPr="004867CC">
        <w:rPr>
          <w:rFonts w:asciiTheme="minorHAnsi" w:hAnsiTheme="minorHAnsi" w:cstheme="minorHAnsi"/>
          <w:sz w:val="22"/>
          <w:szCs w:val="22"/>
          <w:highlight w:val="cyan"/>
        </w:rPr>
        <w:t>000</w:t>
      </w:r>
    </w:p>
    <w:p w14:paraId="23AA3CA0" w14:textId="77777777" w:rsidR="002F1C2F" w:rsidRDefault="00972ADF" w:rsidP="009F5E30">
      <w:pPr>
        <w:ind w:left="100"/>
        <w:jc w:val="both"/>
        <w:rPr>
          <w:rFonts w:asciiTheme="minorHAnsi" w:hAnsiTheme="minorHAnsi" w:cstheme="minorHAnsi"/>
          <w:sz w:val="22"/>
          <w:szCs w:val="22"/>
        </w:rPr>
      </w:pPr>
      <w:r>
        <w:rPr>
          <w:rFonts w:asciiTheme="minorHAnsi" w:hAnsiTheme="minorHAnsi" w:cstheme="minorHAnsi"/>
          <w:sz w:val="22"/>
          <w:szCs w:val="22"/>
        </w:rPr>
        <w:t xml:space="preserve">Setelah melihat papan tersebut, temanmu akan diminta untuk memasukkan jumlah uang yang ia bawa lalu setelah itu akan memulai pembelian. </w:t>
      </w:r>
    </w:p>
    <w:p w14:paraId="4CD4FE36" w14:textId="129A0B45" w:rsidR="00972ADF" w:rsidRDefault="002F1C2F" w:rsidP="009F5E30">
      <w:pPr>
        <w:ind w:left="100"/>
        <w:jc w:val="both"/>
        <w:rPr>
          <w:rFonts w:asciiTheme="minorHAnsi" w:hAnsiTheme="minorHAnsi" w:cstheme="minorHAnsi"/>
          <w:sz w:val="22"/>
          <w:szCs w:val="22"/>
        </w:rPr>
      </w:pPr>
      <w:r>
        <w:rPr>
          <w:rFonts w:asciiTheme="minorHAnsi" w:hAnsiTheme="minorHAnsi" w:cstheme="minorHAnsi"/>
          <w:sz w:val="22"/>
          <w:szCs w:val="22"/>
        </w:rPr>
        <w:t xml:space="preserve">Langkah pertama adalah menuliskan kata “start”, kata tersebut dapat berupa UPPERCASE maupun lowercase. </w:t>
      </w:r>
      <w:r w:rsidR="00972ADF">
        <w:rPr>
          <w:rFonts w:asciiTheme="minorHAnsi" w:hAnsiTheme="minorHAnsi" w:cstheme="minorHAnsi"/>
          <w:sz w:val="22"/>
          <w:szCs w:val="22"/>
        </w:rPr>
        <w:t>Temanmu akan menuliskan apa yang hendak ia beli, dan barangnya akan langsung disiapkan oleh pegawai toko.</w:t>
      </w:r>
    </w:p>
    <w:p w14:paraId="78C57D64" w14:textId="78C59B55" w:rsidR="00A23C67" w:rsidRPr="002F1C2F" w:rsidRDefault="00972ADF" w:rsidP="002F1C2F">
      <w:pPr>
        <w:ind w:left="100"/>
        <w:jc w:val="both"/>
        <w:rPr>
          <w:rFonts w:asciiTheme="minorHAnsi" w:hAnsiTheme="minorHAnsi" w:cstheme="minorHAnsi"/>
          <w:sz w:val="22"/>
          <w:szCs w:val="22"/>
        </w:rPr>
      </w:pPr>
      <w:r>
        <w:rPr>
          <w:rFonts w:asciiTheme="minorHAnsi" w:hAnsiTheme="minorHAnsi" w:cstheme="minorHAnsi"/>
          <w:sz w:val="22"/>
          <w:szCs w:val="22"/>
        </w:rPr>
        <w:t>Apabila</w:t>
      </w:r>
      <w:r w:rsidR="002F1C2F">
        <w:rPr>
          <w:rFonts w:asciiTheme="minorHAnsi" w:hAnsiTheme="minorHAnsi" w:cstheme="minorHAnsi"/>
          <w:sz w:val="22"/>
          <w:szCs w:val="22"/>
        </w:rPr>
        <w:t xml:space="preserve"> harga barang</w:t>
      </w:r>
      <w:r>
        <w:rPr>
          <w:rFonts w:asciiTheme="minorHAnsi" w:hAnsiTheme="minorHAnsi" w:cstheme="minorHAnsi"/>
          <w:sz w:val="22"/>
          <w:szCs w:val="22"/>
        </w:rPr>
        <w:t xml:space="preserve"> dari</w:t>
      </w:r>
      <w:r w:rsidR="002F1C2F">
        <w:rPr>
          <w:rFonts w:asciiTheme="minorHAnsi" w:hAnsiTheme="minorHAnsi" w:cstheme="minorHAnsi"/>
          <w:sz w:val="22"/>
          <w:szCs w:val="22"/>
        </w:rPr>
        <w:t xml:space="preserve"> besar dari</w:t>
      </w:r>
      <w:r>
        <w:rPr>
          <w:rFonts w:asciiTheme="minorHAnsi" w:hAnsiTheme="minorHAnsi" w:cstheme="minorHAnsi"/>
          <w:sz w:val="22"/>
          <w:szCs w:val="22"/>
        </w:rPr>
        <w:t xml:space="preserve"> </w:t>
      </w:r>
      <w:r w:rsidR="002F1C2F">
        <w:rPr>
          <w:rFonts w:asciiTheme="minorHAnsi" w:hAnsiTheme="minorHAnsi" w:cstheme="minorHAnsi"/>
          <w:sz w:val="22"/>
          <w:szCs w:val="22"/>
        </w:rPr>
        <w:t xml:space="preserve">uang yang dimasukkan tadi maka, </w:t>
      </w:r>
      <w:r>
        <w:rPr>
          <w:rFonts w:asciiTheme="minorHAnsi" w:hAnsiTheme="minorHAnsi" w:cstheme="minorHAnsi"/>
          <w:sz w:val="22"/>
          <w:szCs w:val="22"/>
        </w:rPr>
        <w:t xml:space="preserve">sudah tidak mencukupi, maka akan muncul tulisan “Uang tidak cukup” dan apabila yang barang yang </w:t>
      </w:r>
      <w:r w:rsidR="00B52DD2">
        <w:rPr>
          <w:rFonts w:asciiTheme="minorHAnsi" w:hAnsiTheme="minorHAnsi" w:cstheme="minorHAnsi"/>
          <w:sz w:val="22"/>
          <w:szCs w:val="22"/>
        </w:rPr>
        <w:t>diketik tidak tersedia pada papan maka akan mengeluarkan output “Barang tidak tersedia”.</w:t>
      </w:r>
      <w:r w:rsidR="002F1C2F">
        <w:rPr>
          <w:rFonts w:asciiTheme="minorHAnsi" w:hAnsiTheme="minorHAnsi" w:cstheme="minorHAnsi"/>
          <w:sz w:val="22"/>
          <w:szCs w:val="22"/>
        </w:rPr>
        <w:t xml:space="preserve"> Setelah semuanya barang diinputkan maka temanmu harus mengetikkan kata “SUDAH” dan transaksi selesai.</w:t>
      </w:r>
    </w:p>
    <w:p w14:paraId="43A869DE" w14:textId="77777777" w:rsidR="00B52DD2" w:rsidRDefault="00B52DD2" w:rsidP="00A23C67">
      <w:pPr>
        <w:spacing w:line="200" w:lineRule="exact"/>
        <w:ind w:firstLine="100"/>
      </w:pPr>
    </w:p>
    <w:p w14:paraId="2CD4C5AF" w14:textId="79B097D2" w:rsidR="00B52DD2" w:rsidRDefault="00B52DD2">
      <w:pPr>
        <w:ind w:left="100" w:right="9091"/>
        <w:jc w:val="both"/>
        <w:rPr>
          <w:rFonts w:ascii="Calibri" w:eastAsia="Calibri" w:hAnsi="Calibri" w:cs="Calibri"/>
          <w:b/>
          <w:spacing w:val="-19"/>
          <w:sz w:val="22"/>
          <w:szCs w:val="22"/>
        </w:rPr>
      </w:pPr>
      <w:r w:rsidRPr="00972ADF">
        <w:drawing>
          <wp:inline distT="0" distB="0" distL="0" distR="0" wp14:anchorId="06BD5DE9" wp14:editId="3092FEAB">
            <wp:extent cx="2496236" cy="1165970"/>
            <wp:effectExtent l="0" t="0" r="0" b="0"/>
            <wp:docPr id="1" name="Picture 1"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teks&#10;&#10;Description automatically generated"/>
                    <pic:cNvPicPr/>
                  </pic:nvPicPr>
                  <pic:blipFill>
                    <a:blip r:embed="rId10"/>
                    <a:stretch>
                      <a:fillRect/>
                    </a:stretch>
                  </pic:blipFill>
                  <pic:spPr>
                    <a:xfrm>
                      <a:off x="0" y="0"/>
                      <a:ext cx="2505595" cy="1170341"/>
                    </a:xfrm>
                    <a:prstGeom prst="rect">
                      <a:avLst/>
                    </a:prstGeom>
                  </pic:spPr>
                </pic:pic>
              </a:graphicData>
            </a:graphic>
          </wp:inline>
        </w:drawing>
      </w:r>
    </w:p>
    <w:p w14:paraId="63924D83" w14:textId="511BA6A4" w:rsidR="00835DE6" w:rsidRDefault="0012421D">
      <w:pPr>
        <w:ind w:left="100" w:right="9091"/>
        <w:jc w:val="both"/>
        <w:rPr>
          <w:rFonts w:ascii="Calibri" w:eastAsia="Calibri" w:hAnsi="Calibri" w:cs="Calibri"/>
          <w:sz w:val="22"/>
          <w:szCs w:val="22"/>
        </w:rPr>
      </w:pPr>
      <w:r>
        <w:rPr>
          <w:rFonts w:ascii="Calibri" w:eastAsia="Calibri" w:hAnsi="Calibri" w:cs="Calibri"/>
          <w:b/>
          <w:spacing w:val="-19"/>
          <w:sz w:val="22"/>
          <w:szCs w:val="22"/>
        </w:rPr>
        <w:t>T</w:t>
      </w:r>
      <w:r>
        <w:rPr>
          <w:rFonts w:ascii="Calibri" w:eastAsia="Calibri" w:hAnsi="Calibri" w:cs="Calibri"/>
          <w:b/>
          <w:sz w:val="22"/>
          <w:szCs w:val="22"/>
        </w:rPr>
        <w:t>e</w:t>
      </w:r>
      <w:r>
        <w:rPr>
          <w:rFonts w:ascii="Calibri" w:eastAsia="Calibri" w:hAnsi="Calibri" w:cs="Calibri"/>
          <w:b/>
          <w:spacing w:val="-3"/>
          <w:sz w:val="22"/>
          <w:szCs w:val="22"/>
        </w:rPr>
        <w:t>s</w:t>
      </w:r>
      <w:r>
        <w:rPr>
          <w:rFonts w:ascii="Calibri" w:eastAsia="Calibri" w:hAnsi="Calibri" w:cs="Calibri"/>
          <w:b/>
          <w:sz w:val="22"/>
          <w:szCs w:val="22"/>
        </w:rPr>
        <w:t>t Case</w:t>
      </w:r>
      <w:r>
        <w:rPr>
          <w:rFonts w:ascii="Calibri" w:eastAsia="Calibri" w:hAnsi="Calibri" w:cs="Calibri"/>
          <w:b/>
          <w:spacing w:val="50"/>
          <w:sz w:val="22"/>
          <w:szCs w:val="22"/>
        </w:rPr>
        <w:t xml:space="preserve"> </w:t>
      </w:r>
      <w:r>
        <w:rPr>
          <w:rFonts w:ascii="Calibri" w:eastAsia="Calibri" w:hAnsi="Calibri" w:cs="Calibri"/>
          <w:b/>
          <w:sz w:val="22"/>
          <w:szCs w:val="22"/>
        </w:rPr>
        <w:t>1 :</w:t>
      </w:r>
    </w:p>
    <w:p w14:paraId="3F88476C" w14:textId="2D96753B" w:rsidR="00835DE6" w:rsidRDefault="002F1C2F" w:rsidP="004867CC">
      <w:pPr>
        <w:ind w:firstLine="100"/>
      </w:pPr>
      <w:r w:rsidRPr="002F1C2F">
        <w:drawing>
          <wp:inline distT="0" distB="0" distL="0" distR="0" wp14:anchorId="001C1607" wp14:editId="139369EF">
            <wp:extent cx="2590131" cy="1497772"/>
            <wp:effectExtent l="0" t="0" r="1270" b="7620"/>
            <wp:docPr id="7" name="Picture 7"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buah gambar berisi teks&#10;&#10;Description automatically generated"/>
                    <pic:cNvPicPr/>
                  </pic:nvPicPr>
                  <pic:blipFill>
                    <a:blip r:embed="rId11"/>
                    <a:stretch>
                      <a:fillRect/>
                    </a:stretch>
                  </pic:blipFill>
                  <pic:spPr>
                    <a:xfrm>
                      <a:off x="0" y="0"/>
                      <a:ext cx="2598637" cy="1502690"/>
                    </a:xfrm>
                    <a:prstGeom prst="rect">
                      <a:avLst/>
                    </a:prstGeom>
                  </pic:spPr>
                </pic:pic>
              </a:graphicData>
            </a:graphic>
          </wp:inline>
        </w:drawing>
      </w:r>
    </w:p>
    <w:p w14:paraId="6A28CA55" w14:textId="4EACF082" w:rsidR="00835DE6" w:rsidRDefault="0012421D" w:rsidP="00903AFC">
      <w:pPr>
        <w:ind w:left="100" w:right="9091"/>
        <w:jc w:val="both"/>
        <w:rPr>
          <w:rFonts w:ascii="Calibri" w:eastAsia="Calibri" w:hAnsi="Calibri" w:cs="Calibri"/>
          <w:b/>
          <w:sz w:val="22"/>
          <w:szCs w:val="22"/>
        </w:rPr>
      </w:pPr>
      <w:r>
        <w:rPr>
          <w:rFonts w:ascii="Calibri" w:eastAsia="Calibri" w:hAnsi="Calibri" w:cs="Calibri"/>
          <w:b/>
          <w:spacing w:val="-19"/>
          <w:sz w:val="22"/>
          <w:szCs w:val="22"/>
        </w:rPr>
        <w:t>T</w:t>
      </w:r>
      <w:r>
        <w:rPr>
          <w:rFonts w:ascii="Calibri" w:eastAsia="Calibri" w:hAnsi="Calibri" w:cs="Calibri"/>
          <w:b/>
          <w:sz w:val="22"/>
          <w:szCs w:val="22"/>
        </w:rPr>
        <w:t>e</w:t>
      </w:r>
      <w:r>
        <w:rPr>
          <w:rFonts w:ascii="Calibri" w:eastAsia="Calibri" w:hAnsi="Calibri" w:cs="Calibri"/>
          <w:b/>
          <w:spacing w:val="-3"/>
          <w:sz w:val="22"/>
          <w:szCs w:val="22"/>
        </w:rPr>
        <w:t>s</w:t>
      </w:r>
      <w:r>
        <w:rPr>
          <w:rFonts w:ascii="Calibri" w:eastAsia="Calibri" w:hAnsi="Calibri" w:cs="Calibri"/>
          <w:b/>
          <w:sz w:val="22"/>
          <w:szCs w:val="22"/>
        </w:rPr>
        <w:t>t Case</w:t>
      </w:r>
      <w:r>
        <w:rPr>
          <w:rFonts w:ascii="Calibri" w:eastAsia="Calibri" w:hAnsi="Calibri" w:cs="Calibri"/>
          <w:b/>
          <w:spacing w:val="50"/>
          <w:sz w:val="22"/>
          <w:szCs w:val="22"/>
        </w:rPr>
        <w:t xml:space="preserve"> </w:t>
      </w:r>
      <w:r>
        <w:rPr>
          <w:rFonts w:ascii="Calibri" w:eastAsia="Calibri" w:hAnsi="Calibri" w:cs="Calibri"/>
          <w:b/>
          <w:sz w:val="22"/>
          <w:szCs w:val="22"/>
        </w:rPr>
        <w:t>2 :</w:t>
      </w:r>
    </w:p>
    <w:p w14:paraId="5B939A0B" w14:textId="78EE3373" w:rsidR="004867CC" w:rsidRDefault="004867CC" w:rsidP="00903AFC">
      <w:pPr>
        <w:ind w:left="100" w:right="9091"/>
        <w:jc w:val="both"/>
        <w:rPr>
          <w:rFonts w:ascii="Calibri" w:eastAsia="Calibri" w:hAnsi="Calibri" w:cs="Calibri"/>
          <w:b/>
          <w:sz w:val="22"/>
          <w:szCs w:val="22"/>
        </w:rPr>
      </w:pPr>
      <w:r w:rsidRPr="004867CC">
        <w:rPr>
          <w:rFonts w:ascii="Calibri" w:eastAsia="Calibri" w:hAnsi="Calibri" w:cs="Calibri"/>
          <w:b/>
          <w:sz w:val="22"/>
          <w:szCs w:val="22"/>
        </w:rPr>
        <w:drawing>
          <wp:inline distT="0" distB="0" distL="0" distR="0" wp14:anchorId="6538B63D" wp14:editId="4C8EEAA9">
            <wp:extent cx="2629170" cy="1413648"/>
            <wp:effectExtent l="0" t="0" r="0" b="0"/>
            <wp:docPr id="9" name="Picture 9"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buah gambar berisi teks&#10;&#10;Description automatically generated"/>
                    <pic:cNvPicPr/>
                  </pic:nvPicPr>
                  <pic:blipFill>
                    <a:blip r:embed="rId12"/>
                    <a:stretch>
                      <a:fillRect/>
                    </a:stretch>
                  </pic:blipFill>
                  <pic:spPr>
                    <a:xfrm>
                      <a:off x="0" y="0"/>
                      <a:ext cx="2636606" cy="1417646"/>
                    </a:xfrm>
                    <a:prstGeom prst="rect">
                      <a:avLst/>
                    </a:prstGeom>
                  </pic:spPr>
                </pic:pic>
              </a:graphicData>
            </a:graphic>
          </wp:inline>
        </w:drawing>
      </w:r>
    </w:p>
    <w:p w14:paraId="21868D42" w14:textId="5CDE8168" w:rsidR="009F5E30" w:rsidRDefault="009F5E30" w:rsidP="00903AFC">
      <w:pPr>
        <w:ind w:left="100" w:right="9091"/>
        <w:jc w:val="both"/>
        <w:rPr>
          <w:rFonts w:ascii="Calibri" w:eastAsia="Calibri" w:hAnsi="Calibri" w:cs="Calibri"/>
          <w:sz w:val="22"/>
          <w:szCs w:val="22"/>
        </w:rPr>
      </w:pPr>
    </w:p>
    <w:p w14:paraId="69453590" w14:textId="77777777" w:rsidR="00903AFC" w:rsidRDefault="00903AFC" w:rsidP="009F5E30">
      <w:pPr>
        <w:ind w:right="7981"/>
        <w:jc w:val="both"/>
        <w:rPr>
          <w:rFonts w:ascii="Calibri" w:eastAsia="Calibri" w:hAnsi="Calibri" w:cs="Calibri"/>
          <w:b/>
          <w:spacing w:val="-4"/>
          <w:sz w:val="22"/>
          <w:szCs w:val="22"/>
        </w:rPr>
      </w:pPr>
    </w:p>
    <w:p w14:paraId="4C7855C8" w14:textId="019C3266" w:rsidR="00835DE6" w:rsidRDefault="0012421D" w:rsidP="00903AFC">
      <w:pPr>
        <w:ind w:left="100" w:right="6127"/>
        <w:jc w:val="both"/>
        <w:rPr>
          <w:rFonts w:ascii="Calibri" w:eastAsia="Calibri" w:hAnsi="Calibri" w:cs="Calibri"/>
          <w:sz w:val="22"/>
          <w:szCs w:val="22"/>
        </w:rPr>
      </w:pPr>
      <w:r>
        <w:rPr>
          <w:rFonts w:ascii="Calibri" w:eastAsia="Calibri" w:hAnsi="Calibri" w:cs="Calibri"/>
          <w:b/>
          <w:spacing w:val="-4"/>
          <w:sz w:val="22"/>
          <w:szCs w:val="22"/>
        </w:rPr>
        <w:t>P</w:t>
      </w:r>
      <w:r>
        <w:rPr>
          <w:rFonts w:ascii="Calibri" w:eastAsia="Calibri" w:hAnsi="Calibri" w:cs="Calibri"/>
          <w:b/>
          <w:sz w:val="22"/>
          <w:szCs w:val="22"/>
        </w:rPr>
        <w:t xml:space="preserve">oin </w:t>
      </w:r>
      <w:r>
        <w:rPr>
          <w:rFonts w:ascii="Calibri" w:eastAsia="Calibri" w:hAnsi="Calibri" w:cs="Calibri"/>
          <w:b/>
          <w:spacing w:val="-4"/>
          <w:sz w:val="22"/>
          <w:szCs w:val="22"/>
        </w:rPr>
        <w:t>P</w:t>
      </w:r>
      <w:r>
        <w:rPr>
          <w:rFonts w:ascii="Calibri" w:eastAsia="Calibri" w:hAnsi="Calibri" w:cs="Calibri"/>
          <w:b/>
          <w:sz w:val="22"/>
          <w:szCs w:val="22"/>
        </w:rPr>
        <w:t>enilaian</w:t>
      </w:r>
      <w:r w:rsidR="00903AFC">
        <w:rPr>
          <w:rFonts w:ascii="Calibri" w:eastAsia="Calibri" w:hAnsi="Calibri" w:cs="Calibri"/>
          <w:b/>
          <w:sz w:val="22"/>
          <w:szCs w:val="22"/>
        </w:rPr>
        <w:t xml:space="preserve"> nomor 1</w:t>
      </w:r>
      <w:r>
        <w:rPr>
          <w:rFonts w:ascii="Calibri" w:eastAsia="Calibri" w:hAnsi="Calibri" w:cs="Calibri"/>
          <w:b/>
          <w:sz w:val="22"/>
          <w:szCs w:val="22"/>
        </w:rPr>
        <w:t xml:space="preserve"> </w:t>
      </w:r>
      <w:r>
        <w:rPr>
          <w:rFonts w:ascii="Calibri" w:eastAsia="Calibri" w:hAnsi="Calibri" w:cs="Calibri"/>
          <w:b/>
          <w:color w:val="FF0000"/>
          <w:sz w:val="22"/>
          <w:szCs w:val="22"/>
        </w:rPr>
        <w:t>(</w:t>
      </w:r>
      <w:r w:rsidR="009C0FCB">
        <w:rPr>
          <w:rFonts w:ascii="Calibri" w:eastAsia="Calibri" w:hAnsi="Calibri" w:cs="Calibri"/>
          <w:b/>
          <w:color w:val="FF0000"/>
          <w:sz w:val="22"/>
          <w:szCs w:val="22"/>
        </w:rPr>
        <w:t>5</w:t>
      </w:r>
      <w:r w:rsidR="0093766B">
        <w:rPr>
          <w:rFonts w:ascii="Calibri" w:eastAsia="Calibri" w:hAnsi="Calibri" w:cs="Calibri"/>
          <w:b/>
          <w:color w:val="FF0000"/>
          <w:sz w:val="22"/>
          <w:szCs w:val="22"/>
        </w:rPr>
        <w:t>0</w:t>
      </w:r>
      <w:r>
        <w:rPr>
          <w:rFonts w:ascii="Calibri" w:eastAsia="Calibri" w:hAnsi="Calibri" w:cs="Calibri"/>
          <w:b/>
          <w:color w:val="FF0000"/>
          <w:sz w:val="22"/>
          <w:szCs w:val="22"/>
        </w:rPr>
        <w:t xml:space="preserve"> </w:t>
      </w:r>
      <w:r>
        <w:rPr>
          <w:rFonts w:ascii="Calibri" w:eastAsia="Calibri" w:hAnsi="Calibri" w:cs="Calibri"/>
          <w:b/>
          <w:color w:val="FF0000"/>
          <w:spacing w:val="-4"/>
          <w:sz w:val="22"/>
          <w:szCs w:val="22"/>
        </w:rPr>
        <w:t>P</w:t>
      </w:r>
      <w:r>
        <w:rPr>
          <w:rFonts w:ascii="Calibri" w:eastAsia="Calibri" w:hAnsi="Calibri" w:cs="Calibri"/>
          <w:b/>
          <w:color w:val="FF0000"/>
          <w:sz w:val="22"/>
          <w:szCs w:val="22"/>
        </w:rPr>
        <w:t xml:space="preserve">oin) </w:t>
      </w:r>
      <w:r>
        <w:rPr>
          <w:rFonts w:ascii="Calibri" w:eastAsia="Calibri" w:hAnsi="Calibri" w:cs="Calibri"/>
          <w:b/>
          <w:color w:val="000000"/>
          <w:sz w:val="22"/>
          <w:szCs w:val="22"/>
        </w:rPr>
        <w:t>:</w:t>
      </w:r>
    </w:p>
    <w:p w14:paraId="3F7FA6C2" w14:textId="77777777" w:rsidR="00835DE6" w:rsidRDefault="00835DE6">
      <w:pPr>
        <w:spacing w:before="4" w:line="120" w:lineRule="exact"/>
        <w:rPr>
          <w:sz w:val="13"/>
          <w:szCs w:val="13"/>
        </w:rPr>
      </w:pPr>
    </w:p>
    <w:p w14:paraId="778B155F" w14:textId="7D32CD3C" w:rsidR="00903AFC" w:rsidRDefault="0012421D" w:rsidP="00903AFC">
      <w:pPr>
        <w:pStyle w:val="ListParagraph"/>
        <w:numPr>
          <w:ilvl w:val="0"/>
          <w:numId w:val="2"/>
        </w:numPr>
        <w:spacing w:line="276" w:lineRule="auto"/>
        <w:ind w:right="883"/>
        <w:rPr>
          <w:rFonts w:ascii="Calibri" w:eastAsia="Calibri" w:hAnsi="Calibri" w:cs="Calibri"/>
          <w:b/>
          <w:color w:val="FF0000"/>
          <w:sz w:val="22"/>
          <w:szCs w:val="22"/>
        </w:rPr>
      </w:pPr>
      <w:r w:rsidRPr="00903AFC">
        <w:rPr>
          <w:rFonts w:ascii="Calibri" w:eastAsia="Calibri" w:hAnsi="Calibri" w:cs="Calibri"/>
          <w:sz w:val="22"/>
          <w:szCs w:val="22"/>
        </w:rPr>
        <w:t>Men</w:t>
      </w:r>
      <w:r w:rsidRPr="00903AFC">
        <w:rPr>
          <w:rFonts w:ascii="Calibri" w:eastAsia="Calibri" w:hAnsi="Calibri" w:cs="Calibri"/>
          <w:spacing w:val="2"/>
          <w:sz w:val="22"/>
          <w:szCs w:val="22"/>
        </w:rPr>
        <w:t>g</w:t>
      </w:r>
      <w:r w:rsidRPr="00903AFC">
        <w:rPr>
          <w:rFonts w:ascii="Calibri" w:eastAsia="Calibri" w:hAnsi="Calibri" w:cs="Calibri"/>
          <w:sz w:val="22"/>
          <w:szCs w:val="22"/>
        </w:rPr>
        <w:t>guna</w:t>
      </w:r>
      <w:r w:rsidRPr="00903AFC">
        <w:rPr>
          <w:rFonts w:ascii="Calibri" w:eastAsia="Calibri" w:hAnsi="Calibri" w:cs="Calibri"/>
          <w:spacing w:val="-4"/>
          <w:sz w:val="22"/>
          <w:szCs w:val="22"/>
        </w:rPr>
        <w:t>k</w:t>
      </w:r>
      <w:r w:rsidRPr="00903AFC">
        <w:rPr>
          <w:rFonts w:ascii="Calibri" w:eastAsia="Calibri" w:hAnsi="Calibri" w:cs="Calibri"/>
          <w:sz w:val="22"/>
          <w:szCs w:val="22"/>
        </w:rPr>
        <w:t>an</w:t>
      </w:r>
      <w:r w:rsidR="004867CC">
        <w:rPr>
          <w:rFonts w:ascii="Calibri" w:eastAsia="Calibri" w:hAnsi="Calibri" w:cs="Calibri"/>
          <w:sz w:val="22"/>
          <w:szCs w:val="22"/>
        </w:rPr>
        <w:t xml:space="preserve"> perulangan dan</w:t>
      </w:r>
      <w:r w:rsidRPr="00903AFC">
        <w:rPr>
          <w:rFonts w:ascii="Calibri" w:eastAsia="Calibri" w:hAnsi="Calibri" w:cs="Calibri"/>
          <w:spacing w:val="15"/>
          <w:sz w:val="22"/>
          <w:szCs w:val="22"/>
        </w:rPr>
        <w:t xml:space="preserve"> </w:t>
      </w:r>
      <w:r w:rsidRPr="00903AFC">
        <w:rPr>
          <w:rFonts w:ascii="Calibri" w:eastAsia="Calibri" w:hAnsi="Calibri" w:cs="Calibri"/>
          <w:sz w:val="22"/>
          <w:szCs w:val="22"/>
        </w:rPr>
        <w:t>pe</w:t>
      </w:r>
      <w:r w:rsidRPr="00903AFC">
        <w:rPr>
          <w:rFonts w:ascii="Calibri" w:eastAsia="Calibri" w:hAnsi="Calibri" w:cs="Calibri"/>
          <w:spacing w:val="-3"/>
          <w:sz w:val="22"/>
          <w:szCs w:val="22"/>
        </w:rPr>
        <w:t>r</w:t>
      </w:r>
      <w:r w:rsidRPr="00903AFC">
        <w:rPr>
          <w:rFonts w:ascii="Calibri" w:eastAsia="Calibri" w:hAnsi="Calibri" w:cs="Calibri"/>
          <w:spacing w:val="-2"/>
          <w:sz w:val="22"/>
          <w:szCs w:val="22"/>
        </w:rPr>
        <w:t>c</w:t>
      </w:r>
      <w:r w:rsidRPr="00903AFC">
        <w:rPr>
          <w:rFonts w:ascii="Calibri" w:eastAsia="Calibri" w:hAnsi="Calibri" w:cs="Calibri"/>
          <w:sz w:val="22"/>
          <w:szCs w:val="22"/>
        </w:rPr>
        <w:t>aban</w:t>
      </w:r>
      <w:r w:rsidRPr="00903AFC">
        <w:rPr>
          <w:rFonts w:ascii="Calibri" w:eastAsia="Calibri" w:hAnsi="Calibri" w:cs="Calibri"/>
          <w:spacing w:val="-4"/>
          <w:sz w:val="22"/>
          <w:szCs w:val="22"/>
        </w:rPr>
        <w:t>g</w:t>
      </w:r>
      <w:r w:rsidRPr="00903AFC">
        <w:rPr>
          <w:rFonts w:ascii="Calibri" w:eastAsia="Calibri" w:hAnsi="Calibri" w:cs="Calibri"/>
          <w:sz w:val="22"/>
          <w:szCs w:val="22"/>
        </w:rPr>
        <w:t>an</w:t>
      </w:r>
      <w:r w:rsidRPr="00903AFC">
        <w:rPr>
          <w:rFonts w:ascii="Calibri" w:eastAsia="Calibri" w:hAnsi="Calibri" w:cs="Calibri"/>
          <w:spacing w:val="15"/>
          <w:sz w:val="22"/>
          <w:szCs w:val="22"/>
        </w:rPr>
        <w:t xml:space="preserve"> </w:t>
      </w:r>
      <w:r w:rsidRPr="00903AFC">
        <w:rPr>
          <w:rFonts w:ascii="Calibri" w:eastAsia="Calibri" w:hAnsi="Calibri" w:cs="Calibri"/>
          <w:sz w:val="22"/>
          <w:szCs w:val="22"/>
        </w:rPr>
        <w:t>u</w:t>
      </w:r>
      <w:r w:rsidRPr="00903AFC">
        <w:rPr>
          <w:rFonts w:ascii="Calibri" w:eastAsia="Calibri" w:hAnsi="Calibri" w:cs="Calibri"/>
          <w:spacing w:val="-2"/>
          <w:sz w:val="22"/>
          <w:szCs w:val="22"/>
        </w:rPr>
        <w:t>n</w:t>
      </w:r>
      <w:r w:rsidRPr="00903AFC">
        <w:rPr>
          <w:rFonts w:ascii="Calibri" w:eastAsia="Calibri" w:hAnsi="Calibri" w:cs="Calibri"/>
          <w:sz w:val="22"/>
          <w:szCs w:val="22"/>
        </w:rPr>
        <w:t>tuk</w:t>
      </w:r>
      <w:r w:rsidRPr="00903AFC">
        <w:rPr>
          <w:rFonts w:ascii="Calibri" w:eastAsia="Calibri" w:hAnsi="Calibri" w:cs="Calibri"/>
          <w:spacing w:val="15"/>
          <w:sz w:val="22"/>
          <w:szCs w:val="22"/>
        </w:rPr>
        <w:t xml:space="preserve"> </w:t>
      </w:r>
      <w:r w:rsidRPr="00903AFC">
        <w:rPr>
          <w:rFonts w:ascii="Calibri" w:eastAsia="Calibri" w:hAnsi="Calibri" w:cs="Calibri"/>
          <w:sz w:val="22"/>
          <w:szCs w:val="22"/>
        </w:rPr>
        <w:t>menan</w:t>
      </w:r>
      <w:r w:rsidRPr="00903AFC">
        <w:rPr>
          <w:rFonts w:ascii="Calibri" w:eastAsia="Calibri" w:hAnsi="Calibri" w:cs="Calibri"/>
          <w:spacing w:val="-4"/>
          <w:sz w:val="22"/>
          <w:szCs w:val="22"/>
        </w:rPr>
        <w:t>g</w:t>
      </w:r>
      <w:r w:rsidRPr="00903AFC">
        <w:rPr>
          <w:rFonts w:ascii="Calibri" w:eastAsia="Calibri" w:hAnsi="Calibri" w:cs="Calibri"/>
          <w:sz w:val="22"/>
          <w:szCs w:val="22"/>
        </w:rPr>
        <w:t xml:space="preserve">ani </w:t>
      </w:r>
      <w:r w:rsidRPr="00903AFC">
        <w:rPr>
          <w:rFonts w:ascii="Calibri" w:eastAsia="Calibri" w:hAnsi="Calibri" w:cs="Calibri"/>
          <w:spacing w:val="-4"/>
          <w:sz w:val="22"/>
          <w:szCs w:val="22"/>
        </w:rPr>
        <w:t>k</w:t>
      </w:r>
      <w:r w:rsidRPr="00903AFC">
        <w:rPr>
          <w:rFonts w:ascii="Calibri" w:eastAsia="Calibri" w:hAnsi="Calibri" w:cs="Calibri"/>
          <w:sz w:val="22"/>
          <w:szCs w:val="22"/>
        </w:rPr>
        <w:t xml:space="preserve">asus </w:t>
      </w:r>
      <w:r w:rsidR="00903AFC">
        <w:rPr>
          <w:rFonts w:ascii="Calibri" w:eastAsia="Calibri" w:hAnsi="Calibri" w:cs="Calibri"/>
          <w:sz w:val="22"/>
          <w:szCs w:val="22"/>
        </w:rPr>
        <w:t xml:space="preserve">diatas </w:t>
      </w:r>
      <w:r w:rsidRPr="00903AFC">
        <w:rPr>
          <w:rFonts w:ascii="Calibri" w:eastAsia="Calibri" w:hAnsi="Calibri" w:cs="Calibri"/>
          <w:b/>
          <w:color w:val="FF0000"/>
          <w:sz w:val="22"/>
          <w:szCs w:val="22"/>
        </w:rPr>
        <w:t>(1</w:t>
      </w:r>
      <w:r w:rsidR="0093766B">
        <w:rPr>
          <w:rFonts w:ascii="Calibri" w:eastAsia="Calibri" w:hAnsi="Calibri" w:cs="Calibri"/>
          <w:b/>
          <w:color w:val="FF0000"/>
          <w:sz w:val="22"/>
          <w:szCs w:val="22"/>
        </w:rPr>
        <w:t>5</w:t>
      </w:r>
      <w:r w:rsidRPr="00903AFC">
        <w:rPr>
          <w:rFonts w:ascii="Calibri" w:eastAsia="Calibri" w:hAnsi="Calibri" w:cs="Calibri"/>
          <w:b/>
          <w:color w:val="FF0000"/>
          <w:sz w:val="22"/>
          <w:szCs w:val="22"/>
        </w:rPr>
        <w:t xml:space="preserve"> </w:t>
      </w:r>
      <w:r w:rsidRPr="00903AFC">
        <w:rPr>
          <w:rFonts w:ascii="Calibri" w:eastAsia="Calibri" w:hAnsi="Calibri" w:cs="Calibri"/>
          <w:b/>
          <w:color w:val="FF0000"/>
          <w:spacing w:val="-4"/>
          <w:sz w:val="22"/>
          <w:szCs w:val="22"/>
        </w:rPr>
        <w:t>P</w:t>
      </w:r>
      <w:r w:rsidRPr="00903AFC">
        <w:rPr>
          <w:rFonts w:ascii="Calibri" w:eastAsia="Calibri" w:hAnsi="Calibri" w:cs="Calibri"/>
          <w:b/>
          <w:color w:val="FF0000"/>
          <w:sz w:val="22"/>
          <w:szCs w:val="22"/>
        </w:rPr>
        <w:t>oin)</w:t>
      </w:r>
    </w:p>
    <w:p w14:paraId="4570CE94" w14:textId="4120B051" w:rsidR="004867CC" w:rsidRPr="007E3CC2" w:rsidRDefault="007E3CC2" w:rsidP="00903AFC">
      <w:pPr>
        <w:pStyle w:val="ListParagraph"/>
        <w:numPr>
          <w:ilvl w:val="0"/>
          <w:numId w:val="2"/>
        </w:numPr>
        <w:spacing w:line="276" w:lineRule="auto"/>
        <w:ind w:right="883"/>
        <w:rPr>
          <w:rFonts w:ascii="Calibri" w:eastAsia="Calibri" w:hAnsi="Calibri" w:cs="Calibri"/>
          <w:b/>
          <w:color w:val="FF0000"/>
          <w:sz w:val="22"/>
          <w:szCs w:val="22"/>
        </w:rPr>
      </w:pPr>
      <w:r>
        <w:rPr>
          <w:rFonts w:ascii="Calibri" w:eastAsia="Calibri" w:hAnsi="Calibri" w:cs="Calibri"/>
          <w:bCs/>
          <w:sz w:val="22"/>
          <w:szCs w:val="22"/>
        </w:rPr>
        <w:t xml:space="preserve">Dapat mengetikkan kata “Start” dengan uppercase maupun lowercase </w:t>
      </w:r>
      <w:r w:rsidRPr="007E3CC2">
        <w:rPr>
          <w:rFonts w:ascii="Calibri" w:eastAsia="Calibri" w:hAnsi="Calibri" w:cs="Calibri"/>
          <w:b/>
          <w:color w:val="FF0000"/>
          <w:sz w:val="22"/>
          <w:szCs w:val="22"/>
        </w:rPr>
        <w:t>(</w:t>
      </w:r>
      <w:r w:rsidR="0093766B">
        <w:rPr>
          <w:rFonts w:ascii="Calibri" w:eastAsia="Calibri" w:hAnsi="Calibri" w:cs="Calibri"/>
          <w:b/>
          <w:color w:val="FF0000"/>
          <w:sz w:val="22"/>
          <w:szCs w:val="22"/>
        </w:rPr>
        <w:t>10</w:t>
      </w:r>
      <w:r w:rsidRPr="007E3CC2">
        <w:rPr>
          <w:rFonts w:ascii="Calibri" w:eastAsia="Calibri" w:hAnsi="Calibri" w:cs="Calibri"/>
          <w:b/>
          <w:color w:val="FF0000"/>
          <w:sz w:val="22"/>
          <w:szCs w:val="22"/>
        </w:rPr>
        <w:t xml:space="preserve"> Poin)</w:t>
      </w:r>
    </w:p>
    <w:p w14:paraId="6358E468" w14:textId="7611A648" w:rsidR="007E3CC2" w:rsidRPr="007E3CC2" w:rsidRDefault="007E3CC2" w:rsidP="00903AFC">
      <w:pPr>
        <w:pStyle w:val="ListParagraph"/>
        <w:numPr>
          <w:ilvl w:val="0"/>
          <w:numId w:val="2"/>
        </w:numPr>
        <w:spacing w:line="276" w:lineRule="auto"/>
        <w:ind w:right="883"/>
        <w:rPr>
          <w:rFonts w:ascii="Calibri" w:eastAsia="Calibri" w:hAnsi="Calibri" w:cs="Calibri"/>
          <w:b/>
          <w:color w:val="FF0000"/>
          <w:sz w:val="22"/>
          <w:szCs w:val="22"/>
        </w:rPr>
      </w:pPr>
      <w:r>
        <w:rPr>
          <w:rFonts w:ascii="Calibri" w:eastAsia="Calibri" w:hAnsi="Calibri" w:cs="Calibri"/>
          <w:bCs/>
          <w:sz w:val="22"/>
          <w:szCs w:val="22"/>
        </w:rPr>
        <w:t xml:space="preserve">Program berhasil berhenti saat user mengetikkan kata “SUDAH” </w:t>
      </w:r>
      <w:r w:rsidRPr="007E3CC2">
        <w:rPr>
          <w:rFonts w:ascii="Calibri" w:eastAsia="Calibri" w:hAnsi="Calibri" w:cs="Calibri"/>
          <w:b/>
          <w:color w:val="FF0000"/>
          <w:sz w:val="22"/>
          <w:szCs w:val="22"/>
        </w:rPr>
        <w:t>(5 Poin)</w:t>
      </w:r>
      <w:r>
        <w:rPr>
          <w:rFonts w:ascii="Calibri" w:eastAsia="Calibri" w:hAnsi="Calibri" w:cs="Calibri"/>
          <w:bCs/>
          <w:sz w:val="22"/>
          <w:szCs w:val="22"/>
        </w:rPr>
        <w:t xml:space="preserve"> </w:t>
      </w:r>
    </w:p>
    <w:p w14:paraId="5C11C485" w14:textId="037EA043" w:rsidR="007E3CC2" w:rsidRPr="00903AFC" w:rsidRDefault="007E3CC2" w:rsidP="00903AFC">
      <w:pPr>
        <w:pStyle w:val="ListParagraph"/>
        <w:numPr>
          <w:ilvl w:val="0"/>
          <w:numId w:val="2"/>
        </w:numPr>
        <w:spacing w:line="276" w:lineRule="auto"/>
        <w:ind w:right="883"/>
        <w:rPr>
          <w:rFonts w:ascii="Calibri" w:eastAsia="Calibri" w:hAnsi="Calibri" w:cs="Calibri"/>
          <w:b/>
          <w:color w:val="FF0000"/>
          <w:sz w:val="22"/>
          <w:szCs w:val="22"/>
        </w:rPr>
      </w:pPr>
      <w:r>
        <w:rPr>
          <w:rFonts w:ascii="Calibri" w:eastAsia="Calibri" w:hAnsi="Calibri" w:cs="Calibri"/>
          <w:bCs/>
          <w:sz w:val="22"/>
          <w:szCs w:val="22"/>
        </w:rPr>
        <w:t xml:space="preserve">Dapat mengeluarkan sisa uang, barang tidak tersedia, dan uang tidak cukup </w:t>
      </w:r>
      <w:r w:rsidRPr="007E3CC2">
        <w:rPr>
          <w:rFonts w:ascii="Calibri" w:eastAsia="Calibri" w:hAnsi="Calibri" w:cs="Calibri"/>
          <w:b/>
          <w:color w:val="FF0000"/>
          <w:sz w:val="22"/>
          <w:szCs w:val="22"/>
        </w:rPr>
        <w:t>(</w:t>
      </w:r>
      <w:r w:rsidR="0093766B">
        <w:rPr>
          <w:rFonts w:ascii="Calibri" w:eastAsia="Calibri" w:hAnsi="Calibri" w:cs="Calibri"/>
          <w:b/>
          <w:color w:val="FF0000"/>
          <w:sz w:val="22"/>
          <w:szCs w:val="22"/>
        </w:rPr>
        <w:t>10</w:t>
      </w:r>
      <w:r w:rsidRPr="007E3CC2">
        <w:rPr>
          <w:rFonts w:ascii="Calibri" w:eastAsia="Calibri" w:hAnsi="Calibri" w:cs="Calibri"/>
          <w:b/>
          <w:color w:val="FF0000"/>
          <w:sz w:val="22"/>
          <w:szCs w:val="22"/>
        </w:rPr>
        <w:t xml:space="preserve"> Poin)</w:t>
      </w:r>
      <w:r>
        <w:rPr>
          <w:rFonts w:ascii="Calibri" w:eastAsia="Calibri" w:hAnsi="Calibri" w:cs="Calibri"/>
          <w:bCs/>
          <w:sz w:val="22"/>
          <w:szCs w:val="22"/>
        </w:rPr>
        <w:t xml:space="preserve"> </w:t>
      </w:r>
    </w:p>
    <w:p w14:paraId="1F2D36CC" w14:textId="655B1D97" w:rsidR="00903AFC" w:rsidRPr="007E3CC2" w:rsidRDefault="00903AFC" w:rsidP="002E3F24">
      <w:pPr>
        <w:pStyle w:val="ListParagraph"/>
        <w:numPr>
          <w:ilvl w:val="0"/>
          <w:numId w:val="2"/>
        </w:numPr>
        <w:spacing w:line="276" w:lineRule="auto"/>
        <w:ind w:right="883"/>
        <w:rPr>
          <w:rFonts w:ascii="Calibri" w:eastAsia="Calibri" w:hAnsi="Calibri" w:cs="Calibri"/>
          <w:sz w:val="22"/>
          <w:szCs w:val="22"/>
        </w:rPr>
        <w:sectPr w:rsidR="00903AFC" w:rsidRPr="007E3CC2">
          <w:footerReference w:type="default" r:id="rId13"/>
          <w:pgSz w:w="12240" w:h="15840"/>
          <w:pgMar w:top="980" w:right="520" w:bottom="280" w:left="1340" w:header="585" w:footer="2629" w:gutter="0"/>
          <w:cols w:space="720"/>
        </w:sectPr>
      </w:pPr>
      <w:r w:rsidRPr="007E3CC2">
        <w:rPr>
          <w:rFonts w:ascii="Calibri" w:eastAsia="Calibri" w:hAnsi="Calibri" w:cs="Calibri"/>
          <w:position w:val="1"/>
          <w:sz w:val="22"/>
          <w:szCs w:val="22"/>
        </w:rPr>
        <w:t xml:space="preserve">Hasil output sesuai seperti </w:t>
      </w:r>
      <w:r w:rsidRPr="007E3CC2">
        <w:rPr>
          <w:rFonts w:ascii="Calibri" w:eastAsia="Calibri" w:hAnsi="Calibri" w:cs="Calibri"/>
          <w:spacing w:val="-3"/>
          <w:position w:val="1"/>
          <w:sz w:val="22"/>
          <w:szCs w:val="22"/>
        </w:rPr>
        <w:t>y</w:t>
      </w:r>
      <w:r w:rsidRPr="007E3CC2">
        <w:rPr>
          <w:rFonts w:ascii="Calibri" w:eastAsia="Calibri" w:hAnsi="Calibri" w:cs="Calibri"/>
          <w:position w:val="1"/>
          <w:sz w:val="22"/>
          <w:szCs w:val="22"/>
        </w:rPr>
        <w:t>ang diha</w:t>
      </w:r>
      <w:r w:rsidRPr="007E3CC2">
        <w:rPr>
          <w:rFonts w:ascii="Calibri" w:eastAsia="Calibri" w:hAnsi="Calibri" w:cs="Calibri"/>
          <w:spacing w:val="-5"/>
          <w:position w:val="1"/>
          <w:sz w:val="22"/>
          <w:szCs w:val="22"/>
        </w:rPr>
        <w:t>r</w:t>
      </w:r>
      <w:r w:rsidRPr="007E3CC2">
        <w:rPr>
          <w:rFonts w:ascii="Calibri" w:eastAsia="Calibri" w:hAnsi="Calibri" w:cs="Calibri"/>
          <w:position w:val="1"/>
          <w:sz w:val="22"/>
          <w:szCs w:val="22"/>
        </w:rPr>
        <w:t>ap</w:t>
      </w:r>
      <w:r w:rsidRPr="007E3CC2">
        <w:rPr>
          <w:rFonts w:ascii="Calibri" w:eastAsia="Calibri" w:hAnsi="Calibri" w:cs="Calibri"/>
          <w:spacing w:val="-4"/>
          <w:position w:val="1"/>
          <w:sz w:val="22"/>
          <w:szCs w:val="22"/>
        </w:rPr>
        <w:t>k</w:t>
      </w:r>
      <w:r w:rsidRPr="007E3CC2">
        <w:rPr>
          <w:rFonts w:ascii="Calibri" w:eastAsia="Calibri" w:hAnsi="Calibri" w:cs="Calibri"/>
          <w:position w:val="1"/>
          <w:sz w:val="22"/>
          <w:szCs w:val="22"/>
        </w:rPr>
        <w:t xml:space="preserve">an. </w:t>
      </w:r>
      <w:r w:rsidRPr="007E3CC2">
        <w:rPr>
          <w:rFonts w:ascii="Calibri" w:eastAsia="Calibri" w:hAnsi="Calibri" w:cs="Calibri"/>
          <w:b/>
          <w:color w:val="FF0000"/>
          <w:position w:val="1"/>
          <w:sz w:val="22"/>
          <w:szCs w:val="22"/>
        </w:rPr>
        <w:t>(</w:t>
      </w:r>
      <w:r w:rsidR="007E3CC2">
        <w:rPr>
          <w:rFonts w:ascii="Calibri" w:eastAsia="Calibri" w:hAnsi="Calibri" w:cs="Calibri"/>
          <w:b/>
          <w:color w:val="FF0000"/>
          <w:position w:val="1"/>
          <w:sz w:val="22"/>
          <w:szCs w:val="22"/>
        </w:rPr>
        <w:t>10 Poin)</w:t>
      </w:r>
      <w:r w:rsidRPr="007E3CC2">
        <w:rPr>
          <w:rFonts w:ascii="Calibri" w:eastAsia="Calibri" w:hAnsi="Calibri" w:cs="Calibri"/>
          <w:b/>
          <w:color w:val="FF0000"/>
          <w:position w:val="1"/>
          <w:sz w:val="22"/>
          <w:szCs w:val="22"/>
        </w:rPr>
        <w:t xml:space="preserve"> </w:t>
      </w:r>
    </w:p>
    <w:p w14:paraId="095EEDA8" w14:textId="77777777" w:rsidR="00835DE6" w:rsidRDefault="00835DE6">
      <w:pPr>
        <w:spacing w:before="18" w:line="220" w:lineRule="exact"/>
        <w:rPr>
          <w:sz w:val="22"/>
          <w:szCs w:val="22"/>
        </w:rPr>
      </w:pPr>
    </w:p>
    <w:p w14:paraId="19CFF77D" w14:textId="77777777" w:rsidR="00835DE6" w:rsidRDefault="0012421D">
      <w:pPr>
        <w:spacing w:before="10"/>
        <w:ind w:left="100" w:right="9476"/>
        <w:jc w:val="both"/>
        <w:rPr>
          <w:sz w:val="26"/>
          <w:szCs w:val="26"/>
        </w:rPr>
      </w:pPr>
      <w:r>
        <w:rPr>
          <w:b/>
          <w:color w:val="1154CC"/>
          <w:sz w:val="26"/>
          <w:szCs w:val="26"/>
        </w:rPr>
        <w:t xml:space="preserve">Soal </w:t>
      </w:r>
      <w:r>
        <w:rPr>
          <w:b/>
          <w:color w:val="1154CC"/>
          <w:spacing w:val="1"/>
          <w:sz w:val="26"/>
          <w:szCs w:val="26"/>
        </w:rPr>
        <w:t xml:space="preserve"> </w:t>
      </w:r>
      <w:r>
        <w:rPr>
          <w:b/>
          <w:color w:val="1154CC"/>
          <w:w w:val="120"/>
          <w:sz w:val="26"/>
          <w:szCs w:val="26"/>
        </w:rPr>
        <w:t>2</w:t>
      </w:r>
    </w:p>
    <w:p w14:paraId="7C866CBC" w14:textId="77777777" w:rsidR="00FD45A2" w:rsidRDefault="00FD45A2" w:rsidP="00FD45A2">
      <w:pPr>
        <w:spacing w:line="240" w:lineRule="exact"/>
        <w:ind w:firstLine="100"/>
        <w:rPr>
          <w:rFonts w:ascii="Calibri" w:eastAsia="Calibri" w:hAnsi="Calibri" w:cs="Calibri"/>
          <w:sz w:val="22"/>
          <w:szCs w:val="22"/>
        </w:rPr>
      </w:pPr>
    </w:p>
    <w:p w14:paraId="0973BCF2" w14:textId="05304048" w:rsidR="008C106C" w:rsidRDefault="00906273" w:rsidP="008C106C">
      <w:pPr>
        <w:spacing w:line="276" w:lineRule="auto"/>
        <w:ind w:left="100"/>
        <w:jc w:val="both"/>
        <w:rPr>
          <w:rFonts w:ascii="Calibri" w:eastAsia="Calibri" w:hAnsi="Calibri" w:cs="Calibri"/>
          <w:sz w:val="22"/>
          <w:szCs w:val="22"/>
        </w:rPr>
      </w:pPr>
      <w:r>
        <w:rPr>
          <w:rFonts w:ascii="Calibri" w:eastAsia="Calibri" w:hAnsi="Calibri" w:cs="Calibri"/>
          <w:sz w:val="22"/>
          <w:szCs w:val="22"/>
        </w:rPr>
        <w:t>Buatlah sebuah table matematika yang dapat memilih model matematika perkalian atau pembagian. User akan diminta untuk memberikan input berupa model matematika yang diinginkan dan angka yang akan dikalikan dengan 1 hingga 10, atau angka yang akan dibagi dengan angka 50-65. Jika user memberikan pilihan model yang tidak ada maka program akan mengeluarkan output “Pilihan tidak tersedia, jangan ngasal!”</w:t>
      </w:r>
    </w:p>
    <w:p w14:paraId="2B3D3B2F" w14:textId="3A05AB1F" w:rsidR="00FD45A2" w:rsidRDefault="00FD45A2" w:rsidP="008C106C">
      <w:pPr>
        <w:ind w:right="9091"/>
        <w:jc w:val="both"/>
        <w:rPr>
          <w:rFonts w:ascii="Calibri" w:eastAsia="Calibri" w:hAnsi="Calibri" w:cs="Calibri"/>
          <w:b/>
          <w:spacing w:val="-19"/>
          <w:sz w:val="22"/>
          <w:szCs w:val="22"/>
        </w:rPr>
      </w:pPr>
    </w:p>
    <w:p w14:paraId="4E57864C" w14:textId="21D56B2B" w:rsidR="00835DE6" w:rsidRDefault="0012421D">
      <w:pPr>
        <w:ind w:left="100" w:right="9091"/>
        <w:jc w:val="both"/>
        <w:rPr>
          <w:rFonts w:ascii="Calibri" w:eastAsia="Calibri" w:hAnsi="Calibri" w:cs="Calibri"/>
          <w:b/>
          <w:sz w:val="22"/>
          <w:szCs w:val="22"/>
        </w:rPr>
      </w:pPr>
      <w:r>
        <w:rPr>
          <w:rFonts w:ascii="Calibri" w:eastAsia="Calibri" w:hAnsi="Calibri" w:cs="Calibri"/>
          <w:b/>
          <w:spacing w:val="-19"/>
          <w:sz w:val="22"/>
          <w:szCs w:val="22"/>
        </w:rPr>
        <w:t>T</w:t>
      </w:r>
      <w:r>
        <w:rPr>
          <w:rFonts w:ascii="Calibri" w:eastAsia="Calibri" w:hAnsi="Calibri" w:cs="Calibri"/>
          <w:b/>
          <w:sz w:val="22"/>
          <w:szCs w:val="22"/>
        </w:rPr>
        <w:t>e</w:t>
      </w:r>
      <w:r>
        <w:rPr>
          <w:rFonts w:ascii="Calibri" w:eastAsia="Calibri" w:hAnsi="Calibri" w:cs="Calibri"/>
          <w:b/>
          <w:spacing w:val="-3"/>
          <w:sz w:val="22"/>
          <w:szCs w:val="22"/>
        </w:rPr>
        <w:t>s</w:t>
      </w:r>
      <w:r>
        <w:rPr>
          <w:rFonts w:ascii="Calibri" w:eastAsia="Calibri" w:hAnsi="Calibri" w:cs="Calibri"/>
          <w:b/>
          <w:sz w:val="22"/>
          <w:szCs w:val="22"/>
        </w:rPr>
        <w:t>t Case</w:t>
      </w:r>
      <w:r>
        <w:rPr>
          <w:rFonts w:ascii="Calibri" w:eastAsia="Calibri" w:hAnsi="Calibri" w:cs="Calibri"/>
          <w:b/>
          <w:spacing w:val="50"/>
          <w:sz w:val="22"/>
          <w:szCs w:val="22"/>
        </w:rPr>
        <w:t xml:space="preserve"> </w:t>
      </w:r>
      <w:r>
        <w:rPr>
          <w:rFonts w:ascii="Calibri" w:eastAsia="Calibri" w:hAnsi="Calibri" w:cs="Calibri"/>
          <w:b/>
          <w:sz w:val="22"/>
          <w:szCs w:val="22"/>
        </w:rPr>
        <w:t>1 :</w:t>
      </w:r>
    </w:p>
    <w:p w14:paraId="34BDC450" w14:textId="1ACFC53C" w:rsidR="00835DE6" w:rsidRPr="00772010" w:rsidRDefault="00BB2D7E" w:rsidP="00772010">
      <w:pPr>
        <w:ind w:left="100" w:right="9091"/>
        <w:jc w:val="both"/>
        <w:rPr>
          <w:rFonts w:ascii="Calibri" w:eastAsia="Calibri" w:hAnsi="Calibri" w:cs="Calibri"/>
          <w:sz w:val="22"/>
          <w:szCs w:val="22"/>
        </w:rPr>
      </w:pPr>
      <w:r w:rsidRPr="00BB2D7E">
        <w:rPr>
          <w:rFonts w:ascii="Calibri" w:eastAsia="Calibri" w:hAnsi="Calibri" w:cs="Calibri"/>
          <w:sz w:val="22"/>
          <w:szCs w:val="22"/>
        </w:rPr>
        <w:drawing>
          <wp:inline distT="0" distB="0" distL="0" distR="0" wp14:anchorId="2FCE56E1" wp14:editId="79EAFAB3">
            <wp:extent cx="3037398" cy="2847899"/>
            <wp:effectExtent l="0" t="0" r="0" b="0"/>
            <wp:docPr id="11" name="Picture 11"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buah gambar berisi teks&#10;&#10;Description automatically generated"/>
                    <pic:cNvPicPr/>
                  </pic:nvPicPr>
                  <pic:blipFill>
                    <a:blip r:embed="rId14"/>
                    <a:stretch>
                      <a:fillRect/>
                    </a:stretch>
                  </pic:blipFill>
                  <pic:spPr>
                    <a:xfrm>
                      <a:off x="0" y="0"/>
                      <a:ext cx="3047635" cy="2857497"/>
                    </a:xfrm>
                    <a:prstGeom prst="rect">
                      <a:avLst/>
                    </a:prstGeom>
                  </pic:spPr>
                </pic:pic>
              </a:graphicData>
            </a:graphic>
          </wp:inline>
        </w:drawing>
      </w:r>
    </w:p>
    <w:p w14:paraId="50F9BC4C" w14:textId="77777777" w:rsidR="00BB2D7E" w:rsidRDefault="00BB2D7E">
      <w:pPr>
        <w:ind w:left="100" w:right="9091"/>
        <w:jc w:val="both"/>
        <w:rPr>
          <w:rFonts w:ascii="Calibri" w:eastAsia="Calibri" w:hAnsi="Calibri" w:cs="Calibri"/>
          <w:b/>
          <w:spacing w:val="-19"/>
          <w:sz w:val="22"/>
          <w:szCs w:val="22"/>
        </w:rPr>
      </w:pPr>
    </w:p>
    <w:p w14:paraId="6F2100EF" w14:textId="331F407D" w:rsidR="00835DE6" w:rsidRDefault="0012421D">
      <w:pPr>
        <w:ind w:left="100" w:right="9091"/>
        <w:jc w:val="both"/>
        <w:rPr>
          <w:rFonts w:ascii="Calibri" w:eastAsia="Calibri" w:hAnsi="Calibri" w:cs="Calibri"/>
          <w:b/>
          <w:sz w:val="22"/>
          <w:szCs w:val="22"/>
        </w:rPr>
      </w:pPr>
      <w:r>
        <w:rPr>
          <w:rFonts w:ascii="Calibri" w:eastAsia="Calibri" w:hAnsi="Calibri" w:cs="Calibri"/>
          <w:b/>
          <w:spacing w:val="-19"/>
          <w:sz w:val="22"/>
          <w:szCs w:val="22"/>
        </w:rPr>
        <w:t>T</w:t>
      </w:r>
      <w:r>
        <w:rPr>
          <w:rFonts w:ascii="Calibri" w:eastAsia="Calibri" w:hAnsi="Calibri" w:cs="Calibri"/>
          <w:b/>
          <w:sz w:val="22"/>
          <w:szCs w:val="22"/>
        </w:rPr>
        <w:t>e</w:t>
      </w:r>
      <w:r>
        <w:rPr>
          <w:rFonts w:ascii="Calibri" w:eastAsia="Calibri" w:hAnsi="Calibri" w:cs="Calibri"/>
          <w:b/>
          <w:spacing w:val="-3"/>
          <w:sz w:val="22"/>
          <w:szCs w:val="22"/>
        </w:rPr>
        <w:t>s</w:t>
      </w:r>
      <w:r>
        <w:rPr>
          <w:rFonts w:ascii="Calibri" w:eastAsia="Calibri" w:hAnsi="Calibri" w:cs="Calibri"/>
          <w:b/>
          <w:sz w:val="22"/>
          <w:szCs w:val="22"/>
        </w:rPr>
        <w:t>t Case</w:t>
      </w:r>
      <w:r>
        <w:rPr>
          <w:rFonts w:ascii="Calibri" w:eastAsia="Calibri" w:hAnsi="Calibri" w:cs="Calibri"/>
          <w:b/>
          <w:spacing w:val="50"/>
          <w:sz w:val="22"/>
          <w:szCs w:val="22"/>
        </w:rPr>
        <w:t xml:space="preserve"> </w:t>
      </w:r>
      <w:r>
        <w:rPr>
          <w:rFonts w:ascii="Calibri" w:eastAsia="Calibri" w:hAnsi="Calibri" w:cs="Calibri"/>
          <w:b/>
          <w:sz w:val="22"/>
          <w:szCs w:val="22"/>
        </w:rPr>
        <w:t>2 :</w:t>
      </w:r>
    </w:p>
    <w:p w14:paraId="1AC7AC1B" w14:textId="73A9F3C6" w:rsidR="00835DE6" w:rsidRDefault="00BB2D7E" w:rsidP="00772010">
      <w:pPr>
        <w:ind w:left="100" w:right="9091"/>
        <w:jc w:val="both"/>
        <w:rPr>
          <w:rFonts w:ascii="Calibri" w:eastAsia="Calibri" w:hAnsi="Calibri" w:cs="Calibri"/>
          <w:sz w:val="22"/>
          <w:szCs w:val="22"/>
        </w:rPr>
      </w:pPr>
      <w:r w:rsidRPr="00BB2D7E">
        <w:rPr>
          <w:rFonts w:ascii="Calibri" w:eastAsia="Calibri" w:hAnsi="Calibri" w:cs="Calibri"/>
          <w:sz w:val="22"/>
          <w:szCs w:val="22"/>
        </w:rPr>
        <w:drawing>
          <wp:inline distT="0" distB="0" distL="0" distR="0" wp14:anchorId="3BF24864" wp14:editId="316CB9C3">
            <wp:extent cx="3037205" cy="2805599"/>
            <wp:effectExtent l="0" t="0" r="0" b="0"/>
            <wp:docPr id="12" name="Picture 12"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ebuah gambar berisi teks&#10;&#10;Description automatically generated"/>
                    <pic:cNvPicPr/>
                  </pic:nvPicPr>
                  <pic:blipFill>
                    <a:blip r:embed="rId15"/>
                    <a:stretch>
                      <a:fillRect/>
                    </a:stretch>
                  </pic:blipFill>
                  <pic:spPr>
                    <a:xfrm>
                      <a:off x="0" y="0"/>
                      <a:ext cx="3056415" cy="2823344"/>
                    </a:xfrm>
                    <a:prstGeom prst="rect">
                      <a:avLst/>
                    </a:prstGeom>
                  </pic:spPr>
                </pic:pic>
              </a:graphicData>
            </a:graphic>
          </wp:inline>
        </w:drawing>
      </w:r>
    </w:p>
    <w:p w14:paraId="59F9E784" w14:textId="329A53D2" w:rsidR="0093766B" w:rsidRDefault="0093766B" w:rsidP="00772010">
      <w:pPr>
        <w:ind w:left="100" w:right="9091"/>
        <w:jc w:val="both"/>
        <w:rPr>
          <w:rFonts w:ascii="Calibri" w:eastAsia="Calibri" w:hAnsi="Calibri" w:cs="Calibri"/>
          <w:b/>
          <w:bCs/>
          <w:sz w:val="22"/>
          <w:szCs w:val="22"/>
        </w:rPr>
      </w:pPr>
      <w:r>
        <w:rPr>
          <w:rFonts w:ascii="Calibri" w:eastAsia="Calibri" w:hAnsi="Calibri" w:cs="Calibri"/>
          <w:b/>
          <w:bCs/>
          <w:sz w:val="22"/>
          <w:szCs w:val="22"/>
        </w:rPr>
        <w:lastRenderedPageBreak/>
        <w:t>Test Case 3:</w:t>
      </w:r>
    </w:p>
    <w:p w14:paraId="658E7B13" w14:textId="2502CFA9" w:rsidR="0093766B" w:rsidRPr="0093766B" w:rsidRDefault="0093766B" w:rsidP="00772010">
      <w:pPr>
        <w:ind w:left="100" w:right="9091"/>
        <w:jc w:val="both"/>
        <w:rPr>
          <w:rFonts w:ascii="Calibri" w:eastAsia="Calibri" w:hAnsi="Calibri" w:cs="Calibri"/>
          <w:b/>
          <w:bCs/>
          <w:sz w:val="22"/>
          <w:szCs w:val="22"/>
        </w:rPr>
      </w:pPr>
      <w:r w:rsidRPr="0093766B">
        <w:rPr>
          <w:rFonts w:ascii="Calibri" w:eastAsia="Calibri" w:hAnsi="Calibri" w:cs="Calibri"/>
          <w:b/>
          <w:bCs/>
          <w:sz w:val="22"/>
          <w:szCs w:val="22"/>
        </w:rPr>
        <w:drawing>
          <wp:inline distT="0" distB="0" distL="0" distR="0" wp14:anchorId="77E55BF6" wp14:editId="3505D6D7">
            <wp:extent cx="4057859" cy="1327218"/>
            <wp:effectExtent l="0" t="0" r="0" b="6350"/>
            <wp:docPr id="13" name="Picture 13" descr="Sebuah gambar berisi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ebuah gambar berisi teks&#10;&#10;Description automatically generated"/>
                    <pic:cNvPicPr/>
                  </pic:nvPicPr>
                  <pic:blipFill>
                    <a:blip r:embed="rId16"/>
                    <a:stretch>
                      <a:fillRect/>
                    </a:stretch>
                  </pic:blipFill>
                  <pic:spPr>
                    <a:xfrm>
                      <a:off x="0" y="0"/>
                      <a:ext cx="4057859" cy="1327218"/>
                    </a:xfrm>
                    <a:prstGeom prst="rect">
                      <a:avLst/>
                    </a:prstGeom>
                  </pic:spPr>
                </pic:pic>
              </a:graphicData>
            </a:graphic>
          </wp:inline>
        </w:drawing>
      </w:r>
    </w:p>
    <w:p w14:paraId="27356879" w14:textId="77777777" w:rsidR="00676E64" w:rsidRPr="00FE1745" w:rsidRDefault="00676E64" w:rsidP="0093766B">
      <w:pPr>
        <w:ind w:right="9091"/>
        <w:jc w:val="both"/>
        <w:rPr>
          <w:rFonts w:ascii="Calibri" w:eastAsia="Calibri" w:hAnsi="Calibri" w:cs="Calibri"/>
          <w:sz w:val="22"/>
          <w:szCs w:val="22"/>
        </w:rPr>
      </w:pPr>
    </w:p>
    <w:p w14:paraId="726093DF" w14:textId="445C589E" w:rsidR="00835DE6" w:rsidRDefault="0012421D">
      <w:pPr>
        <w:ind w:left="100" w:right="7981"/>
        <w:jc w:val="both"/>
        <w:rPr>
          <w:rFonts w:ascii="Calibri" w:eastAsia="Calibri" w:hAnsi="Calibri" w:cs="Calibri"/>
          <w:sz w:val="22"/>
          <w:szCs w:val="22"/>
        </w:rPr>
      </w:pPr>
      <w:r>
        <w:rPr>
          <w:rFonts w:ascii="Calibri" w:eastAsia="Calibri" w:hAnsi="Calibri" w:cs="Calibri"/>
          <w:b/>
          <w:spacing w:val="-4"/>
          <w:sz w:val="22"/>
          <w:szCs w:val="22"/>
        </w:rPr>
        <w:t>P</w:t>
      </w:r>
      <w:r>
        <w:rPr>
          <w:rFonts w:ascii="Calibri" w:eastAsia="Calibri" w:hAnsi="Calibri" w:cs="Calibri"/>
          <w:b/>
          <w:sz w:val="22"/>
          <w:szCs w:val="22"/>
        </w:rPr>
        <w:t xml:space="preserve">oin </w:t>
      </w:r>
      <w:r>
        <w:rPr>
          <w:rFonts w:ascii="Calibri" w:eastAsia="Calibri" w:hAnsi="Calibri" w:cs="Calibri"/>
          <w:b/>
          <w:spacing w:val="-4"/>
          <w:sz w:val="22"/>
          <w:szCs w:val="22"/>
        </w:rPr>
        <w:t>P</w:t>
      </w:r>
      <w:r>
        <w:rPr>
          <w:rFonts w:ascii="Calibri" w:eastAsia="Calibri" w:hAnsi="Calibri" w:cs="Calibri"/>
          <w:b/>
          <w:sz w:val="22"/>
          <w:szCs w:val="22"/>
        </w:rPr>
        <w:t xml:space="preserve">enilaian </w:t>
      </w:r>
      <w:r>
        <w:rPr>
          <w:rFonts w:ascii="Calibri" w:eastAsia="Calibri" w:hAnsi="Calibri" w:cs="Calibri"/>
          <w:b/>
          <w:color w:val="FF0000"/>
          <w:sz w:val="22"/>
          <w:szCs w:val="22"/>
        </w:rPr>
        <w:t>(</w:t>
      </w:r>
      <w:r w:rsidR="0093766B">
        <w:rPr>
          <w:rFonts w:ascii="Calibri" w:eastAsia="Calibri" w:hAnsi="Calibri" w:cs="Calibri"/>
          <w:b/>
          <w:color w:val="FF0000"/>
          <w:sz w:val="22"/>
          <w:szCs w:val="22"/>
        </w:rPr>
        <w:t>50</w:t>
      </w:r>
      <w:r>
        <w:rPr>
          <w:rFonts w:ascii="Calibri" w:eastAsia="Calibri" w:hAnsi="Calibri" w:cs="Calibri"/>
          <w:b/>
          <w:color w:val="FF0000"/>
          <w:sz w:val="22"/>
          <w:szCs w:val="22"/>
        </w:rPr>
        <w:t xml:space="preserve"> </w:t>
      </w:r>
      <w:r>
        <w:rPr>
          <w:rFonts w:ascii="Calibri" w:eastAsia="Calibri" w:hAnsi="Calibri" w:cs="Calibri"/>
          <w:b/>
          <w:color w:val="FF0000"/>
          <w:spacing w:val="-4"/>
          <w:sz w:val="22"/>
          <w:szCs w:val="22"/>
        </w:rPr>
        <w:t>P</w:t>
      </w:r>
      <w:r>
        <w:rPr>
          <w:rFonts w:ascii="Calibri" w:eastAsia="Calibri" w:hAnsi="Calibri" w:cs="Calibri"/>
          <w:b/>
          <w:color w:val="FF0000"/>
          <w:sz w:val="22"/>
          <w:szCs w:val="22"/>
        </w:rPr>
        <w:t xml:space="preserve">oin) </w:t>
      </w:r>
      <w:r>
        <w:rPr>
          <w:rFonts w:ascii="Calibri" w:eastAsia="Calibri" w:hAnsi="Calibri" w:cs="Calibri"/>
          <w:b/>
          <w:color w:val="000000"/>
          <w:sz w:val="22"/>
          <w:szCs w:val="22"/>
        </w:rPr>
        <w:t>:</w:t>
      </w:r>
    </w:p>
    <w:p w14:paraId="7E15D7E8" w14:textId="77777777" w:rsidR="00835DE6" w:rsidRDefault="00835DE6">
      <w:pPr>
        <w:spacing w:before="4" w:line="120" w:lineRule="exact"/>
        <w:rPr>
          <w:sz w:val="13"/>
          <w:szCs w:val="13"/>
        </w:rPr>
      </w:pPr>
    </w:p>
    <w:p w14:paraId="181C84B2" w14:textId="402E8D09" w:rsidR="00835DE6" w:rsidRDefault="0012421D" w:rsidP="00676E64">
      <w:pPr>
        <w:ind w:left="46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pacing w:val="44"/>
          <w:sz w:val="22"/>
          <w:szCs w:val="22"/>
        </w:rPr>
        <w:t xml:space="preserve"> </w:t>
      </w:r>
      <w:r>
        <w:rPr>
          <w:rFonts w:ascii="Calibri" w:eastAsia="Calibri" w:hAnsi="Calibri" w:cs="Calibri"/>
          <w:sz w:val="22"/>
          <w:szCs w:val="22"/>
        </w:rPr>
        <w:t>Men</w:t>
      </w:r>
      <w:r>
        <w:rPr>
          <w:rFonts w:ascii="Calibri" w:eastAsia="Calibri" w:hAnsi="Calibri" w:cs="Calibri"/>
          <w:spacing w:val="2"/>
          <w:sz w:val="22"/>
          <w:szCs w:val="22"/>
        </w:rPr>
        <w:t>g</w:t>
      </w:r>
      <w:r>
        <w:rPr>
          <w:rFonts w:ascii="Calibri" w:eastAsia="Calibri" w:hAnsi="Calibri" w:cs="Calibri"/>
          <w:sz w:val="22"/>
          <w:szCs w:val="22"/>
        </w:rPr>
        <w:t>guna</w:t>
      </w:r>
      <w:r>
        <w:rPr>
          <w:rFonts w:ascii="Calibri" w:eastAsia="Calibri" w:hAnsi="Calibri" w:cs="Calibri"/>
          <w:spacing w:val="-4"/>
          <w:sz w:val="22"/>
          <w:szCs w:val="22"/>
        </w:rPr>
        <w:t>k</w:t>
      </w:r>
      <w:r>
        <w:rPr>
          <w:rFonts w:ascii="Calibri" w:eastAsia="Calibri" w:hAnsi="Calibri" w:cs="Calibri"/>
          <w:sz w:val="22"/>
          <w:szCs w:val="22"/>
        </w:rPr>
        <w:t xml:space="preserve">an </w:t>
      </w:r>
      <w:r w:rsidR="00BB2D7E">
        <w:rPr>
          <w:rFonts w:ascii="Calibri" w:eastAsia="Calibri" w:hAnsi="Calibri" w:cs="Calibri"/>
          <w:sz w:val="22"/>
          <w:szCs w:val="22"/>
        </w:rPr>
        <w:t>perulangan</w:t>
      </w:r>
      <w:r w:rsidR="0093766B">
        <w:rPr>
          <w:rFonts w:ascii="Calibri" w:eastAsia="Calibri" w:hAnsi="Calibri" w:cs="Calibri"/>
          <w:sz w:val="22"/>
          <w:szCs w:val="22"/>
        </w:rPr>
        <w:t xml:space="preserve"> dan percabangan</w:t>
      </w:r>
      <w:r w:rsidR="00BB2D7E">
        <w:rPr>
          <w:rFonts w:ascii="Calibri" w:eastAsia="Calibri" w:hAnsi="Calibri" w:cs="Calibri"/>
          <w:sz w:val="22"/>
          <w:szCs w:val="22"/>
        </w:rPr>
        <w:t xml:space="preserve"> untuk menampilkan tabel </w:t>
      </w:r>
      <w:r w:rsidR="00BB2D7E">
        <w:rPr>
          <w:rFonts w:ascii="Calibri" w:eastAsia="Calibri" w:hAnsi="Calibri" w:cs="Calibri"/>
          <w:b/>
          <w:color w:val="FF0000"/>
          <w:sz w:val="22"/>
          <w:szCs w:val="22"/>
        </w:rPr>
        <w:t>(</w:t>
      </w:r>
      <w:r w:rsidR="0093766B">
        <w:rPr>
          <w:rFonts w:ascii="Calibri" w:eastAsia="Calibri" w:hAnsi="Calibri" w:cs="Calibri"/>
          <w:b/>
          <w:color w:val="FF0000"/>
          <w:sz w:val="22"/>
          <w:szCs w:val="22"/>
        </w:rPr>
        <w:t>25</w:t>
      </w:r>
      <w:r w:rsidR="00BB2D7E">
        <w:rPr>
          <w:rFonts w:ascii="Calibri" w:eastAsia="Calibri" w:hAnsi="Calibri" w:cs="Calibri"/>
          <w:b/>
          <w:color w:val="FF0000"/>
          <w:sz w:val="22"/>
          <w:szCs w:val="22"/>
        </w:rPr>
        <w:t xml:space="preserve"> </w:t>
      </w:r>
      <w:r w:rsidR="00BB2D7E">
        <w:rPr>
          <w:rFonts w:ascii="Calibri" w:eastAsia="Calibri" w:hAnsi="Calibri" w:cs="Calibri"/>
          <w:b/>
          <w:color w:val="FF0000"/>
          <w:spacing w:val="-4"/>
          <w:sz w:val="22"/>
          <w:szCs w:val="22"/>
        </w:rPr>
        <w:t>P</w:t>
      </w:r>
      <w:r w:rsidR="00BB2D7E">
        <w:rPr>
          <w:rFonts w:ascii="Calibri" w:eastAsia="Calibri" w:hAnsi="Calibri" w:cs="Calibri"/>
          <w:b/>
          <w:color w:val="FF0000"/>
          <w:sz w:val="22"/>
          <w:szCs w:val="22"/>
        </w:rPr>
        <w:t>oin)</w:t>
      </w:r>
      <w:r w:rsidR="00BB2D7E">
        <w:rPr>
          <w:rFonts w:ascii="Calibri" w:eastAsia="Calibri" w:hAnsi="Calibri" w:cs="Calibri"/>
          <w:sz w:val="22"/>
          <w:szCs w:val="22"/>
        </w:rPr>
        <w:t xml:space="preserve"> </w:t>
      </w:r>
    </w:p>
    <w:p w14:paraId="280A42C3" w14:textId="64F517CC" w:rsidR="00835DE6" w:rsidRDefault="00676E64">
      <w:pPr>
        <w:spacing w:before="40"/>
        <w:ind w:left="460"/>
        <w:rPr>
          <w:rFonts w:ascii="Calibri" w:eastAsia="Calibri" w:hAnsi="Calibri" w:cs="Calibri"/>
          <w:b/>
          <w:color w:val="FF0000"/>
          <w:sz w:val="22"/>
          <w:szCs w:val="22"/>
        </w:rPr>
      </w:pPr>
      <w:r>
        <w:rPr>
          <w:rFonts w:ascii="Calibri" w:eastAsia="Calibri" w:hAnsi="Calibri" w:cs="Calibri"/>
          <w:sz w:val="22"/>
          <w:szCs w:val="22"/>
        </w:rPr>
        <w:t>2</w:t>
      </w:r>
      <w:r w:rsidR="0012421D">
        <w:rPr>
          <w:rFonts w:ascii="Calibri" w:eastAsia="Calibri" w:hAnsi="Calibri" w:cs="Calibri"/>
          <w:sz w:val="22"/>
          <w:szCs w:val="22"/>
        </w:rPr>
        <w:t xml:space="preserve">.  </w:t>
      </w:r>
      <w:r w:rsidR="0012421D">
        <w:rPr>
          <w:rFonts w:ascii="Calibri" w:eastAsia="Calibri" w:hAnsi="Calibri" w:cs="Calibri"/>
          <w:spacing w:val="44"/>
          <w:sz w:val="22"/>
          <w:szCs w:val="22"/>
        </w:rPr>
        <w:t xml:space="preserve"> </w:t>
      </w:r>
      <w:r w:rsidR="00BB2D7E">
        <w:rPr>
          <w:rFonts w:ascii="Calibri" w:eastAsia="Calibri" w:hAnsi="Calibri" w:cs="Calibri"/>
          <w:sz w:val="22"/>
          <w:szCs w:val="22"/>
        </w:rPr>
        <w:t>Menerima inputan user untuk model matematika dan angka</w:t>
      </w:r>
      <w:r w:rsidR="0012421D">
        <w:rPr>
          <w:rFonts w:ascii="Calibri" w:eastAsia="Calibri" w:hAnsi="Calibri" w:cs="Calibri"/>
          <w:sz w:val="22"/>
          <w:szCs w:val="22"/>
        </w:rPr>
        <w:t xml:space="preserve">. </w:t>
      </w:r>
      <w:bookmarkStart w:id="0" w:name="_Hlk121338781"/>
      <w:r w:rsidR="0012421D">
        <w:rPr>
          <w:rFonts w:ascii="Calibri" w:eastAsia="Calibri" w:hAnsi="Calibri" w:cs="Calibri"/>
          <w:b/>
          <w:color w:val="FF0000"/>
          <w:sz w:val="22"/>
          <w:szCs w:val="22"/>
        </w:rPr>
        <w:t>(</w:t>
      </w:r>
      <w:r w:rsidR="00FE1745">
        <w:rPr>
          <w:rFonts w:ascii="Calibri" w:eastAsia="Calibri" w:hAnsi="Calibri" w:cs="Calibri"/>
          <w:b/>
          <w:color w:val="FF0000"/>
          <w:sz w:val="22"/>
          <w:szCs w:val="22"/>
        </w:rPr>
        <w:t>1</w:t>
      </w:r>
      <w:r w:rsidR="0093766B">
        <w:rPr>
          <w:rFonts w:ascii="Calibri" w:eastAsia="Calibri" w:hAnsi="Calibri" w:cs="Calibri"/>
          <w:b/>
          <w:color w:val="FF0000"/>
          <w:sz w:val="22"/>
          <w:szCs w:val="22"/>
        </w:rPr>
        <w:t>5</w:t>
      </w:r>
      <w:r w:rsidR="0012421D">
        <w:rPr>
          <w:rFonts w:ascii="Calibri" w:eastAsia="Calibri" w:hAnsi="Calibri" w:cs="Calibri"/>
          <w:b/>
          <w:color w:val="FF0000"/>
          <w:sz w:val="22"/>
          <w:szCs w:val="22"/>
        </w:rPr>
        <w:t xml:space="preserve"> </w:t>
      </w:r>
      <w:r w:rsidR="0012421D">
        <w:rPr>
          <w:rFonts w:ascii="Calibri" w:eastAsia="Calibri" w:hAnsi="Calibri" w:cs="Calibri"/>
          <w:b/>
          <w:color w:val="FF0000"/>
          <w:spacing w:val="-4"/>
          <w:sz w:val="22"/>
          <w:szCs w:val="22"/>
        </w:rPr>
        <w:t>P</w:t>
      </w:r>
      <w:r w:rsidR="0012421D">
        <w:rPr>
          <w:rFonts w:ascii="Calibri" w:eastAsia="Calibri" w:hAnsi="Calibri" w:cs="Calibri"/>
          <w:b/>
          <w:color w:val="FF0000"/>
          <w:sz w:val="22"/>
          <w:szCs w:val="22"/>
        </w:rPr>
        <w:t>oin)</w:t>
      </w:r>
      <w:bookmarkEnd w:id="0"/>
    </w:p>
    <w:p w14:paraId="191B67D9" w14:textId="3824B7BF" w:rsidR="00BB2D7E" w:rsidRPr="0093766B" w:rsidRDefault="00BB2D7E" w:rsidP="0093766B">
      <w:pPr>
        <w:spacing w:before="40"/>
        <w:ind w:left="460"/>
        <w:rPr>
          <w:rFonts w:ascii="Calibri" w:eastAsia="Calibri" w:hAnsi="Calibri" w:cs="Calibri"/>
          <w:bCs/>
          <w:sz w:val="22"/>
          <w:szCs w:val="22"/>
        </w:rPr>
        <w:sectPr w:rsidR="00BB2D7E" w:rsidRPr="0093766B">
          <w:footerReference w:type="default" r:id="rId17"/>
          <w:pgSz w:w="12240" w:h="15840"/>
          <w:pgMar w:top="980" w:right="520" w:bottom="280" w:left="1340" w:header="585" w:footer="2629" w:gutter="0"/>
          <w:cols w:space="720"/>
        </w:sectPr>
      </w:pPr>
      <w:r w:rsidRPr="0093766B">
        <w:rPr>
          <w:rFonts w:ascii="Calibri" w:eastAsia="Calibri" w:hAnsi="Calibri" w:cs="Calibri"/>
          <w:bCs/>
          <w:sz w:val="22"/>
          <w:szCs w:val="22"/>
        </w:rPr>
        <w:t>3.</w:t>
      </w:r>
      <w:r w:rsidRPr="0093766B">
        <w:rPr>
          <w:rFonts w:ascii="Calibri" w:eastAsia="Calibri" w:hAnsi="Calibri" w:cs="Calibri"/>
          <w:b/>
          <w:sz w:val="22"/>
          <w:szCs w:val="22"/>
        </w:rPr>
        <w:t xml:space="preserve"> </w:t>
      </w:r>
      <w:r>
        <w:rPr>
          <w:rFonts w:ascii="Calibri" w:eastAsia="Calibri" w:hAnsi="Calibri" w:cs="Calibri"/>
          <w:b/>
          <w:color w:val="FF0000"/>
          <w:sz w:val="22"/>
          <w:szCs w:val="22"/>
        </w:rPr>
        <w:tab/>
        <w:t xml:space="preserve">  </w:t>
      </w:r>
      <w:r w:rsidRPr="0093766B">
        <w:rPr>
          <w:rFonts w:ascii="Calibri" w:eastAsia="Calibri" w:hAnsi="Calibri" w:cs="Calibri"/>
          <w:bCs/>
          <w:sz w:val="22"/>
          <w:szCs w:val="22"/>
        </w:rPr>
        <w:t>Mengasilkan tulisan “Pilihan tidak tersedia, jangan ngasal!”</w:t>
      </w:r>
      <w:r w:rsidR="0093766B">
        <w:rPr>
          <w:rFonts w:ascii="Calibri" w:eastAsia="Calibri" w:hAnsi="Calibri" w:cs="Calibri"/>
          <w:bCs/>
          <w:sz w:val="22"/>
          <w:szCs w:val="22"/>
        </w:rPr>
        <w:t xml:space="preserve"> </w:t>
      </w:r>
      <w:r w:rsidR="0093766B">
        <w:rPr>
          <w:rFonts w:ascii="Calibri" w:eastAsia="Calibri" w:hAnsi="Calibri" w:cs="Calibri"/>
          <w:b/>
          <w:color w:val="FF0000"/>
          <w:sz w:val="22"/>
          <w:szCs w:val="22"/>
        </w:rPr>
        <w:t xml:space="preserve">(10 </w:t>
      </w:r>
      <w:r w:rsidR="0093766B">
        <w:rPr>
          <w:rFonts w:ascii="Calibri" w:eastAsia="Calibri" w:hAnsi="Calibri" w:cs="Calibri"/>
          <w:b/>
          <w:color w:val="FF0000"/>
          <w:spacing w:val="-4"/>
          <w:sz w:val="22"/>
          <w:szCs w:val="22"/>
        </w:rPr>
        <w:t>P</w:t>
      </w:r>
      <w:r w:rsidR="0093766B">
        <w:rPr>
          <w:rFonts w:ascii="Calibri" w:eastAsia="Calibri" w:hAnsi="Calibri" w:cs="Calibri"/>
          <w:b/>
          <w:color w:val="FF0000"/>
          <w:sz w:val="22"/>
          <w:szCs w:val="22"/>
        </w:rPr>
        <w:t>oin)</w:t>
      </w:r>
    </w:p>
    <w:p w14:paraId="4B6BB8BD" w14:textId="77777777" w:rsidR="00835DE6" w:rsidRDefault="00835DE6" w:rsidP="00BB2D7E">
      <w:pPr>
        <w:spacing w:before="9" w:line="160" w:lineRule="exact"/>
        <w:rPr>
          <w:sz w:val="16"/>
          <w:szCs w:val="16"/>
        </w:rPr>
      </w:pPr>
    </w:p>
    <w:sectPr w:rsidR="00835DE6">
      <w:headerReference w:type="default" r:id="rId18"/>
      <w:footerReference w:type="default" r:id="rId19"/>
      <w:pgSz w:w="12240" w:h="15840"/>
      <w:pgMar w:top="1260" w:right="520" w:bottom="280" w:left="1340" w:header="5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A522" w14:textId="77777777" w:rsidR="0077336D" w:rsidRDefault="0077336D">
      <w:r>
        <w:separator/>
      </w:r>
    </w:p>
  </w:endnote>
  <w:endnote w:type="continuationSeparator" w:id="0">
    <w:p w14:paraId="14FB0F3C" w14:textId="77777777" w:rsidR="0077336D" w:rsidRDefault="0077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D9A0" w14:textId="2EF59C2C" w:rsidR="00835DE6" w:rsidRDefault="00835DE6">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077E5" w14:textId="0AD3AF86" w:rsidR="00835DE6" w:rsidRDefault="00835DE6">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B7C55" w14:textId="77777777" w:rsidR="00835DE6" w:rsidRDefault="00835DE6">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EB03" w14:textId="77777777" w:rsidR="0077336D" w:rsidRDefault="0077336D">
      <w:r>
        <w:separator/>
      </w:r>
    </w:p>
  </w:footnote>
  <w:footnote w:type="continuationSeparator" w:id="0">
    <w:p w14:paraId="5E356F82" w14:textId="77777777" w:rsidR="0077336D" w:rsidRDefault="00773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9FD1" w14:textId="2F631E6F" w:rsidR="00835DE6" w:rsidRDefault="007E3CC2">
    <w:pPr>
      <w:spacing w:line="200" w:lineRule="exact"/>
    </w:pPr>
    <w:r>
      <w:rPr>
        <w:noProof/>
      </w:rPr>
      <mc:AlternateContent>
        <mc:Choice Requires="wps">
          <w:drawing>
            <wp:anchor distT="45720" distB="45720" distL="114300" distR="114300" simplePos="0" relativeHeight="251659264" behindDoc="0" locked="0" layoutInCell="1" allowOverlap="1" wp14:anchorId="089342EC" wp14:editId="3108614C">
              <wp:simplePos x="0" y="0"/>
              <wp:positionH relativeFrom="column">
                <wp:posOffset>5979160</wp:posOffset>
              </wp:positionH>
              <wp:positionV relativeFrom="paragraph">
                <wp:posOffset>-292100</wp:posOffset>
              </wp:positionV>
              <wp:extent cx="483870" cy="45974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45974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E8FDF3" w14:textId="72B448C0" w:rsidR="007E3CC2" w:rsidRPr="007E3CC2" w:rsidRDefault="007E3CC2">
                          <w:pPr>
                            <w:rPr>
                              <w:b/>
                              <w:bCs/>
                              <w:outline/>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E3CC2">
                            <w:rPr>
                              <w:b/>
                              <w:bCs/>
                              <w:outline/>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9342EC" id="_x0000_t202" coordsize="21600,21600" o:spt="202" path="m,l,21600r21600,l21600,xe">
              <v:stroke joinstyle="miter"/>
              <v:path gradientshapeok="t" o:connecttype="rect"/>
            </v:shapetype>
            <v:shape id="Kotak Teks 2" o:spid="_x0000_s1026" type="#_x0000_t202" style="position:absolute;margin-left:470.8pt;margin-top:-23pt;width:38.1pt;height:3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" filled="f" stroked="f">
              <v:textbox>
                <w:txbxContent>
                  <w:p w14:paraId="32E8FDF3" w14:textId="72B448C0" w:rsidR="007E3CC2" w:rsidRPr="007E3CC2" w:rsidRDefault="007E3CC2">
                    <w:pPr>
                      <w:rPr>
                        <w:b/>
                        <w:bCs/>
                        <w:outline/>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E3CC2">
                      <w:rPr>
                        <w:b/>
                        <w:bCs/>
                        <w:outline/>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30A9" w14:textId="037C05D2" w:rsidR="00835DE6" w:rsidRDefault="00835DE6">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94C08"/>
    <w:multiLevelType w:val="hybridMultilevel"/>
    <w:tmpl w:val="32A669DA"/>
    <w:lvl w:ilvl="0" w:tplc="6F2EC28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2EBE75FB"/>
    <w:multiLevelType w:val="multilevel"/>
    <w:tmpl w:val="DA00E2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42D2BD0"/>
    <w:multiLevelType w:val="hybridMultilevel"/>
    <w:tmpl w:val="F354A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2BB3"/>
    <w:multiLevelType w:val="hybridMultilevel"/>
    <w:tmpl w:val="059C9626"/>
    <w:lvl w:ilvl="0" w:tplc="A7448F2E">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76745"/>
    <w:multiLevelType w:val="hybridMultilevel"/>
    <w:tmpl w:val="1706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DE6"/>
    <w:rsid w:val="00017C14"/>
    <w:rsid w:val="0012421D"/>
    <w:rsid w:val="002A0E56"/>
    <w:rsid w:val="002B5A20"/>
    <w:rsid w:val="002B61EE"/>
    <w:rsid w:val="002E0FAD"/>
    <w:rsid w:val="002F1C2F"/>
    <w:rsid w:val="004867CC"/>
    <w:rsid w:val="004A0927"/>
    <w:rsid w:val="005935F0"/>
    <w:rsid w:val="005C7106"/>
    <w:rsid w:val="00605223"/>
    <w:rsid w:val="00676E64"/>
    <w:rsid w:val="00731AFA"/>
    <w:rsid w:val="00772010"/>
    <w:rsid w:val="0077336D"/>
    <w:rsid w:val="007E3CC2"/>
    <w:rsid w:val="00835DE6"/>
    <w:rsid w:val="008C106C"/>
    <w:rsid w:val="008D4E05"/>
    <w:rsid w:val="00903AFC"/>
    <w:rsid w:val="00906273"/>
    <w:rsid w:val="0093766B"/>
    <w:rsid w:val="00972ADF"/>
    <w:rsid w:val="009C0FCB"/>
    <w:rsid w:val="009C3D53"/>
    <w:rsid w:val="009F5E30"/>
    <w:rsid w:val="00A032E3"/>
    <w:rsid w:val="00A23C67"/>
    <w:rsid w:val="00B52DD2"/>
    <w:rsid w:val="00B76490"/>
    <w:rsid w:val="00BB2D7E"/>
    <w:rsid w:val="00D13FB9"/>
    <w:rsid w:val="00D74D37"/>
    <w:rsid w:val="00EE6E45"/>
    <w:rsid w:val="00FD45A2"/>
    <w:rsid w:val="00FE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71AF"/>
  <w15:docId w15:val="{B6B6F411-1166-4980-94C2-428F5E5B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5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E0FAD"/>
    <w:pPr>
      <w:tabs>
        <w:tab w:val="center" w:pos="4680"/>
        <w:tab w:val="right" w:pos="9360"/>
      </w:tabs>
    </w:pPr>
  </w:style>
  <w:style w:type="character" w:customStyle="1" w:styleId="HeaderChar">
    <w:name w:val="Header Char"/>
    <w:basedOn w:val="DefaultParagraphFont"/>
    <w:link w:val="Header"/>
    <w:uiPriority w:val="99"/>
    <w:rsid w:val="002E0FAD"/>
  </w:style>
  <w:style w:type="paragraph" w:styleId="Footer">
    <w:name w:val="footer"/>
    <w:basedOn w:val="Normal"/>
    <w:link w:val="FooterChar"/>
    <w:uiPriority w:val="99"/>
    <w:unhideWhenUsed/>
    <w:rsid w:val="002E0FAD"/>
    <w:pPr>
      <w:tabs>
        <w:tab w:val="center" w:pos="4680"/>
        <w:tab w:val="right" w:pos="9360"/>
      </w:tabs>
    </w:pPr>
  </w:style>
  <w:style w:type="character" w:customStyle="1" w:styleId="FooterChar">
    <w:name w:val="Footer Char"/>
    <w:basedOn w:val="DefaultParagraphFont"/>
    <w:link w:val="Footer"/>
    <w:uiPriority w:val="99"/>
    <w:rsid w:val="002E0FAD"/>
  </w:style>
  <w:style w:type="paragraph" w:styleId="ListParagraph">
    <w:name w:val="List Paragraph"/>
    <w:basedOn w:val="Normal"/>
    <w:uiPriority w:val="34"/>
    <w:qFormat/>
    <w:rsid w:val="00903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2714">
      <w:bodyDiv w:val="1"/>
      <w:marLeft w:val="0"/>
      <w:marRight w:val="0"/>
      <w:marTop w:val="0"/>
      <w:marBottom w:val="0"/>
      <w:divBdr>
        <w:top w:val="none" w:sz="0" w:space="0" w:color="auto"/>
        <w:left w:val="none" w:sz="0" w:space="0" w:color="auto"/>
        <w:bottom w:val="none" w:sz="0" w:space="0" w:color="auto"/>
        <w:right w:val="none" w:sz="0" w:space="0" w:color="auto"/>
      </w:divBdr>
      <w:divsChild>
        <w:div w:id="739014144">
          <w:marLeft w:val="0"/>
          <w:marRight w:val="0"/>
          <w:marTop w:val="0"/>
          <w:marBottom w:val="0"/>
          <w:divBdr>
            <w:top w:val="none" w:sz="0" w:space="0" w:color="auto"/>
            <w:left w:val="none" w:sz="0" w:space="0" w:color="auto"/>
            <w:bottom w:val="none" w:sz="0" w:space="0" w:color="auto"/>
            <w:right w:val="none" w:sz="0" w:space="0" w:color="auto"/>
          </w:divBdr>
          <w:divsChild>
            <w:div w:id="1877233709">
              <w:marLeft w:val="0"/>
              <w:marRight w:val="0"/>
              <w:marTop w:val="0"/>
              <w:marBottom w:val="0"/>
              <w:divBdr>
                <w:top w:val="none" w:sz="0" w:space="0" w:color="auto"/>
                <w:left w:val="none" w:sz="0" w:space="0" w:color="auto"/>
                <w:bottom w:val="none" w:sz="0" w:space="0" w:color="auto"/>
                <w:right w:val="none" w:sz="0" w:space="0" w:color="auto"/>
              </w:divBdr>
            </w:div>
            <w:div w:id="1826244113">
              <w:marLeft w:val="0"/>
              <w:marRight w:val="0"/>
              <w:marTop w:val="0"/>
              <w:marBottom w:val="0"/>
              <w:divBdr>
                <w:top w:val="none" w:sz="0" w:space="0" w:color="auto"/>
                <w:left w:val="none" w:sz="0" w:space="0" w:color="auto"/>
                <w:bottom w:val="none" w:sz="0" w:space="0" w:color="auto"/>
                <w:right w:val="none" w:sz="0" w:space="0" w:color="auto"/>
              </w:divBdr>
            </w:div>
            <w:div w:id="215630893">
              <w:marLeft w:val="0"/>
              <w:marRight w:val="0"/>
              <w:marTop w:val="0"/>
              <w:marBottom w:val="0"/>
              <w:divBdr>
                <w:top w:val="none" w:sz="0" w:space="0" w:color="auto"/>
                <w:left w:val="none" w:sz="0" w:space="0" w:color="auto"/>
                <w:bottom w:val="none" w:sz="0" w:space="0" w:color="auto"/>
                <w:right w:val="none" w:sz="0" w:space="0" w:color="auto"/>
              </w:divBdr>
            </w:div>
            <w:div w:id="302197930">
              <w:marLeft w:val="0"/>
              <w:marRight w:val="0"/>
              <w:marTop w:val="0"/>
              <w:marBottom w:val="0"/>
              <w:divBdr>
                <w:top w:val="none" w:sz="0" w:space="0" w:color="auto"/>
                <w:left w:val="none" w:sz="0" w:space="0" w:color="auto"/>
                <w:bottom w:val="none" w:sz="0" w:space="0" w:color="auto"/>
                <w:right w:val="none" w:sz="0" w:space="0" w:color="auto"/>
              </w:divBdr>
            </w:div>
            <w:div w:id="2132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4588">
      <w:bodyDiv w:val="1"/>
      <w:marLeft w:val="0"/>
      <w:marRight w:val="0"/>
      <w:marTop w:val="0"/>
      <w:marBottom w:val="0"/>
      <w:divBdr>
        <w:top w:val="none" w:sz="0" w:space="0" w:color="auto"/>
        <w:left w:val="none" w:sz="0" w:space="0" w:color="auto"/>
        <w:bottom w:val="none" w:sz="0" w:space="0" w:color="auto"/>
        <w:right w:val="none" w:sz="0" w:space="0" w:color="auto"/>
      </w:divBdr>
      <w:divsChild>
        <w:div w:id="1226181672">
          <w:marLeft w:val="0"/>
          <w:marRight w:val="0"/>
          <w:marTop w:val="0"/>
          <w:marBottom w:val="0"/>
          <w:divBdr>
            <w:top w:val="none" w:sz="0" w:space="0" w:color="auto"/>
            <w:left w:val="none" w:sz="0" w:space="0" w:color="auto"/>
            <w:bottom w:val="none" w:sz="0" w:space="0" w:color="auto"/>
            <w:right w:val="none" w:sz="0" w:space="0" w:color="auto"/>
          </w:divBdr>
          <w:divsChild>
            <w:div w:id="1079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3993-E584-45D7-B373-46E3B120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KEZIA KURNIANI</cp:lastModifiedBy>
  <cp:revision>6</cp:revision>
  <dcterms:created xsi:type="dcterms:W3CDTF">2022-11-22T16:31:00Z</dcterms:created>
  <dcterms:modified xsi:type="dcterms:W3CDTF">2022-12-07T13:54:00Z</dcterms:modified>
</cp:coreProperties>
</file>