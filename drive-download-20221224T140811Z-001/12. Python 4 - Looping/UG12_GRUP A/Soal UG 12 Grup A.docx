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7" w:line="180" w:lineRule="auto"/>
        <w:rPr>
          <w:sz w:val="19"/>
          <w:szCs w:val="19"/>
        </w:rPr>
      </w:pPr>
      <w:r w:rsidDel="00000000" w:rsidR="00000000" w:rsidRPr="00000000">
        <w:rPr>
          <w:rtl w:val="0"/>
        </w:rPr>
      </w:r>
    </w:p>
    <w:p w:rsidR="00000000" w:rsidDel="00000000" w:rsidP="00000000" w:rsidRDefault="00000000" w:rsidRPr="00000000" w14:paraId="00000003">
      <w:pPr>
        <w:spacing w:line="200" w:lineRule="auto"/>
        <w:rPr/>
      </w:pPr>
      <w:r w:rsidDel="00000000" w:rsidR="00000000" w:rsidRPr="00000000">
        <w:rPr>
          <w:rtl w:val="0"/>
        </w:rPr>
      </w:r>
    </w:p>
    <w:p w:rsidR="00000000" w:rsidDel="00000000" w:rsidP="00000000" w:rsidRDefault="00000000" w:rsidRPr="00000000" w14:paraId="00000004">
      <w:pPr>
        <w:spacing w:line="720" w:lineRule="auto"/>
        <w:ind w:left="1955" w:firstLine="0"/>
        <w:rPr>
          <w:rFonts w:ascii="Bookman Old Style" w:cs="Bookman Old Style" w:eastAsia="Bookman Old Style" w:hAnsi="Bookman Old Style"/>
          <w:sz w:val="26"/>
          <w:szCs w:val="26"/>
        </w:rPr>
      </w:pPr>
      <w:r w:rsidDel="00000000" w:rsidR="00000000" w:rsidRPr="00000000">
        <w:rPr>
          <w:rFonts w:ascii="Microsoft Himalaya" w:cs="Microsoft Himalaya" w:eastAsia="Microsoft Himalaya" w:hAnsi="Microsoft Himalaya"/>
          <w:sz w:val="96"/>
          <w:szCs w:val="96"/>
        </w:rPr>
        <w:pict>
          <v:shape id="_x0000_s1044" style="position:absolute;left:0;text-align:left;margin-left:72.0pt;margin-top:59.55pt;width:75.75pt;height:75.75pt;z-index:-251658752;mso-position-horizontal-relative:page;mso-position-vertical-relative:page;mso-position-horizontal:absolute;mso-position-vertical:absolute;" type="#_x0000_t75">
            <v:imagedata r:id="rId1" o:title=""/>
            <w10:wrap/>
          </v:shape>
        </w:pict>
      </w:r>
      <w:r w:rsidDel="00000000" w:rsidR="00000000" w:rsidRPr="00000000">
        <w:rPr>
          <w:rFonts w:ascii="Microsoft Himalaya" w:cs="Microsoft Himalaya" w:eastAsia="Microsoft Himalaya" w:hAnsi="Microsoft Himalaya"/>
          <w:color w:val="1b4586"/>
          <w:sz w:val="96"/>
          <w:szCs w:val="96"/>
          <w:rtl w:val="0"/>
        </w:rPr>
        <w:t xml:space="preserve">LOOPING</w:t>
      </w:r>
      <w:r w:rsidDel="00000000" w:rsidR="00000000" w:rsidRPr="00000000">
        <w:rPr>
          <w:rtl w:val="0"/>
        </w:rPr>
      </w:r>
    </w:p>
    <w:p w:rsidR="00000000" w:rsidDel="00000000" w:rsidP="00000000" w:rsidRDefault="00000000" w:rsidRPr="00000000" w14:paraId="00000005">
      <w:pPr>
        <w:spacing w:line="200" w:lineRule="auto"/>
        <w:rPr/>
      </w:pPr>
      <w:r w:rsidDel="00000000" w:rsidR="00000000" w:rsidRPr="00000000">
        <w:rPr>
          <w:rtl w:val="0"/>
        </w:rPr>
      </w:r>
    </w:p>
    <w:p w:rsidR="00000000" w:rsidDel="00000000" w:rsidP="00000000" w:rsidRDefault="00000000" w:rsidRPr="00000000" w14:paraId="00000006">
      <w:pPr>
        <w:spacing w:line="200" w:lineRule="auto"/>
        <w:rPr/>
      </w:pPr>
      <w:r w:rsidDel="00000000" w:rsidR="00000000" w:rsidRPr="00000000">
        <w:rPr>
          <w:rtl w:val="0"/>
        </w:rPr>
      </w:r>
    </w:p>
    <w:p w:rsidR="00000000" w:rsidDel="00000000" w:rsidP="00000000" w:rsidRDefault="00000000" w:rsidRPr="00000000" w14:paraId="00000007">
      <w:pPr>
        <w:spacing w:line="200" w:lineRule="auto"/>
        <w:rPr/>
      </w:pPr>
      <w:r w:rsidDel="00000000" w:rsidR="00000000" w:rsidRPr="00000000">
        <w:rPr>
          <w:rtl w:val="0"/>
        </w:rPr>
      </w:r>
    </w:p>
    <w:p w:rsidR="00000000" w:rsidDel="00000000" w:rsidP="00000000" w:rsidRDefault="00000000" w:rsidRPr="00000000" w14:paraId="00000008">
      <w:pPr>
        <w:spacing w:before="2" w:line="260" w:lineRule="auto"/>
        <w:rPr>
          <w:sz w:val="26"/>
          <w:szCs w:val="26"/>
        </w:rPr>
      </w:pPr>
      <w:r w:rsidDel="00000000" w:rsidR="00000000" w:rsidRPr="00000000">
        <w:rPr>
          <w:rtl w:val="0"/>
        </w:rPr>
      </w:r>
    </w:p>
    <w:p w:rsidR="00000000" w:rsidDel="00000000" w:rsidP="00000000" w:rsidRDefault="00000000" w:rsidRPr="00000000" w14:paraId="00000009">
      <w:pPr>
        <w:spacing w:before="15" w:lineRule="auto"/>
        <w:ind w:left="10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Ketentuan pengerjaan :</w:t>
      </w:r>
      <w:r w:rsidDel="00000000" w:rsidR="00000000" w:rsidRPr="00000000">
        <w:rPr>
          <w:rtl w:val="0"/>
        </w:rPr>
      </w:r>
    </w:p>
    <w:p w:rsidR="00000000" w:rsidDel="00000000" w:rsidP="00000000" w:rsidRDefault="00000000" w:rsidRPr="00000000" w14:paraId="0000000A">
      <w:pPr>
        <w:spacing w:before="1" w:line="220" w:lineRule="auto"/>
        <w:rPr>
          <w:sz w:val="22"/>
          <w:szCs w:val="22"/>
        </w:rPr>
      </w:pPr>
      <w:r w:rsidDel="00000000" w:rsidR="00000000" w:rsidRPr="00000000">
        <w:rPr>
          <w:rtl w:val="0"/>
        </w:rPr>
      </w:r>
    </w:p>
    <w:p w:rsidR="00000000" w:rsidDel="00000000" w:rsidP="00000000" w:rsidRDefault="00000000" w:rsidRPr="00000000" w14:paraId="0000000B">
      <w:pPr>
        <w:spacing w:line="258" w:lineRule="auto"/>
        <w:ind w:left="820" w:right="882"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Waktu   pengerjaan   unguided   disesuaikan   dengan   waktu   yang   ada   pada   E-class.   Perlu diperhatikan bahwa format waktu yang digunakan adalah WIB.</w:t>
      </w:r>
    </w:p>
    <w:p w:rsidR="00000000" w:rsidDel="00000000" w:rsidP="00000000" w:rsidRDefault="00000000" w:rsidRPr="00000000" w14:paraId="0000000C">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Segala bentuk keterlambatan akan mendapatkan pengurangan nilai sesuai ketentuan berikut :</w:t>
      </w:r>
    </w:p>
    <w:p w:rsidR="00000000" w:rsidDel="00000000" w:rsidP="00000000" w:rsidRDefault="00000000" w:rsidRPr="00000000" w14:paraId="0000000D">
      <w:pPr>
        <w:spacing w:before="21" w:line="258" w:lineRule="auto"/>
        <w:ind w:left="1540" w:right="892"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Keterlambatan 1 menit = -1</w:t>
      </w:r>
    </w:p>
    <w:p w:rsidR="00000000" w:rsidDel="00000000" w:rsidP="00000000" w:rsidRDefault="00000000" w:rsidRPr="00000000" w14:paraId="0000000E">
      <w:pPr>
        <w:spacing w:line="258" w:lineRule="auto"/>
        <w:ind w:left="820" w:right="89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w:t>
      </w:r>
      <w:r w:rsidDel="00000000" w:rsidR="00000000" w:rsidRPr="00000000">
        <w:rPr>
          <w:rFonts w:ascii="Calibri" w:cs="Calibri" w:eastAsia="Calibri" w:hAnsi="Calibri"/>
          <w:b w:val="1"/>
          <w:sz w:val="22"/>
          <w:szCs w:val="22"/>
          <w:rtl w:val="0"/>
        </w:rPr>
        <w:t xml:space="preserve">Plagiasi  = 0!</w:t>
      </w:r>
      <w:r w:rsidDel="00000000" w:rsidR="00000000" w:rsidRPr="00000000">
        <w:rPr>
          <w:rtl w:val="0"/>
        </w:rPr>
      </w:r>
    </w:p>
    <w:p w:rsidR="00000000" w:rsidDel="00000000" w:rsidP="00000000" w:rsidRDefault="00000000" w:rsidRPr="00000000" w14:paraId="0000000F">
      <w:pPr>
        <w:spacing w:line="258" w:lineRule="auto"/>
        <w:ind w:left="820" w:right="88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Pengerjaan dilakukan </w:t>
      </w:r>
      <w:r w:rsidDel="00000000" w:rsidR="00000000" w:rsidRPr="00000000">
        <w:rPr>
          <w:rFonts w:ascii="Calibri" w:cs="Calibri" w:eastAsia="Calibri" w:hAnsi="Calibri"/>
          <w:b w:val="1"/>
          <w:sz w:val="22"/>
          <w:szCs w:val="22"/>
          <w:rtl w:val="0"/>
        </w:rPr>
        <w:t xml:space="preserve">belum menggunakan import library tambahan</w:t>
      </w:r>
      <w:r w:rsidDel="00000000" w:rsidR="00000000" w:rsidRPr="00000000">
        <w:rPr>
          <w:rFonts w:ascii="Calibri" w:cs="Calibri" w:eastAsia="Calibri" w:hAnsi="Calibri"/>
          <w:sz w:val="22"/>
          <w:szCs w:val="22"/>
          <w:rtl w:val="0"/>
        </w:rPr>
        <w:t xml:space="preserve">. Jika tetap mengimport library maka poin jawaban tersebut akan </w:t>
      </w:r>
      <w:r w:rsidDel="00000000" w:rsidR="00000000" w:rsidRPr="00000000">
        <w:rPr>
          <w:rFonts w:ascii="Calibri" w:cs="Calibri" w:eastAsia="Calibri" w:hAnsi="Calibri"/>
          <w:b w:val="1"/>
          <w:sz w:val="22"/>
          <w:szCs w:val="22"/>
          <w:rtl w:val="0"/>
        </w:rPr>
        <w:t xml:space="preserve">dibagi dengan 2 (50%)</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0">
      <w:pPr>
        <w:ind w:left="423" w:right="2868"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Pengumpulan file menggunakan menggunakan ketentuan sebagai berikut :</w:t>
      </w:r>
    </w:p>
    <w:p w:rsidR="00000000" w:rsidDel="00000000" w:rsidP="00000000" w:rsidRDefault="00000000" w:rsidRPr="00000000" w14:paraId="00000011">
      <w:pPr>
        <w:spacing w:before="21" w:line="258" w:lineRule="auto"/>
        <w:ind w:left="1180" w:right="271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File yang dikumpulkan merupakan file dengan ekstensi </w:t>
      </w:r>
      <w:r w:rsidDel="00000000" w:rsidR="00000000" w:rsidRPr="00000000">
        <w:rPr>
          <w:rFonts w:ascii="Calibri" w:cs="Calibri" w:eastAsia="Calibri" w:hAnsi="Calibri"/>
          <w:b w:val="1"/>
          <w:sz w:val="22"/>
          <w:szCs w:val="22"/>
          <w:rtl w:val="0"/>
        </w:rPr>
        <w:t xml:space="preserve">Python (.py).</w:t>
      </w:r>
      <w:r w:rsidDel="00000000" w:rsidR="00000000" w:rsidRPr="00000000">
        <w:rPr>
          <w:rFonts w:ascii="Calibri" w:cs="Calibri" w:eastAsia="Calibri" w:hAnsi="Calibri"/>
          <w:sz w:val="22"/>
          <w:szCs w:val="22"/>
          <w:rtl w:val="0"/>
        </w:rPr>
        <w:t xml:space="preserve"> b.   Pemberian nama file menggunakan format </w:t>
      </w:r>
      <w:r w:rsidDel="00000000" w:rsidR="00000000" w:rsidRPr="00000000">
        <w:rPr>
          <w:rFonts w:ascii="Calibri" w:cs="Calibri" w:eastAsia="Calibri" w:hAnsi="Calibri"/>
          <w:b w:val="1"/>
          <w:sz w:val="22"/>
          <w:szCs w:val="22"/>
          <w:rtl w:val="0"/>
        </w:rPr>
        <w:t xml:space="preserve">NoSoal_Grup_NIM.py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2">
      <w:pPr>
        <w:spacing w:before="21" w:line="258" w:lineRule="auto"/>
        <w:ind w:left="1540" w:right="8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Jika format filenya bukan .py maka tidak dikoreksi</w:t>
      </w:r>
    </w:p>
    <w:p w:rsidR="00000000" w:rsidDel="00000000" w:rsidP="00000000" w:rsidRDefault="00000000" w:rsidRPr="00000000" w14:paraId="00000013">
      <w:pPr>
        <w:spacing w:line="258" w:lineRule="auto"/>
        <w:ind w:left="820" w:right="8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Seluruh file unguided di-</w:t>
      </w:r>
      <w:r w:rsidDel="00000000" w:rsidR="00000000" w:rsidRPr="00000000">
        <w:rPr>
          <w:rFonts w:ascii="Calibri" w:cs="Calibri" w:eastAsia="Calibri" w:hAnsi="Calibri"/>
          <w:i w:val="1"/>
          <w:sz w:val="22"/>
          <w:szCs w:val="22"/>
          <w:rtl w:val="0"/>
        </w:rPr>
        <w:t xml:space="preserve">push </w:t>
      </w:r>
      <w:r w:rsidDel="00000000" w:rsidR="00000000" w:rsidRPr="00000000">
        <w:rPr>
          <w:rFonts w:ascii="Calibri" w:cs="Calibri" w:eastAsia="Calibri" w:hAnsi="Calibri"/>
          <w:sz w:val="22"/>
          <w:szCs w:val="22"/>
          <w:rtl w:val="0"/>
        </w:rPr>
        <w:t xml:space="preserve">ke dalam </w:t>
      </w:r>
      <w:r w:rsidDel="00000000" w:rsidR="00000000" w:rsidRPr="00000000">
        <w:rPr>
          <w:rFonts w:ascii="Calibri" w:cs="Calibri" w:eastAsia="Calibri" w:hAnsi="Calibri"/>
          <w:b w:val="1"/>
          <w:sz w:val="22"/>
          <w:szCs w:val="22"/>
          <w:rtl w:val="0"/>
        </w:rPr>
        <w:t xml:space="preserve">GitHub </w:t>
      </w:r>
      <w:r w:rsidDel="00000000" w:rsidR="00000000" w:rsidRPr="00000000">
        <w:rPr>
          <w:rFonts w:ascii="Calibri" w:cs="Calibri" w:eastAsia="Calibri" w:hAnsi="Calibri"/>
          <w:sz w:val="22"/>
          <w:szCs w:val="22"/>
          <w:rtl w:val="0"/>
        </w:rPr>
        <w:t xml:space="preserve">dengan menggunakan format nama repository yaitu </w:t>
      </w:r>
      <w:r w:rsidDel="00000000" w:rsidR="00000000" w:rsidRPr="00000000">
        <w:rPr>
          <w:rFonts w:ascii="Calibri" w:cs="Calibri" w:eastAsia="Calibri" w:hAnsi="Calibri"/>
          <w:b w:val="1"/>
          <w:sz w:val="22"/>
          <w:szCs w:val="22"/>
          <w:rtl w:val="0"/>
        </w:rPr>
        <w:t xml:space="preserve">UG12_Grup_NIM</w:t>
      </w:r>
      <w:r w:rsidDel="00000000" w:rsidR="00000000" w:rsidRPr="00000000">
        <w:rPr>
          <w:rFonts w:ascii="Calibri" w:cs="Calibri" w:eastAsia="Calibri" w:hAnsi="Calibri"/>
          <w:sz w:val="22"/>
          <w:szCs w:val="22"/>
          <w:rtl w:val="0"/>
        </w:rPr>
        <w:t xml:space="preserve">, Grup dan NIM disesuaikan. </w:t>
      </w:r>
    </w:p>
    <w:p w:rsidR="00000000" w:rsidDel="00000000" w:rsidP="00000000" w:rsidRDefault="00000000" w:rsidRPr="00000000" w14:paraId="00000014">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Kumpulkan </w:t>
      </w:r>
      <w:r w:rsidDel="00000000" w:rsidR="00000000" w:rsidRPr="00000000">
        <w:rPr>
          <w:rFonts w:ascii="Calibri" w:cs="Calibri" w:eastAsia="Calibri" w:hAnsi="Calibri"/>
          <w:b w:val="1"/>
          <w:sz w:val="22"/>
          <w:szCs w:val="22"/>
          <w:rtl w:val="0"/>
        </w:rPr>
        <w:t xml:space="preserve">link GitHub </w:t>
      </w:r>
      <w:r w:rsidDel="00000000" w:rsidR="00000000" w:rsidRPr="00000000">
        <w:rPr>
          <w:rFonts w:ascii="Calibri" w:cs="Calibri" w:eastAsia="Calibri" w:hAnsi="Calibri"/>
          <w:sz w:val="22"/>
          <w:szCs w:val="22"/>
          <w:rtl w:val="0"/>
        </w:rPr>
        <w:t xml:space="preserve">ke dalam kolom pengumpulan Unguided 12 di E-Class.</w:t>
      </w:r>
    </w:p>
    <w:p w:rsidR="00000000" w:rsidDel="00000000" w:rsidP="00000000" w:rsidRDefault="00000000" w:rsidRPr="00000000" w14:paraId="00000015">
      <w:pPr>
        <w:spacing w:line="100" w:lineRule="auto"/>
        <w:rPr>
          <w:sz w:val="11"/>
          <w:szCs w:val="11"/>
        </w:rPr>
      </w:pPr>
      <w:r w:rsidDel="00000000" w:rsidR="00000000" w:rsidRPr="00000000">
        <w:rPr>
          <w:rtl w:val="0"/>
        </w:rPr>
      </w:r>
    </w:p>
    <w:p w:rsidR="00000000" w:rsidDel="00000000" w:rsidP="00000000" w:rsidRDefault="00000000" w:rsidRPr="00000000" w14:paraId="00000016">
      <w:pPr>
        <w:spacing w:line="200" w:lineRule="auto"/>
        <w:rPr/>
      </w:pPr>
      <w:r w:rsidDel="00000000" w:rsidR="00000000" w:rsidRPr="00000000">
        <w:rPr>
          <w:rtl w:val="0"/>
        </w:rPr>
      </w:r>
    </w:p>
    <w:p w:rsidR="00000000" w:rsidDel="00000000" w:rsidP="00000000" w:rsidRDefault="00000000" w:rsidRPr="00000000" w14:paraId="00000017">
      <w:pPr>
        <w:spacing w:line="200" w:lineRule="auto"/>
        <w:rPr/>
      </w:pPr>
      <w:r w:rsidDel="00000000" w:rsidR="00000000" w:rsidRPr="00000000">
        <w:rPr>
          <w:rtl w:val="0"/>
        </w:rPr>
      </w:r>
    </w:p>
    <w:p w:rsidR="00000000" w:rsidDel="00000000" w:rsidP="00000000" w:rsidRDefault="00000000" w:rsidRPr="00000000" w14:paraId="00000018">
      <w:pPr>
        <w:spacing w:line="200" w:lineRule="auto"/>
        <w:rPr/>
      </w:pPr>
      <w:r w:rsidDel="00000000" w:rsidR="00000000" w:rsidRPr="00000000">
        <w:rPr>
          <w:rtl w:val="0"/>
        </w:rPr>
      </w:r>
    </w:p>
    <w:p w:rsidR="00000000" w:rsidDel="00000000" w:rsidP="00000000" w:rsidRDefault="00000000" w:rsidRPr="00000000" w14:paraId="00000019">
      <w:pPr>
        <w:spacing w:line="200" w:lineRule="auto"/>
        <w:rPr/>
      </w:pPr>
      <w:r w:rsidDel="00000000" w:rsidR="00000000" w:rsidRPr="00000000">
        <w:rPr>
          <w:rtl w:val="0"/>
        </w:rPr>
      </w:r>
    </w:p>
    <w:p w:rsidR="00000000" w:rsidDel="00000000" w:rsidP="00000000" w:rsidRDefault="00000000" w:rsidRPr="00000000" w14:paraId="0000001A">
      <w:pPr>
        <w:spacing w:line="200" w:lineRule="auto"/>
        <w:rPr/>
        <w:sectPr>
          <w:headerReference r:id="rId8" w:type="default"/>
          <w:pgSz w:h="15840" w:w="12240" w:orient="portrait"/>
          <w:pgMar w:bottom="280" w:top="980" w:left="1340" w:right="520" w:header="585" w:footer="0"/>
          <w:pgNumType w:start="1"/>
        </w:sectPr>
      </w:pPr>
      <w:r w:rsidDel="00000000" w:rsidR="00000000" w:rsidRPr="00000000">
        <w:rPr>
          <w:rtl w:val="0"/>
        </w:rPr>
      </w:r>
    </w:p>
    <w:p w:rsidR="00000000" w:rsidDel="00000000" w:rsidP="00000000" w:rsidRDefault="00000000" w:rsidRPr="00000000" w14:paraId="0000001B">
      <w:pPr>
        <w:spacing w:before="18" w:line="220" w:lineRule="auto"/>
        <w:rPr>
          <w:sz w:val="22"/>
          <w:szCs w:val="22"/>
        </w:rPr>
      </w:pPr>
      <w:r w:rsidDel="00000000" w:rsidR="00000000" w:rsidRPr="00000000">
        <w:rPr>
          <w:rtl w:val="0"/>
        </w:rPr>
      </w:r>
    </w:p>
    <w:p w:rsidR="00000000" w:rsidDel="00000000" w:rsidP="00000000" w:rsidRDefault="00000000" w:rsidRPr="00000000" w14:paraId="0000001C">
      <w:pPr>
        <w:ind w:left="100" w:right="9476" w:firstLine="0"/>
        <w:jc w:val="both"/>
        <w:rPr>
          <w:sz w:val="26"/>
          <w:szCs w:val="26"/>
        </w:rPr>
      </w:pPr>
      <w:r w:rsidDel="00000000" w:rsidR="00000000" w:rsidRPr="00000000">
        <w:rPr>
          <w:b w:val="1"/>
          <w:color w:val="1154cc"/>
          <w:sz w:val="26"/>
          <w:szCs w:val="26"/>
          <w:rtl w:val="0"/>
        </w:rPr>
        <w:t xml:space="preserve">Soal  1</w:t>
      </w:r>
      <w:r w:rsidDel="00000000" w:rsidR="00000000" w:rsidRPr="00000000">
        <w:rPr>
          <w:rtl w:val="0"/>
        </w:rPr>
      </w:r>
    </w:p>
    <w:p w:rsidR="00000000" w:rsidDel="00000000" w:rsidP="00000000" w:rsidRDefault="00000000" w:rsidRPr="00000000" w14:paraId="0000001D">
      <w:pPr>
        <w:spacing w:before="280" w:line="276" w:lineRule="auto"/>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Buatlah program yang dapat menampilkan baris deret angka </w:t>
      </w:r>
      <w:r w:rsidDel="00000000" w:rsidR="00000000" w:rsidRPr="00000000">
        <w:rPr>
          <w:rFonts w:ascii="Calibri" w:cs="Calibri" w:eastAsia="Calibri" w:hAnsi="Calibri"/>
          <w:b w:val="1"/>
          <w:sz w:val="22"/>
          <w:szCs w:val="22"/>
          <w:rtl w:val="0"/>
        </w:rPr>
        <w:t xml:space="preserve">Ganjil</w:t>
      </w:r>
      <w:r w:rsidDel="00000000" w:rsidR="00000000" w:rsidRPr="00000000">
        <w:rPr>
          <w:rFonts w:ascii="Calibri" w:cs="Calibri" w:eastAsia="Calibri" w:hAnsi="Calibri"/>
          <w:sz w:val="22"/>
          <w:szCs w:val="22"/>
          <w:rtl w:val="0"/>
        </w:rPr>
        <w:t xml:space="preserve"> dengan ketentuan bahwa baris tersebut terdiri dari bilangan yang tidak habis dibagi 6 ataupun 3. Awal dan ahkir deret bilangan ditentukan dari input user.</w:t>
      </w:r>
    </w:p>
    <w:p w:rsidR="00000000" w:rsidDel="00000000" w:rsidP="00000000" w:rsidRDefault="00000000" w:rsidRPr="00000000" w14:paraId="0000001E">
      <w:pPr>
        <w:spacing w:line="200" w:lineRule="auto"/>
        <w:ind w:firstLine="1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ind w:right="9091"/>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0">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1 :</w:t>
      </w:r>
    </w:p>
    <w:p w:rsidR="00000000" w:rsidDel="00000000" w:rsidP="00000000" w:rsidRDefault="00000000" w:rsidRPr="00000000" w14:paraId="00000021">
      <w:pPr>
        <w:ind w:left="100" w:right="9091"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ind w:firstLine="100"/>
        <w:rPr/>
      </w:pPr>
      <w:r w:rsidDel="00000000" w:rsidR="00000000" w:rsidRPr="00000000">
        <w:rPr/>
        <w:drawing>
          <wp:inline distB="0" distT="0" distL="0" distR="0">
            <wp:extent cx="2381372" cy="692186"/>
            <wp:effectExtent b="0" l="0" r="0" t="0"/>
            <wp:docPr descr="Sebuah gambar berisi teks&#10;&#10;Description automatically generated" id="220" name="image3.png"/>
            <a:graphic>
              <a:graphicData uri="http://schemas.openxmlformats.org/drawingml/2006/picture">
                <pic:pic>
                  <pic:nvPicPr>
                    <pic:cNvPr descr="Sebuah gambar berisi teks&#10;&#10;Description automatically generated" id="0" name="image3.png"/>
                    <pic:cNvPicPr preferRelativeResize="0"/>
                  </pic:nvPicPr>
                  <pic:blipFill>
                    <a:blip r:embed="rId9"/>
                    <a:srcRect b="0" l="0" r="0" t="0"/>
                    <a:stretch>
                      <a:fillRect/>
                    </a:stretch>
                  </pic:blipFill>
                  <pic:spPr>
                    <a:xfrm>
                      <a:off x="0" y="0"/>
                      <a:ext cx="2381372" cy="69218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2 :</w:t>
      </w:r>
    </w:p>
    <w:p w:rsidR="00000000" w:rsidDel="00000000" w:rsidP="00000000" w:rsidRDefault="00000000" w:rsidRPr="00000000" w14:paraId="00000024">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4311872" cy="660434"/>
            <wp:effectExtent b="0" l="0" r="0" t="0"/>
            <wp:docPr descr="Sebuah gambar berisi teks&#10;&#10;Description automatically generated" id="219" name="image7.png"/>
            <a:graphic>
              <a:graphicData uri="http://schemas.openxmlformats.org/drawingml/2006/picture">
                <pic:pic>
                  <pic:nvPicPr>
                    <pic:cNvPr descr="Sebuah gambar berisi teks&#10;&#10;Description automatically generated" id="0" name="image7.png"/>
                    <pic:cNvPicPr preferRelativeResize="0"/>
                  </pic:nvPicPr>
                  <pic:blipFill>
                    <a:blip r:embed="rId10"/>
                    <a:srcRect b="0" l="0" r="0" t="0"/>
                    <a:stretch>
                      <a:fillRect/>
                    </a:stretch>
                  </pic:blipFill>
                  <pic:spPr>
                    <a:xfrm>
                      <a:off x="0" y="0"/>
                      <a:ext cx="4311872" cy="66043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00" w:right="9091"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ind w:right="7981"/>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ind w:left="100" w:right="6127"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Poin Penilaian nomor 1 </w:t>
      </w:r>
      <w:r w:rsidDel="00000000" w:rsidR="00000000" w:rsidRPr="00000000">
        <w:rPr>
          <w:rFonts w:ascii="Calibri" w:cs="Calibri" w:eastAsia="Calibri" w:hAnsi="Calibri"/>
          <w:b w:val="1"/>
          <w:color w:val="ff0000"/>
          <w:sz w:val="22"/>
          <w:szCs w:val="22"/>
          <w:rtl w:val="0"/>
        </w:rPr>
        <w:t xml:space="preserve">(30 Poin) </w:t>
      </w:r>
      <w:r w:rsidDel="00000000" w:rsidR="00000000" w:rsidRPr="00000000">
        <w:rPr>
          <w:rFonts w:ascii="Calibri" w:cs="Calibri" w:eastAsia="Calibri" w:hAnsi="Calibri"/>
          <w:b w:val="1"/>
          <w:color w:val="000000"/>
          <w:sz w:val="22"/>
          <w:szCs w:val="22"/>
          <w:rtl w:val="0"/>
        </w:rPr>
        <w:t xml:space="preserve">:</w:t>
      </w:r>
      <w:r w:rsidDel="00000000" w:rsidR="00000000" w:rsidRPr="00000000">
        <w:rPr>
          <w:rtl w:val="0"/>
        </w:rPr>
      </w:r>
    </w:p>
    <w:p w:rsidR="00000000" w:rsidDel="00000000" w:rsidP="00000000" w:rsidRDefault="00000000" w:rsidRPr="00000000" w14:paraId="00000028">
      <w:pPr>
        <w:spacing w:before="4" w:line="120" w:lineRule="auto"/>
        <w:rPr>
          <w:sz w:val="13"/>
          <w:szCs w:val="13"/>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883"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perulangan dan percabangan untuk menangani kasus diatas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(15 Poin)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883"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berhasil meminta input user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(5 Poin)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883" w:hanging="360"/>
        <w:jc w:val="left"/>
        <w:rPr>
          <w:rFonts w:ascii="Calibri" w:cs="Calibri" w:eastAsia="Calibri" w:hAnsi="Calibri"/>
          <w:b w:val="0"/>
          <w:i w:val="0"/>
          <w:smallCaps w:val="0"/>
          <w:strike w:val="0"/>
          <w:color w:val="000000"/>
          <w:sz w:val="22"/>
          <w:szCs w:val="22"/>
          <w:u w:val="none"/>
          <w:shd w:fill="auto" w:val="clear"/>
          <w:vertAlign w:val="baseline"/>
        </w:rPr>
        <w:sectPr>
          <w:footerReference r:id="rId11" w:type="default"/>
          <w:type w:val="nextPage"/>
          <w:pgSz w:h="15840" w:w="12240" w:orient="portrait"/>
          <w:pgMar w:bottom="280" w:top="980" w:left="1340" w:right="520" w:header="585" w:footer="262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Hasil output sesuai seperti yang diharapkan.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(10 Poin) </w:t>
      </w:r>
      <w:r w:rsidDel="00000000" w:rsidR="00000000" w:rsidRPr="00000000">
        <w:rPr>
          <w:rtl w:val="0"/>
        </w:rPr>
      </w:r>
    </w:p>
    <w:p w:rsidR="00000000" w:rsidDel="00000000" w:rsidP="00000000" w:rsidRDefault="00000000" w:rsidRPr="00000000" w14:paraId="0000002C">
      <w:pPr>
        <w:spacing w:before="18" w:line="220" w:lineRule="auto"/>
        <w:rPr>
          <w:sz w:val="22"/>
          <w:szCs w:val="22"/>
        </w:rPr>
      </w:pPr>
      <w:r w:rsidDel="00000000" w:rsidR="00000000" w:rsidRPr="00000000">
        <w:rPr>
          <w:rtl w:val="0"/>
        </w:rPr>
      </w:r>
    </w:p>
    <w:p w:rsidR="00000000" w:rsidDel="00000000" w:rsidP="00000000" w:rsidRDefault="00000000" w:rsidRPr="00000000" w14:paraId="0000002D">
      <w:pPr>
        <w:spacing w:before="10" w:lineRule="auto"/>
        <w:ind w:left="100" w:right="9476" w:firstLine="0"/>
        <w:jc w:val="both"/>
        <w:rPr>
          <w:b w:val="1"/>
          <w:color w:val="1154cc"/>
          <w:sz w:val="26"/>
          <w:szCs w:val="26"/>
        </w:rPr>
      </w:pPr>
      <w:r w:rsidDel="00000000" w:rsidR="00000000" w:rsidRPr="00000000">
        <w:rPr>
          <w:b w:val="1"/>
          <w:color w:val="1154cc"/>
          <w:sz w:val="26"/>
          <w:szCs w:val="26"/>
          <w:rtl w:val="0"/>
        </w:rPr>
        <w:t xml:space="preserve">Soal  2</w:t>
      </w:r>
    </w:p>
    <w:p w:rsidR="00000000" w:rsidDel="00000000" w:rsidP="00000000" w:rsidRDefault="00000000" w:rsidRPr="00000000" w14:paraId="0000002E">
      <w:pPr>
        <w:spacing w:before="10" w:lineRule="auto"/>
        <w:ind w:left="100" w:right="9476" w:firstLine="0"/>
        <w:jc w:val="both"/>
        <w:rPr>
          <w:sz w:val="26"/>
          <w:szCs w:val="26"/>
        </w:rPr>
      </w:pPr>
      <w:r w:rsidDel="00000000" w:rsidR="00000000" w:rsidRPr="00000000">
        <w:rPr>
          <w:rtl w:val="0"/>
        </w:rPr>
      </w:r>
    </w:p>
    <w:p w:rsidR="00000000" w:rsidDel="00000000" w:rsidP="00000000" w:rsidRDefault="00000000" w:rsidRPr="00000000" w14:paraId="0000002F">
      <w:pPr>
        <w:spacing w:before="10" w:line="276" w:lineRule="auto"/>
        <w:ind w:left="100" w:right="32"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Suatu ketika Anda diminta untuk membuat program untuk mencetak sebuah string yang membentuk pola segitiga. Program tersebut akan menerima input berupa sebuah string. Anda diminta untuk mencetak string tersebut mulai dari huruf pertama di baris pertama, kemudian dilanjutkan dengan penambahan satu huruf selanjutnya di baris berikutnya hingga tercetak seluruh string yang utuh. Selanjutnya, Anda diminta untuk mengurangi huruf paling akhir dari string tersebut satu persatu d setiap barisnya, hingga menyisakan satu huruf di baris terakhir output.</w:t>
      </w:r>
    </w:p>
    <w:p w:rsidR="00000000" w:rsidDel="00000000" w:rsidP="00000000" w:rsidRDefault="00000000" w:rsidRPr="00000000" w14:paraId="00000030">
      <w:pPr>
        <w:ind w:left="100" w:right="9091"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1">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1 :</w:t>
      </w:r>
    </w:p>
    <w:p w:rsidR="00000000" w:rsidDel="00000000" w:rsidP="00000000" w:rsidRDefault="00000000" w:rsidRPr="00000000" w14:paraId="00000032">
      <w:pPr>
        <w:ind w:left="100" w:right="9091"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ind w:left="100" w:right="9091"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571882" cy="1803493"/>
            <wp:effectExtent b="0" l="0" r="0" t="0"/>
            <wp:docPr descr="Sebuah gambar berisi teks&#10;&#10;Description automatically generated" id="222" name="image4.png"/>
            <a:graphic>
              <a:graphicData uri="http://schemas.openxmlformats.org/drawingml/2006/picture">
                <pic:pic>
                  <pic:nvPicPr>
                    <pic:cNvPr descr="Sebuah gambar berisi teks&#10;&#10;Description automatically generated" id="0" name="image4.png"/>
                    <pic:cNvPicPr preferRelativeResize="0"/>
                  </pic:nvPicPr>
                  <pic:blipFill>
                    <a:blip r:embed="rId12"/>
                    <a:srcRect b="0" l="0" r="0" t="0"/>
                    <a:stretch>
                      <a:fillRect/>
                    </a:stretch>
                  </pic:blipFill>
                  <pic:spPr>
                    <a:xfrm>
                      <a:off x="0" y="0"/>
                      <a:ext cx="2571882" cy="18034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00" w:right="9091"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5">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2 :</w:t>
      </w:r>
    </w:p>
    <w:p w:rsidR="00000000" w:rsidDel="00000000" w:rsidP="00000000" w:rsidRDefault="00000000" w:rsidRPr="00000000" w14:paraId="00000036">
      <w:pPr>
        <w:ind w:left="100" w:right="9091"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152761" cy="2006703"/>
            <wp:effectExtent b="0" l="0" r="0" t="0"/>
            <wp:docPr descr="Sebuah gambar berisi teks&#10;&#10;Description automatically generated" id="221" name="image2.png"/>
            <a:graphic>
              <a:graphicData uri="http://schemas.openxmlformats.org/drawingml/2006/picture">
                <pic:pic>
                  <pic:nvPicPr>
                    <pic:cNvPr descr="Sebuah gambar berisi teks&#10;&#10;Description automatically generated" id="0" name="image2.png"/>
                    <pic:cNvPicPr preferRelativeResize="0"/>
                  </pic:nvPicPr>
                  <pic:blipFill>
                    <a:blip r:embed="rId13"/>
                    <a:srcRect b="0" l="0" r="0" t="0"/>
                    <a:stretch>
                      <a:fillRect/>
                    </a:stretch>
                  </pic:blipFill>
                  <pic:spPr>
                    <a:xfrm>
                      <a:off x="0" y="0"/>
                      <a:ext cx="2152761" cy="200670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right="9091"/>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ind w:left="100" w:right="7981"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Poin Penilaian </w:t>
      </w:r>
      <w:r w:rsidDel="00000000" w:rsidR="00000000" w:rsidRPr="00000000">
        <w:rPr>
          <w:rFonts w:ascii="Calibri" w:cs="Calibri" w:eastAsia="Calibri" w:hAnsi="Calibri"/>
          <w:b w:val="1"/>
          <w:color w:val="ff0000"/>
          <w:sz w:val="22"/>
          <w:szCs w:val="22"/>
          <w:rtl w:val="0"/>
        </w:rPr>
        <w:t xml:space="preserve">(40 Poin) </w:t>
      </w:r>
      <w:r w:rsidDel="00000000" w:rsidR="00000000" w:rsidRPr="00000000">
        <w:rPr>
          <w:rFonts w:ascii="Calibri" w:cs="Calibri" w:eastAsia="Calibri" w:hAnsi="Calibri"/>
          <w:b w:val="1"/>
          <w:color w:val="000000"/>
          <w:sz w:val="22"/>
          <w:szCs w:val="22"/>
          <w:rtl w:val="0"/>
        </w:rPr>
        <w:t xml:space="preserve">:</w:t>
      </w:r>
      <w:r w:rsidDel="00000000" w:rsidR="00000000" w:rsidRPr="00000000">
        <w:rPr>
          <w:rtl w:val="0"/>
        </w:rPr>
      </w:r>
    </w:p>
    <w:p w:rsidR="00000000" w:rsidDel="00000000" w:rsidP="00000000" w:rsidRDefault="00000000" w:rsidRPr="00000000" w14:paraId="00000039">
      <w:pPr>
        <w:spacing w:before="4" w:line="120" w:lineRule="auto"/>
        <w:rPr>
          <w:sz w:val="13"/>
          <w:szCs w:val="13"/>
        </w:rPr>
      </w:pPr>
      <w:r w:rsidDel="00000000" w:rsidR="00000000" w:rsidRPr="00000000">
        <w:rPr>
          <w:rtl w:val="0"/>
        </w:rPr>
      </w:r>
    </w:p>
    <w:p w:rsidR="00000000" w:rsidDel="00000000" w:rsidP="00000000" w:rsidRDefault="00000000" w:rsidRPr="00000000" w14:paraId="0000003A">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Menggunakan perulangan </w:t>
      </w:r>
      <w:r w:rsidDel="00000000" w:rsidR="00000000" w:rsidRPr="00000000">
        <w:rPr>
          <w:rFonts w:ascii="Calibri" w:cs="Calibri" w:eastAsia="Calibri" w:hAnsi="Calibri"/>
          <w:b w:val="1"/>
          <w:color w:val="ff0000"/>
          <w:sz w:val="22"/>
          <w:szCs w:val="22"/>
          <w:rtl w:val="0"/>
        </w:rPr>
        <w:t xml:space="preserve">(15 Poin)</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B">
      <w:pPr>
        <w:spacing w:before="40" w:lineRule="auto"/>
        <w:ind w:left="460" w:firstLine="0"/>
        <w:rPr>
          <w:rFonts w:ascii="Calibri" w:cs="Calibri" w:eastAsia="Calibri" w:hAnsi="Calibri"/>
          <w:b w:val="1"/>
          <w:color w:val="ff0000"/>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2.   Menerima inputan user </w:t>
      </w:r>
      <w:r w:rsidDel="00000000" w:rsidR="00000000" w:rsidRPr="00000000">
        <w:rPr>
          <w:rFonts w:ascii="Calibri" w:cs="Calibri" w:eastAsia="Calibri" w:hAnsi="Calibri"/>
          <w:b w:val="1"/>
          <w:color w:val="ff0000"/>
          <w:sz w:val="22"/>
          <w:szCs w:val="22"/>
          <w:rtl w:val="0"/>
        </w:rPr>
        <w:t xml:space="preserve">(5 Poin)</w:t>
      </w:r>
    </w:p>
    <w:p w:rsidR="00000000" w:rsidDel="00000000" w:rsidP="00000000" w:rsidRDefault="00000000" w:rsidRPr="00000000" w14:paraId="0000003C">
      <w:pPr>
        <w:spacing w:before="40" w:lineRule="auto"/>
        <w:ind w:left="460" w:firstLine="0"/>
        <w:rPr>
          <w:rFonts w:ascii="Calibri" w:cs="Calibri" w:eastAsia="Calibri" w:hAnsi="Calibri"/>
          <w:sz w:val="22"/>
          <w:szCs w:val="22"/>
        </w:rPr>
        <w:sectPr>
          <w:footerReference r:id="rId14" w:type="default"/>
          <w:type w:val="nextPage"/>
          <w:pgSz w:h="15840" w:w="12240" w:orient="portrait"/>
          <w:pgMar w:bottom="280" w:top="980" w:left="1340" w:right="520" w:header="585" w:footer="2629"/>
        </w:sect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ff0000"/>
          <w:sz w:val="22"/>
          <w:szCs w:val="22"/>
          <w:rtl w:val="0"/>
        </w:rPr>
        <w:tab/>
        <w:t xml:space="preserve">  </w:t>
      </w:r>
      <w:r w:rsidDel="00000000" w:rsidR="00000000" w:rsidRPr="00000000">
        <w:rPr>
          <w:rFonts w:ascii="Calibri" w:cs="Calibri" w:eastAsia="Calibri" w:hAnsi="Calibri"/>
          <w:sz w:val="22"/>
          <w:szCs w:val="22"/>
          <w:rtl w:val="0"/>
        </w:rPr>
        <w:t xml:space="preserve">Hasil sesuai dengan test case </w:t>
      </w:r>
      <w:r w:rsidDel="00000000" w:rsidR="00000000" w:rsidRPr="00000000">
        <w:rPr>
          <w:rFonts w:ascii="Calibri" w:cs="Calibri" w:eastAsia="Calibri" w:hAnsi="Calibri"/>
          <w:b w:val="1"/>
          <w:color w:val="ff0000"/>
          <w:sz w:val="22"/>
          <w:szCs w:val="22"/>
          <w:rtl w:val="0"/>
        </w:rPr>
        <w:t xml:space="preserve">(20 Poin)</w:t>
      </w:r>
      <w:r w:rsidDel="00000000" w:rsidR="00000000" w:rsidRPr="00000000">
        <w:rPr>
          <w:rtl w:val="0"/>
        </w:rPr>
      </w:r>
    </w:p>
    <w:p w:rsidR="00000000" w:rsidDel="00000000" w:rsidP="00000000" w:rsidRDefault="00000000" w:rsidRPr="00000000" w14:paraId="0000003D">
      <w:pPr>
        <w:spacing w:before="10" w:lineRule="auto"/>
        <w:ind w:left="100" w:right="9476" w:firstLine="0"/>
        <w:jc w:val="both"/>
        <w:rPr>
          <w:b w:val="1"/>
          <w:color w:val="1154cc"/>
          <w:sz w:val="26"/>
          <w:szCs w:val="26"/>
        </w:rPr>
      </w:pPr>
      <w:r w:rsidDel="00000000" w:rsidR="00000000" w:rsidRPr="00000000">
        <w:rPr>
          <w:b w:val="1"/>
          <w:color w:val="1154cc"/>
          <w:sz w:val="26"/>
          <w:szCs w:val="26"/>
          <w:rtl w:val="0"/>
        </w:rPr>
        <w:t xml:space="preserve">Soal  3</w:t>
      </w:r>
    </w:p>
    <w:p w:rsidR="00000000" w:rsidDel="00000000" w:rsidP="00000000" w:rsidRDefault="00000000" w:rsidRPr="00000000" w14:paraId="0000003E">
      <w:pPr>
        <w:spacing w:before="10" w:lineRule="auto"/>
        <w:ind w:left="100" w:right="9476" w:firstLine="0"/>
        <w:jc w:val="both"/>
        <w:rPr>
          <w:b w:val="1"/>
          <w:color w:val="1154cc"/>
          <w:sz w:val="26"/>
          <w:szCs w:val="26"/>
        </w:rPr>
      </w:pPr>
      <w:r w:rsidDel="00000000" w:rsidR="00000000" w:rsidRPr="00000000">
        <w:rPr>
          <w:rtl w:val="0"/>
        </w:rPr>
      </w:r>
    </w:p>
    <w:p w:rsidR="00000000" w:rsidDel="00000000" w:rsidP="00000000" w:rsidRDefault="00000000" w:rsidRPr="00000000" w14:paraId="0000003F">
      <w:pPr>
        <w:spacing w:before="10" w:line="276" w:lineRule="auto"/>
        <w:ind w:left="100" w:right="32"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Suatu ketika Anda diminta untuk membuat program untuk mencetak deret angka dan terdapat angka yang dilarang masuk ke deret tersebut. Deret angka tersebut akan berhenti sesuai angka yang diinputkan oleh user.</w:t>
      </w:r>
    </w:p>
    <w:p w:rsidR="00000000" w:rsidDel="00000000" w:rsidP="00000000" w:rsidRDefault="00000000" w:rsidRPr="00000000" w14:paraId="00000040">
      <w:pPr>
        <w:ind w:left="100" w:right="9091"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1 :</w:t>
      </w:r>
    </w:p>
    <w:p w:rsidR="00000000" w:rsidDel="00000000" w:rsidP="00000000" w:rsidRDefault="00000000" w:rsidRPr="00000000" w14:paraId="00000042">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4280120" cy="946199"/>
            <wp:effectExtent b="0" l="0" r="0" t="0"/>
            <wp:docPr descr="Sebuah gambar berisi teks&#10;&#10;Description automatically generated" id="224" name="image5.png"/>
            <a:graphic>
              <a:graphicData uri="http://schemas.openxmlformats.org/drawingml/2006/picture">
                <pic:pic>
                  <pic:nvPicPr>
                    <pic:cNvPr descr="Sebuah gambar berisi teks&#10;&#10;Description automatically generated" id="0" name="image5.png"/>
                    <pic:cNvPicPr preferRelativeResize="0"/>
                  </pic:nvPicPr>
                  <pic:blipFill>
                    <a:blip r:embed="rId15"/>
                    <a:srcRect b="0" l="0" r="0" t="0"/>
                    <a:stretch>
                      <a:fillRect/>
                    </a:stretch>
                  </pic:blipFill>
                  <pic:spPr>
                    <a:xfrm>
                      <a:off x="0" y="0"/>
                      <a:ext cx="4280120" cy="94619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00" w:right="9091"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4">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2 :</w:t>
      </w:r>
    </w:p>
    <w:p w:rsidR="00000000" w:rsidDel="00000000" w:rsidP="00000000" w:rsidRDefault="00000000" w:rsidRPr="00000000" w14:paraId="00000045">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2425825" cy="539778"/>
            <wp:effectExtent b="0" l="0" r="0" t="0"/>
            <wp:docPr descr="Sebuah gambar berisi teks&#10;&#10;Description automatically generated" id="223" name="image8.png"/>
            <a:graphic>
              <a:graphicData uri="http://schemas.openxmlformats.org/drawingml/2006/picture">
                <pic:pic>
                  <pic:nvPicPr>
                    <pic:cNvPr descr="Sebuah gambar berisi teks&#10;&#10;Description automatically generated" id="0" name="image8.png"/>
                    <pic:cNvPicPr preferRelativeResize="0"/>
                  </pic:nvPicPr>
                  <pic:blipFill>
                    <a:blip r:embed="rId16"/>
                    <a:srcRect b="0" l="0" r="0" t="0"/>
                    <a:stretch>
                      <a:fillRect/>
                    </a:stretch>
                  </pic:blipFill>
                  <pic:spPr>
                    <a:xfrm>
                      <a:off x="0" y="0"/>
                      <a:ext cx="2425825" cy="53977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00" w:right="9091"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7">
      <w:pPr>
        <w:ind w:left="100" w:right="7981"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Poin Penilaian </w:t>
      </w:r>
      <w:r w:rsidDel="00000000" w:rsidR="00000000" w:rsidRPr="00000000">
        <w:rPr>
          <w:rFonts w:ascii="Calibri" w:cs="Calibri" w:eastAsia="Calibri" w:hAnsi="Calibri"/>
          <w:b w:val="1"/>
          <w:color w:val="ff0000"/>
          <w:sz w:val="22"/>
          <w:szCs w:val="22"/>
          <w:rtl w:val="0"/>
        </w:rPr>
        <w:t xml:space="preserve">(30 Poin) </w:t>
      </w:r>
      <w:r w:rsidDel="00000000" w:rsidR="00000000" w:rsidRPr="00000000">
        <w:rPr>
          <w:rFonts w:ascii="Calibri" w:cs="Calibri" w:eastAsia="Calibri" w:hAnsi="Calibri"/>
          <w:b w:val="1"/>
          <w:color w:val="000000"/>
          <w:sz w:val="22"/>
          <w:szCs w:val="22"/>
          <w:rtl w:val="0"/>
        </w:rPr>
        <w:t xml:space="preserve">:</w:t>
      </w:r>
      <w:r w:rsidDel="00000000" w:rsidR="00000000" w:rsidRPr="00000000">
        <w:rPr>
          <w:rtl w:val="0"/>
        </w:rPr>
      </w:r>
    </w:p>
    <w:p w:rsidR="00000000" w:rsidDel="00000000" w:rsidP="00000000" w:rsidRDefault="00000000" w:rsidRPr="00000000" w14:paraId="00000048">
      <w:pPr>
        <w:spacing w:before="4" w:line="120" w:lineRule="auto"/>
        <w:rPr>
          <w:sz w:val="13"/>
          <w:szCs w:val="13"/>
        </w:rPr>
      </w:pPr>
      <w:r w:rsidDel="00000000" w:rsidR="00000000" w:rsidRPr="00000000">
        <w:rPr>
          <w:rtl w:val="0"/>
        </w:rPr>
      </w:r>
    </w:p>
    <w:p w:rsidR="00000000" w:rsidDel="00000000" w:rsidP="00000000" w:rsidRDefault="00000000" w:rsidRPr="00000000" w14:paraId="00000049">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Menggunakan perulangan </w:t>
      </w:r>
      <w:r w:rsidDel="00000000" w:rsidR="00000000" w:rsidRPr="00000000">
        <w:rPr>
          <w:rFonts w:ascii="Calibri" w:cs="Calibri" w:eastAsia="Calibri" w:hAnsi="Calibri"/>
          <w:b w:val="1"/>
          <w:color w:val="ff0000"/>
          <w:sz w:val="22"/>
          <w:szCs w:val="22"/>
          <w:rtl w:val="0"/>
        </w:rPr>
        <w:t xml:space="preserve">(10 Poin)</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A">
      <w:pPr>
        <w:spacing w:before="40" w:lineRule="auto"/>
        <w:ind w:left="460" w:firstLine="0"/>
        <w:rPr>
          <w:rFonts w:ascii="Calibri" w:cs="Calibri" w:eastAsia="Calibri" w:hAnsi="Calibri"/>
          <w:b w:val="1"/>
          <w:color w:val="ff0000"/>
          <w:sz w:val="22"/>
          <w:szCs w:val="22"/>
        </w:rPr>
      </w:pPr>
      <w:r w:rsidDel="00000000" w:rsidR="00000000" w:rsidRPr="00000000">
        <w:rPr>
          <w:rFonts w:ascii="Calibri" w:cs="Calibri" w:eastAsia="Calibri" w:hAnsi="Calibri"/>
          <w:sz w:val="22"/>
          <w:szCs w:val="22"/>
          <w:rtl w:val="0"/>
        </w:rPr>
        <w:t xml:space="preserve">2.   Menerima inputan user </w:t>
      </w:r>
      <w:r w:rsidDel="00000000" w:rsidR="00000000" w:rsidRPr="00000000">
        <w:rPr>
          <w:rFonts w:ascii="Calibri" w:cs="Calibri" w:eastAsia="Calibri" w:hAnsi="Calibri"/>
          <w:b w:val="1"/>
          <w:color w:val="ff0000"/>
          <w:sz w:val="22"/>
          <w:szCs w:val="22"/>
          <w:rtl w:val="0"/>
        </w:rPr>
        <w:t xml:space="preserve">(10 Poin)</w:t>
      </w:r>
    </w:p>
    <w:p w:rsidR="00000000" w:rsidDel="00000000" w:rsidP="00000000" w:rsidRDefault="00000000" w:rsidRPr="00000000" w14:paraId="0000004B">
      <w:pPr>
        <w:spacing w:before="40" w:lineRule="auto"/>
        <w:ind w:left="4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ff0000"/>
          <w:sz w:val="22"/>
          <w:szCs w:val="22"/>
          <w:rtl w:val="0"/>
        </w:rPr>
        <w:tab/>
        <w:t xml:space="preserve">  </w:t>
      </w:r>
      <w:r w:rsidDel="00000000" w:rsidR="00000000" w:rsidRPr="00000000">
        <w:rPr>
          <w:rFonts w:ascii="Calibri" w:cs="Calibri" w:eastAsia="Calibri" w:hAnsi="Calibri"/>
          <w:sz w:val="22"/>
          <w:szCs w:val="22"/>
          <w:rtl w:val="0"/>
        </w:rPr>
        <w:t xml:space="preserve">Hasil sesuai dengan test case </w:t>
      </w:r>
      <w:r w:rsidDel="00000000" w:rsidR="00000000" w:rsidRPr="00000000">
        <w:rPr>
          <w:rFonts w:ascii="Calibri" w:cs="Calibri" w:eastAsia="Calibri" w:hAnsi="Calibri"/>
          <w:b w:val="1"/>
          <w:color w:val="ff0000"/>
          <w:sz w:val="22"/>
          <w:szCs w:val="22"/>
          <w:rtl w:val="0"/>
        </w:rPr>
        <w:t xml:space="preserve">(10 Poin)</w:t>
      </w:r>
      <w:r w:rsidDel="00000000" w:rsidR="00000000" w:rsidRPr="00000000">
        <w:rPr>
          <w:rFonts w:ascii="Calibri" w:cs="Calibri" w:eastAsia="Calibri" w:hAnsi="Calibri"/>
          <w:b w:val="1"/>
          <w:sz w:val="22"/>
          <w:szCs w:val="22"/>
          <w:rtl w:val="0"/>
        </w:rPr>
        <w:t xml:space="preserve"> </w:t>
      </w:r>
    </w:p>
    <w:sectPr>
      <w:headerReference r:id="rId17" w:type="default"/>
      <w:footerReference r:id="rId18" w:type="default"/>
      <w:type w:val="nextPage"/>
      <w:pgSz w:h="15840" w:w="12240" w:orient="portrait"/>
      <w:pgMar w:bottom="280" w:top="1260" w:left="1340" w:right="520" w:header="58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Bookman Old Style"/>
  <w:font w:name="Microsoft Himalay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line="20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spacing w:line="20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line="20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5969000</wp:posOffset>
              </wp:positionH>
              <wp:positionV relativeFrom="paragraph">
                <wp:posOffset>-284479</wp:posOffset>
              </wp:positionV>
              <wp:extent cx="493395" cy="469265"/>
              <wp:effectExtent b="0" l="0" r="0" t="0"/>
              <wp:wrapSquare wrapText="bothSides" distB="45720" distT="45720" distL="114300" distR="114300"/>
              <wp:docPr id="218" name=""/>
              <a:graphic>
                <a:graphicData uri="http://schemas.microsoft.com/office/word/2010/wordprocessingShape">
                  <wps:wsp>
                    <wps:cNvSpPr/>
                    <wps:cNvPr id="2" name="Shape 2"/>
                    <wps:spPr>
                      <a:xfrm>
                        <a:off x="5104065" y="3550130"/>
                        <a:ext cx="483870" cy="4597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c0504d"/>
                              <w:sz w:val="50"/>
                              <w:vertAlign w:val="baseline"/>
                            </w:rPr>
                            <w:t xml:space="preserv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5969000</wp:posOffset>
              </wp:positionH>
              <wp:positionV relativeFrom="paragraph">
                <wp:posOffset>-284479</wp:posOffset>
              </wp:positionV>
              <wp:extent cx="493395" cy="469265"/>
              <wp:effectExtent b="0" l="0" r="0" t="0"/>
              <wp:wrapSquare wrapText="bothSides" distB="45720" distT="45720" distL="114300" distR="114300"/>
              <wp:docPr id="218"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93395" cy="46926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line="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171A"/>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Header">
    <w:name w:val="header"/>
    <w:basedOn w:val="Normal"/>
    <w:link w:val="HeaderChar"/>
    <w:uiPriority w:val="99"/>
    <w:unhideWhenUsed w:val="1"/>
    <w:rsid w:val="002E0FAD"/>
    <w:pPr>
      <w:tabs>
        <w:tab w:val="center" w:pos="4680"/>
        <w:tab w:val="right" w:pos="9360"/>
      </w:tabs>
    </w:pPr>
  </w:style>
  <w:style w:type="character" w:styleId="HeaderChar" w:customStyle="1">
    <w:name w:val="Header Char"/>
    <w:basedOn w:val="DefaultParagraphFont"/>
    <w:link w:val="Header"/>
    <w:uiPriority w:val="99"/>
    <w:rsid w:val="002E0FAD"/>
  </w:style>
  <w:style w:type="paragraph" w:styleId="Footer">
    <w:name w:val="footer"/>
    <w:basedOn w:val="Normal"/>
    <w:link w:val="FooterChar"/>
    <w:uiPriority w:val="99"/>
    <w:unhideWhenUsed w:val="1"/>
    <w:rsid w:val="002E0FAD"/>
    <w:pPr>
      <w:tabs>
        <w:tab w:val="center" w:pos="4680"/>
        <w:tab w:val="right" w:pos="9360"/>
      </w:tabs>
    </w:pPr>
  </w:style>
  <w:style w:type="character" w:styleId="FooterChar" w:customStyle="1">
    <w:name w:val="Footer Char"/>
    <w:basedOn w:val="DefaultParagraphFont"/>
    <w:link w:val="Footer"/>
    <w:uiPriority w:val="99"/>
    <w:rsid w:val="002E0FAD"/>
  </w:style>
  <w:style w:type="paragraph" w:styleId="ListParagraph">
    <w:name w:val="List Paragraph"/>
    <w:basedOn w:val="Normal"/>
    <w:uiPriority w:val="34"/>
    <w:qFormat w:val="1"/>
    <w:rsid w:val="00903AF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footer" Target="footer2.xml"/><Relationship Id="rId17" Type="http://schemas.openxmlformats.org/officeDocument/2006/relationships/header" Target="header2.xml"/><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xyK+289A6JNFiXkSb+DxSJMrpg==">AMUW2mXFsw50Msx/ZCMrV9WiS8BfiXVHx5haNuu0+IyXZeyGLoV3j+e4eX7JQVhK62+GbUlanygHJ5swxw6jDi6ZuNovmkOuDvpHwF/N0BmnwDIClZcnCwMzCImE4YrDAHbcWtFzxmcI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2022-11-22T16:31:00Z</dcterms:created>
</cp:coreProperties>
</file>